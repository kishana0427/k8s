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2A7" w:rsidRDefault="00D632A7" w:rsidP="00D632A7">
      <w:pPr>
        <w:pStyle w:val="Heading1"/>
        <w:jc w:val="center"/>
        <w:rPr>
          <w:rFonts w:ascii="Times New Roman" w:hAnsi="Times New Roman"/>
          <w:color w:val="000000"/>
          <w:sz w:val="24"/>
          <w:szCs w:val="24"/>
          <w:u w:val="single"/>
        </w:rPr>
      </w:pPr>
      <w:r w:rsidRPr="003F07AF">
        <w:rPr>
          <w:rFonts w:ascii="Times New Roman" w:hAnsi="Times New Roman"/>
          <w:color w:val="000000"/>
          <w:sz w:val="24"/>
          <w:szCs w:val="24"/>
          <w:u w:val="single"/>
        </w:rPr>
        <w:t>Resume</w:t>
      </w:r>
    </w:p>
    <w:p w:rsidR="009B4BE6" w:rsidRPr="009B4BE6" w:rsidRDefault="009B4BE6" w:rsidP="009B4BE6"/>
    <w:p w:rsidR="00A220CD" w:rsidRPr="00A220CD" w:rsidRDefault="00A220CD" w:rsidP="00821C49">
      <w:pPr>
        <w:jc w:val="both"/>
        <w:rPr>
          <w:b/>
          <w:sz w:val="36"/>
          <w:szCs w:val="36"/>
        </w:rPr>
      </w:pPr>
      <w:r>
        <w:rPr>
          <w:b/>
          <w:sz w:val="36"/>
          <w:szCs w:val="36"/>
        </w:rPr>
        <w:t>Veerabadhra Ravi Kumar A</w:t>
      </w:r>
    </w:p>
    <w:p w:rsidR="00821C49" w:rsidRDefault="00821C49" w:rsidP="00821C49">
      <w:pPr>
        <w:jc w:val="both"/>
        <w:rPr>
          <w:sz w:val="24"/>
          <w:szCs w:val="24"/>
        </w:rPr>
      </w:pPr>
      <w:r>
        <w:rPr>
          <w:sz w:val="24"/>
          <w:szCs w:val="24"/>
        </w:rPr>
        <w:t xml:space="preserve">Mobile:  +91 </w:t>
      </w:r>
      <w:r w:rsidR="00B668A8">
        <w:rPr>
          <w:sz w:val="24"/>
          <w:szCs w:val="24"/>
        </w:rPr>
        <w:t>XXXXXXXX</w:t>
      </w:r>
    </w:p>
    <w:p w:rsidR="00821C49" w:rsidRDefault="00821C49" w:rsidP="00821C49">
      <w:pPr>
        <w:jc w:val="both"/>
        <w:rPr>
          <w:sz w:val="24"/>
          <w:szCs w:val="24"/>
        </w:rPr>
      </w:pPr>
      <w:r>
        <w:rPr>
          <w:sz w:val="24"/>
          <w:szCs w:val="24"/>
        </w:rPr>
        <w:t xml:space="preserve">E-mail: </w:t>
      </w:r>
      <w:r w:rsidR="00B668A8">
        <w:rPr>
          <w:sz w:val="24"/>
          <w:szCs w:val="24"/>
        </w:rPr>
        <w:t>kuXXXXXX</w:t>
      </w:r>
      <w:r w:rsidR="00A220CD">
        <w:rPr>
          <w:sz w:val="24"/>
          <w:szCs w:val="24"/>
        </w:rPr>
        <w:t>@gmail.com</w:t>
      </w:r>
    </w:p>
    <w:p w:rsidR="00821C49" w:rsidRDefault="00821C49" w:rsidP="00821C49">
      <w:pPr>
        <w:pStyle w:val="Heading1"/>
        <w:rPr>
          <w:color w:val="000000"/>
          <w:sz w:val="24"/>
          <w:szCs w:val="24"/>
        </w:rPr>
      </w:pPr>
    </w:p>
    <w:p w:rsidR="00613159" w:rsidRPr="00821C49" w:rsidRDefault="00613159" w:rsidP="00821C49">
      <w:pPr>
        <w:pStyle w:val="Heading1"/>
        <w:rPr>
          <w:rFonts w:ascii="Times New Roman" w:hAnsi="Times New Roman"/>
          <w:noProof/>
          <w:sz w:val="24"/>
          <w:szCs w:val="24"/>
        </w:rPr>
      </w:pPr>
    </w:p>
    <w:p w:rsidR="003415D7" w:rsidRPr="003F07AF" w:rsidRDefault="00E84689" w:rsidP="00096352">
      <w:pPr>
        <w:pStyle w:val="MessageHeader"/>
        <w:tabs>
          <w:tab w:val="left" w:pos="4365"/>
          <w:tab w:val="center" w:pos="5175"/>
        </w:tabs>
        <w:spacing w:line="276" w:lineRule="auto"/>
        <w:rPr>
          <w:rFonts w:ascii="Times New Roman" w:hAnsi="Times New Roman"/>
        </w:rPr>
      </w:pPr>
      <w:r w:rsidRPr="003F07AF">
        <w:rPr>
          <w:rFonts w:ascii="Times New Roman" w:hAnsi="Times New Roman"/>
          <w:b/>
          <w:bCs/>
        </w:rPr>
        <w:t xml:space="preserve">Career Objective </w:t>
      </w:r>
    </w:p>
    <w:p w:rsidR="00FD04DB" w:rsidRPr="003F07AF" w:rsidRDefault="00FD04DB" w:rsidP="00FD04DB">
      <w:pPr>
        <w:spacing w:before="100" w:beforeAutospacing="1" w:after="100" w:afterAutospacing="1"/>
        <w:jc w:val="both"/>
        <w:rPr>
          <w:color w:val="000000"/>
          <w:sz w:val="24"/>
          <w:szCs w:val="24"/>
        </w:rPr>
      </w:pPr>
      <w:r w:rsidRPr="003F07AF">
        <w:rPr>
          <w:color w:val="000000"/>
          <w:sz w:val="24"/>
          <w:szCs w:val="24"/>
        </w:rPr>
        <w:t>I am looking forward for an opportunity to build my career at leading corporate environment with committed, dedicated people. Where I can effectively utilize my skills to contribute in the growth of the organization through my knowledge, dedication, hard work and continue to improve myself.</w:t>
      </w:r>
    </w:p>
    <w:p w:rsidR="00FD04DB" w:rsidRPr="003F07AF" w:rsidRDefault="0015719C" w:rsidP="00096352">
      <w:pPr>
        <w:pStyle w:val="MessageHeader"/>
        <w:pBdr>
          <w:bottom w:val="single" w:sz="4" w:space="0" w:color="000000"/>
        </w:pBdr>
        <w:spacing w:line="276" w:lineRule="auto"/>
        <w:rPr>
          <w:rFonts w:ascii="Times New Roman" w:hAnsi="Times New Roman"/>
        </w:rPr>
      </w:pPr>
      <w:r w:rsidRPr="003F07AF">
        <w:rPr>
          <w:rFonts w:ascii="Times New Roman" w:hAnsi="Times New Roman"/>
          <w:b/>
          <w:bCs/>
        </w:rPr>
        <w:t xml:space="preserve">Academics </w:t>
      </w:r>
    </w:p>
    <w:p w:rsidR="00096352" w:rsidRPr="003F07AF" w:rsidRDefault="00096352" w:rsidP="00096352">
      <w:pPr>
        <w:widowControl/>
        <w:shd w:val="clear" w:color="auto" w:fill="FFFFFF"/>
        <w:overflowPunct/>
        <w:autoSpaceDE/>
        <w:autoSpaceDN/>
        <w:adjustRightInd/>
        <w:spacing w:after="75" w:line="320" w:lineRule="atLeast"/>
        <w:ind w:left="720"/>
        <w:textAlignment w:val="auto"/>
        <w:rPr>
          <w:sz w:val="24"/>
          <w:szCs w:val="24"/>
        </w:rPr>
      </w:pPr>
    </w:p>
    <w:p w:rsidR="004E235C" w:rsidRPr="004E235C" w:rsidRDefault="00EB41C8" w:rsidP="000665CB">
      <w:pPr>
        <w:widowControl/>
        <w:numPr>
          <w:ilvl w:val="0"/>
          <w:numId w:val="2"/>
        </w:numPr>
        <w:suppressAutoHyphens/>
        <w:overflowPunct/>
        <w:autoSpaceDE/>
        <w:autoSpaceDN/>
        <w:adjustRightInd/>
        <w:spacing w:line="276" w:lineRule="auto"/>
        <w:textAlignment w:val="auto"/>
        <w:rPr>
          <w:color w:val="000000"/>
          <w:sz w:val="24"/>
          <w:szCs w:val="24"/>
        </w:rPr>
      </w:pPr>
      <w:r w:rsidRPr="00030AAB">
        <w:rPr>
          <w:rFonts w:ascii="Verdana" w:hAnsi="Verdana"/>
          <w:sz w:val="22"/>
          <w:szCs w:val="22"/>
        </w:rPr>
        <w:t>B</w:t>
      </w:r>
      <w:r w:rsidRPr="004E235C">
        <w:rPr>
          <w:color w:val="000000"/>
          <w:sz w:val="24"/>
          <w:szCs w:val="24"/>
        </w:rPr>
        <w:t>. Tech</w:t>
      </w:r>
      <w:r w:rsidR="004E235C" w:rsidRPr="004E235C">
        <w:rPr>
          <w:color w:val="000000"/>
          <w:sz w:val="24"/>
          <w:szCs w:val="24"/>
        </w:rPr>
        <w:t xml:space="preserve"> in </w:t>
      </w:r>
      <w:r w:rsidR="00821C49">
        <w:rPr>
          <w:color w:val="000000"/>
          <w:sz w:val="24"/>
          <w:szCs w:val="24"/>
        </w:rPr>
        <w:t xml:space="preserve">Mechanical </w:t>
      </w:r>
      <w:r w:rsidR="00821C49" w:rsidRPr="004E235C">
        <w:rPr>
          <w:color w:val="000000"/>
          <w:sz w:val="24"/>
          <w:szCs w:val="24"/>
        </w:rPr>
        <w:t>Engineering</w:t>
      </w:r>
      <w:r w:rsidR="004E235C" w:rsidRPr="004E235C">
        <w:rPr>
          <w:color w:val="000000"/>
          <w:sz w:val="24"/>
          <w:szCs w:val="24"/>
        </w:rPr>
        <w:t xml:space="preserve"> from JNTU in </w:t>
      </w:r>
      <w:r w:rsidR="00603BB2">
        <w:rPr>
          <w:color w:val="000000"/>
          <w:sz w:val="24"/>
          <w:szCs w:val="24"/>
        </w:rPr>
        <w:t>2003</w:t>
      </w:r>
      <w:r w:rsidR="004E235C" w:rsidRPr="004E235C">
        <w:rPr>
          <w:color w:val="000000"/>
          <w:sz w:val="24"/>
          <w:szCs w:val="24"/>
        </w:rPr>
        <w:t xml:space="preserve">. </w:t>
      </w:r>
    </w:p>
    <w:p w:rsidR="004E235C" w:rsidRPr="004E235C" w:rsidRDefault="00F46FE3" w:rsidP="000665CB">
      <w:pPr>
        <w:widowControl/>
        <w:numPr>
          <w:ilvl w:val="0"/>
          <w:numId w:val="2"/>
        </w:numPr>
        <w:suppressAutoHyphens/>
        <w:overflowPunct/>
        <w:autoSpaceDE/>
        <w:autoSpaceDN/>
        <w:adjustRightInd/>
        <w:spacing w:line="276" w:lineRule="auto"/>
        <w:textAlignment w:val="auto"/>
        <w:rPr>
          <w:color w:val="000000"/>
          <w:sz w:val="24"/>
          <w:szCs w:val="24"/>
        </w:rPr>
      </w:pPr>
      <w:r>
        <w:rPr>
          <w:color w:val="000000"/>
          <w:sz w:val="24"/>
          <w:szCs w:val="24"/>
        </w:rPr>
        <w:t xml:space="preserve">Intermediate </w:t>
      </w:r>
      <w:r w:rsidR="004E235C" w:rsidRPr="004E235C">
        <w:rPr>
          <w:color w:val="000000"/>
          <w:sz w:val="24"/>
          <w:szCs w:val="24"/>
        </w:rPr>
        <w:t>from State Board of</w:t>
      </w:r>
      <w:r>
        <w:rPr>
          <w:color w:val="000000"/>
          <w:sz w:val="24"/>
          <w:szCs w:val="24"/>
        </w:rPr>
        <w:t xml:space="preserve"> Intermediate</w:t>
      </w:r>
      <w:r w:rsidR="004E235C" w:rsidRPr="004E235C">
        <w:rPr>
          <w:color w:val="000000"/>
          <w:sz w:val="24"/>
          <w:szCs w:val="24"/>
        </w:rPr>
        <w:t xml:space="preserve"> Education in </w:t>
      </w:r>
      <w:r>
        <w:rPr>
          <w:color w:val="000000"/>
          <w:sz w:val="24"/>
          <w:szCs w:val="24"/>
        </w:rPr>
        <w:t>1999</w:t>
      </w:r>
      <w:r w:rsidR="004E235C" w:rsidRPr="004E235C">
        <w:rPr>
          <w:color w:val="000000"/>
          <w:sz w:val="24"/>
          <w:szCs w:val="24"/>
        </w:rPr>
        <w:t xml:space="preserve">. </w:t>
      </w:r>
    </w:p>
    <w:p w:rsidR="004E235C" w:rsidRPr="004E235C" w:rsidRDefault="004E235C" w:rsidP="000665CB">
      <w:pPr>
        <w:widowControl/>
        <w:numPr>
          <w:ilvl w:val="0"/>
          <w:numId w:val="2"/>
        </w:numPr>
        <w:suppressAutoHyphens/>
        <w:overflowPunct/>
        <w:autoSpaceDE/>
        <w:autoSpaceDN/>
        <w:adjustRightInd/>
        <w:spacing w:line="276" w:lineRule="auto"/>
        <w:textAlignment w:val="auto"/>
        <w:rPr>
          <w:color w:val="000000"/>
          <w:sz w:val="24"/>
          <w:szCs w:val="24"/>
        </w:rPr>
      </w:pPr>
      <w:r w:rsidRPr="004E235C">
        <w:rPr>
          <w:color w:val="000000"/>
          <w:sz w:val="24"/>
          <w:szCs w:val="24"/>
        </w:rPr>
        <w:t xml:space="preserve">S.S.C from State Board of Secondary Education in </w:t>
      </w:r>
      <w:r w:rsidR="00F46FE3">
        <w:rPr>
          <w:color w:val="000000"/>
          <w:sz w:val="24"/>
          <w:szCs w:val="24"/>
        </w:rPr>
        <w:t>1997</w:t>
      </w:r>
      <w:r w:rsidRPr="004E235C">
        <w:rPr>
          <w:color w:val="000000"/>
          <w:sz w:val="24"/>
          <w:szCs w:val="24"/>
        </w:rPr>
        <w:t>.</w:t>
      </w:r>
    </w:p>
    <w:p w:rsidR="00FD04DB" w:rsidRPr="003F07AF" w:rsidRDefault="00FD04DB" w:rsidP="004E235C">
      <w:pPr>
        <w:widowControl/>
        <w:shd w:val="clear" w:color="auto" w:fill="FFFFFF"/>
        <w:overflowPunct/>
        <w:autoSpaceDE/>
        <w:autoSpaceDN/>
        <w:adjustRightInd/>
        <w:spacing w:after="75" w:line="320" w:lineRule="atLeast"/>
        <w:ind w:left="720"/>
        <w:textAlignment w:val="auto"/>
        <w:rPr>
          <w:sz w:val="24"/>
          <w:szCs w:val="24"/>
        </w:rPr>
      </w:pPr>
    </w:p>
    <w:p w:rsidR="00E84689" w:rsidRPr="003F07AF" w:rsidRDefault="00E84689" w:rsidP="00096352">
      <w:pPr>
        <w:pStyle w:val="MessageHeader"/>
        <w:pBdr>
          <w:bottom w:val="single" w:sz="4" w:space="0" w:color="000000"/>
        </w:pBdr>
        <w:spacing w:line="276" w:lineRule="auto"/>
        <w:rPr>
          <w:rFonts w:ascii="Times New Roman" w:hAnsi="Times New Roman"/>
          <w:b/>
        </w:rPr>
      </w:pPr>
      <w:r w:rsidRPr="003F07AF">
        <w:rPr>
          <w:rFonts w:ascii="Times New Roman" w:hAnsi="Times New Roman"/>
          <w:b/>
          <w:bCs/>
        </w:rPr>
        <w:t>Experience Summary</w:t>
      </w:r>
    </w:p>
    <w:p w:rsidR="005E1962" w:rsidRPr="003F07AF" w:rsidRDefault="005E1962" w:rsidP="005E1962">
      <w:pPr>
        <w:tabs>
          <w:tab w:val="left" w:pos="338"/>
        </w:tabs>
        <w:suppressAutoHyphens/>
        <w:overflowPunct/>
        <w:autoSpaceDE/>
        <w:autoSpaceDN/>
        <w:adjustRightInd/>
        <w:ind w:left="720"/>
        <w:jc w:val="both"/>
        <w:textAlignment w:val="auto"/>
        <w:rPr>
          <w:color w:val="000000"/>
          <w:sz w:val="24"/>
          <w:szCs w:val="24"/>
        </w:rPr>
      </w:pPr>
    </w:p>
    <w:p w:rsidR="007D1A1A" w:rsidRPr="003F07AF" w:rsidRDefault="00A4527C" w:rsidP="000665CB">
      <w:pPr>
        <w:numPr>
          <w:ilvl w:val="0"/>
          <w:numId w:val="1"/>
        </w:numPr>
        <w:spacing w:line="276" w:lineRule="auto"/>
        <w:rPr>
          <w:color w:val="000000"/>
          <w:sz w:val="24"/>
          <w:szCs w:val="24"/>
        </w:rPr>
      </w:pPr>
      <w:r w:rsidRPr="003F07AF">
        <w:rPr>
          <w:color w:val="000000"/>
          <w:sz w:val="24"/>
          <w:szCs w:val="24"/>
        </w:rPr>
        <w:t xml:space="preserve">Working </w:t>
      </w:r>
      <w:r w:rsidR="00721FEB" w:rsidRPr="003F07AF">
        <w:rPr>
          <w:color w:val="000000"/>
          <w:sz w:val="24"/>
          <w:szCs w:val="24"/>
        </w:rPr>
        <w:t xml:space="preserve">as </w:t>
      </w:r>
      <w:r w:rsidR="00DB3E89">
        <w:rPr>
          <w:color w:val="000000"/>
          <w:sz w:val="24"/>
          <w:szCs w:val="24"/>
        </w:rPr>
        <w:t xml:space="preserve">Build and Release Engineer </w:t>
      </w:r>
      <w:r w:rsidR="00CB6979">
        <w:rPr>
          <w:color w:val="000000"/>
          <w:sz w:val="24"/>
          <w:szCs w:val="24"/>
        </w:rPr>
        <w:t xml:space="preserve"> in </w:t>
      </w:r>
      <w:r w:rsidR="007012E0">
        <w:rPr>
          <w:b/>
          <w:color w:val="000000"/>
          <w:sz w:val="24"/>
          <w:szCs w:val="24"/>
        </w:rPr>
        <w:t>CGI Information</w:t>
      </w:r>
      <w:r w:rsidR="00066529">
        <w:rPr>
          <w:b/>
          <w:color w:val="000000"/>
          <w:sz w:val="24"/>
          <w:szCs w:val="24"/>
        </w:rPr>
        <w:t>Systems</w:t>
      </w:r>
      <w:r w:rsidR="00066529">
        <w:rPr>
          <w:color w:val="000000"/>
          <w:sz w:val="24"/>
          <w:szCs w:val="24"/>
        </w:rPr>
        <w:t>,</w:t>
      </w:r>
      <w:r w:rsidR="008637AA">
        <w:rPr>
          <w:color w:val="000000"/>
          <w:sz w:val="24"/>
          <w:szCs w:val="24"/>
        </w:rPr>
        <w:t>Bangalore</w:t>
      </w:r>
      <w:r w:rsidR="00940D72">
        <w:rPr>
          <w:color w:val="000000"/>
          <w:sz w:val="24"/>
          <w:szCs w:val="24"/>
        </w:rPr>
        <w:t xml:space="preserve"> from </w:t>
      </w:r>
      <w:r w:rsidR="00721FEB">
        <w:rPr>
          <w:color w:val="000000"/>
          <w:sz w:val="24"/>
          <w:szCs w:val="24"/>
        </w:rPr>
        <w:t>May</w:t>
      </w:r>
      <w:r w:rsidR="00940D72">
        <w:rPr>
          <w:color w:val="000000"/>
          <w:sz w:val="24"/>
          <w:szCs w:val="24"/>
        </w:rPr>
        <w:t>-</w:t>
      </w:r>
      <w:r w:rsidR="008637AA">
        <w:rPr>
          <w:color w:val="000000"/>
          <w:sz w:val="24"/>
          <w:szCs w:val="24"/>
        </w:rPr>
        <w:t>201</w:t>
      </w:r>
      <w:r w:rsidR="00721FEB">
        <w:rPr>
          <w:color w:val="000000"/>
          <w:sz w:val="24"/>
          <w:szCs w:val="24"/>
        </w:rPr>
        <w:t>0</w:t>
      </w:r>
      <w:r w:rsidRPr="003F07AF">
        <w:rPr>
          <w:color w:val="000000"/>
          <w:sz w:val="24"/>
          <w:szCs w:val="24"/>
        </w:rPr>
        <w:t xml:space="preserve"> to Till</w:t>
      </w:r>
      <w:r w:rsidR="008637AA">
        <w:rPr>
          <w:color w:val="000000"/>
          <w:sz w:val="24"/>
          <w:szCs w:val="24"/>
        </w:rPr>
        <w:t xml:space="preserve"> Date</w:t>
      </w:r>
    </w:p>
    <w:p w:rsidR="00AF32D5" w:rsidRDefault="00AF32D5" w:rsidP="000665CB">
      <w:pPr>
        <w:pStyle w:val="ListParagraph"/>
        <w:widowControl/>
        <w:numPr>
          <w:ilvl w:val="0"/>
          <w:numId w:val="1"/>
        </w:numPr>
        <w:overflowPunct/>
        <w:jc w:val="both"/>
        <w:textAlignment w:val="auto"/>
        <w:rPr>
          <w:rFonts w:ascii="Verdana" w:hAnsi="Verdana" w:cs="Tahoma"/>
        </w:rPr>
      </w:pPr>
      <w:r>
        <w:rPr>
          <w:rFonts w:ascii="Verdana" w:hAnsi="Verdana" w:cs="Tahoma"/>
        </w:rPr>
        <w:t xml:space="preserve">Worked as </w:t>
      </w:r>
      <w:r>
        <w:rPr>
          <w:rFonts w:ascii="Verdana" w:hAnsi="Verdana" w:cs="Tahoma"/>
          <w:b/>
        </w:rPr>
        <w:t>Senior Engineer</w:t>
      </w:r>
      <w:r>
        <w:rPr>
          <w:rFonts w:ascii="Verdana" w:hAnsi="Verdana" w:cs="Tahoma"/>
        </w:rPr>
        <w:t xml:space="preserve"> in </w:t>
      </w:r>
      <w:r>
        <w:rPr>
          <w:rFonts w:ascii="Verdana" w:hAnsi="Verdana" w:cs="Tahoma"/>
          <w:b/>
        </w:rPr>
        <w:t>Mahindra Satyam</w:t>
      </w:r>
      <w:r>
        <w:rPr>
          <w:rFonts w:ascii="Verdana" w:hAnsi="Verdana" w:cs="Tahoma"/>
        </w:rPr>
        <w:t xml:space="preserve"> since Dec 2006 to July 2009.</w:t>
      </w:r>
    </w:p>
    <w:p w:rsidR="00AF32D5" w:rsidRDefault="004D25ED" w:rsidP="004D25ED">
      <w:pPr>
        <w:pStyle w:val="HTMLPreformatted"/>
        <w:spacing w:line="288" w:lineRule="atLeast"/>
        <w:ind w:left="360"/>
        <w:rPr>
          <w:rStyle w:val="HTMLTypewriter"/>
          <w:rFonts w:ascii="Verdana" w:eastAsia="MS Mincho" w:hAnsi="Verdana"/>
        </w:rPr>
      </w:pPr>
      <w:r>
        <w:rPr>
          <w:rStyle w:val="HTMLTypewriter"/>
          <w:rFonts w:ascii="Verdana" w:eastAsia="MS Mincho" w:hAnsi="Verdana"/>
        </w:rPr>
        <w:t xml:space="preserve">    </w:t>
      </w:r>
      <w:r w:rsidR="00AF32D5">
        <w:rPr>
          <w:rStyle w:val="HTMLTypewriter"/>
          <w:rFonts w:ascii="Verdana" w:eastAsia="MS Mincho" w:hAnsi="Verdana"/>
        </w:rPr>
        <w:t xml:space="preserve">Worked as </w:t>
      </w:r>
      <w:r w:rsidR="00AF32D5">
        <w:rPr>
          <w:rStyle w:val="HTMLTypewriter"/>
          <w:rFonts w:ascii="Verdana" w:eastAsia="MS Mincho" w:hAnsi="Verdana"/>
          <w:b/>
        </w:rPr>
        <w:t>“GIS ENGINEER”</w:t>
      </w:r>
      <w:r w:rsidR="00AF32D5">
        <w:rPr>
          <w:rStyle w:val="HTMLTypewriter"/>
          <w:rFonts w:ascii="Verdana" w:eastAsia="MS Mincho" w:hAnsi="Verdana"/>
        </w:rPr>
        <w:t xml:space="preserve"> in </w:t>
      </w:r>
      <w:r w:rsidR="00AF32D5">
        <w:rPr>
          <w:rStyle w:val="HTMLTypewriter"/>
          <w:rFonts w:ascii="Verdana" w:eastAsia="MS Mincho" w:hAnsi="Verdana"/>
          <w:b/>
        </w:rPr>
        <w:t>“INFOTECH ENTERPRISES” from1 July 2006</w:t>
      </w:r>
      <w:r w:rsidR="00AF32D5">
        <w:rPr>
          <w:rStyle w:val="HTMLTypewriter"/>
          <w:rFonts w:ascii="Verdana" w:eastAsia="MS Mincho" w:hAnsi="Verdana"/>
        </w:rPr>
        <w:t xml:space="preserve"> to </w:t>
      </w:r>
      <w:r w:rsidR="00AF32D5">
        <w:rPr>
          <w:rStyle w:val="HTMLTypewriter"/>
          <w:rFonts w:ascii="Verdana" w:eastAsia="MS Mincho" w:hAnsi="Verdana"/>
          <w:b/>
        </w:rPr>
        <w:t xml:space="preserve">10 Dec </w:t>
      </w:r>
      <w:r>
        <w:rPr>
          <w:rStyle w:val="HTMLTypewriter"/>
          <w:rFonts w:ascii="Verdana" w:eastAsia="MS Mincho" w:hAnsi="Verdana"/>
          <w:b/>
        </w:rPr>
        <w:t xml:space="preserve">    </w:t>
      </w:r>
      <w:r w:rsidR="00AF32D5">
        <w:rPr>
          <w:rStyle w:val="HTMLTypewriter"/>
          <w:rFonts w:ascii="Verdana" w:eastAsia="MS Mincho" w:hAnsi="Verdana"/>
          <w:b/>
        </w:rPr>
        <w:t>2006.</w:t>
      </w:r>
    </w:p>
    <w:p w:rsidR="00AF32D5" w:rsidRDefault="00AF32D5" w:rsidP="000665CB">
      <w:pPr>
        <w:pStyle w:val="HTMLPreformatted"/>
        <w:numPr>
          <w:ilvl w:val="0"/>
          <w:numId w:val="1"/>
        </w:numPr>
        <w:spacing w:line="288" w:lineRule="atLeast"/>
        <w:rPr>
          <w:rStyle w:val="HTMLTypewriter"/>
          <w:rFonts w:ascii="Verdana" w:eastAsia="MS Mincho" w:hAnsi="Verdana"/>
        </w:rPr>
      </w:pPr>
      <w:r>
        <w:rPr>
          <w:rStyle w:val="HTMLTypewriter"/>
          <w:rFonts w:ascii="Verdana" w:eastAsia="MS Mincho" w:hAnsi="Verdana"/>
          <w:color w:val="000000"/>
        </w:rPr>
        <w:t xml:space="preserve">Worked as </w:t>
      </w:r>
      <w:r>
        <w:rPr>
          <w:rStyle w:val="HTMLTypewriter"/>
          <w:rFonts w:ascii="Verdana" w:eastAsia="MS Mincho" w:hAnsi="Verdana"/>
          <w:b/>
          <w:bCs/>
          <w:color w:val="000000"/>
        </w:rPr>
        <w:t xml:space="preserve">“GRADUATE ENGINEER </w:t>
      </w:r>
      <w:r w:rsidR="003B4596">
        <w:rPr>
          <w:rStyle w:val="HTMLTypewriter"/>
          <w:rFonts w:ascii="Verdana" w:eastAsia="MS Mincho" w:hAnsi="Verdana"/>
          <w:b/>
          <w:bCs/>
          <w:color w:val="000000"/>
        </w:rPr>
        <w:t>TRAINEE</w:t>
      </w:r>
      <w:r>
        <w:rPr>
          <w:rStyle w:val="HTMLTypewriter"/>
          <w:rFonts w:ascii="Verdana" w:eastAsia="MS Mincho" w:hAnsi="Verdana"/>
          <w:b/>
          <w:bCs/>
          <w:color w:val="000000"/>
        </w:rPr>
        <w:t>”</w:t>
      </w:r>
      <w:r>
        <w:rPr>
          <w:rStyle w:val="HTMLTypewriter"/>
          <w:rFonts w:ascii="Verdana" w:eastAsia="MS Mincho" w:hAnsi="Verdana"/>
          <w:color w:val="000000"/>
        </w:rPr>
        <w:t xml:space="preserve"> in</w:t>
      </w:r>
      <w:r>
        <w:rPr>
          <w:rStyle w:val="HTMLTypewriter"/>
          <w:rFonts w:ascii="Verdana" w:eastAsia="MS Mincho" w:hAnsi="Verdana"/>
          <w:b/>
          <w:bCs/>
          <w:color w:val="000000"/>
        </w:rPr>
        <w:t xml:space="preserve"> “MAHINDRA &amp; MAHINDRA LTD ZAHEERABAD”</w:t>
      </w:r>
      <w:r>
        <w:rPr>
          <w:rStyle w:val="HTMLTypewriter"/>
          <w:rFonts w:ascii="Verdana" w:eastAsia="MS Mincho" w:hAnsi="Verdana"/>
          <w:color w:val="000000"/>
        </w:rPr>
        <w:t xml:space="preserve"> from </w:t>
      </w:r>
      <w:r>
        <w:rPr>
          <w:rStyle w:val="HTMLTypewriter"/>
          <w:rFonts w:ascii="Verdana" w:eastAsia="MS Mincho" w:hAnsi="Verdana"/>
          <w:b/>
          <w:bCs/>
          <w:color w:val="000000"/>
        </w:rPr>
        <w:t>03 May 2004</w:t>
      </w:r>
      <w:r>
        <w:rPr>
          <w:rStyle w:val="HTMLTypewriter"/>
          <w:rFonts w:ascii="Verdana" w:eastAsia="MS Mincho" w:hAnsi="Verdana"/>
          <w:color w:val="000000"/>
        </w:rPr>
        <w:t xml:space="preserve"> to </w:t>
      </w:r>
      <w:r>
        <w:rPr>
          <w:rStyle w:val="HTMLTypewriter"/>
          <w:rFonts w:ascii="Verdana" w:eastAsia="MS Mincho" w:hAnsi="Verdana"/>
          <w:b/>
          <w:bCs/>
          <w:color w:val="000000"/>
        </w:rPr>
        <w:t>02 May 2005</w:t>
      </w:r>
      <w:r>
        <w:rPr>
          <w:rStyle w:val="HTMLTypewriter"/>
          <w:rFonts w:ascii="Verdana" w:eastAsia="MS Mincho" w:hAnsi="Verdana"/>
          <w:color w:val="000000"/>
        </w:rPr>
        <w:t>.</w:t>
      </w:r>
    </w:p>
    <w:p w:rsidR="003415D7" w:rsidRPr="003F07AF" w:rsidRDefault="003415D7" w:rsidP="00613159">
      <w:pPr>
        <w:widowControl/>
        <w:overflowPunct/>
        <w:autoSpaceDE/>
        <w:autoSpaceDN/>
        <w:adjustRightInd/>
        <w:spacing w:line="276" w:lineRule="auto"/>
        <w:jc w:val="center"/>
        <w:textAlignment w:val="auto"/>
        <w:rPr>
          <w:b/>
          <w:bCs/>
          <w:color w:val="1F497D"/>
          <w:sz w:val="24"/>
          <w:szCs w:val="24"/>
        </w:rPr>
      </w:pPr>
    </w:p>
    <w:p w:rsidR="00916562" w:rsidRPr="003F07AF" w:rsidRDefault="00AC62F8" w:rsidP="00096352">
      <w:pPr>
        <w:pStyle w:val="MessageHeader"/>
        <w:spacing w:line="276" w:lineRule="auto"/>
        <w:rPr>
          <w:rFonts w:ascii="Times New Roman" w:hAnsi="Times New Roman"/>
        </w:rPr>
      </w:pPr>
      <w:r>
        <w:rPr>
          <w:rFonts w:ascii="Times New Roman" w:hAnsi="Times New Roman"/>
          <w:b/>
          <w:bCs/>
        </w:rPr>
        <w:t xml:space="preserve">Profile </w:t>
      </w:r>
      <w:r w:rsidRPr="003F07AF">
        <w:rPr>
          <w:rFonts w:ascii="Times New Roman" w:hAnsi="Times New Roman"/>
          <w:b/>
          <w:bCs/>
        </w:rPr>
        <w:t>Summary</w:t>
      </w:r>
    </w:p>
    <w:p w:rsidR="00783EF8" w:rsidRPr="003F07AF" w:rsidRDefault="00783EF8" w:rsidP="00783EF8">
      <w:pPr>
        <w:tabs>
          <w:tab w:val="left" w:pos="338"/>
        </w:tabs>
        <w:suppressAutoHyphens/>
        <w:overflowPunct/>
        <w:autoSpaceDE/>
        <w:autoSpaceDN/>
        <w:adjustRightInd/>
        <w:ind w:left="720"/>
        <w:jc w:val="both"/>
        <w:textAlignment w:val="auto"/>
        <w:rPr>
          <w:color w:val="000000"/>
          <w:sz w:val="24"/>
          <w:szCs w:val="24"/>
        </w:rPr>
      </w:pPr>
    </w:p>
    <w:p w:rsidR="00783EF8" w:rsidRPr="00FD10F4" w:rsidRDefault="005D6F9E" w:rsidP="000665CB">
      <w:pPr>
        <w:numPr>
          <w:ilvl w:val="0"/>
          <w:numId w:val="3"/>
        </w:numPr>
        <w:tabs>
          <w:tab w:val="left" w:pos="338"/>
        </w:tabs>
        <w:suppressAutoHyphens/>
        <w:overflowPunct/>
        <w:autoSpaceDE/>
        <w:autoSpaceDN/>
        <w:adjustRightInd/>
        <w:jc w:val="both"/>
        <w:textAlignment w:val="auto"/>
        <w:rPr>
          <w:color w:val="000000"/>
          <w:sz w:val="24"/>
          <w:szCs w:val="24"/>
        </w:rPr>
      </w:pPr>
      <w:r w:rsidRPr="00AC6672">
        <w:rPr>
          <w:color w:val="000000"/>
          <w:sz w:val="24"/>
          <w:szCs w:val="24"/>
        </w:rPr>
        <w:t>Overall,</w:t>
      </w:r>
      <w:r w:rsidR="004D25ED">
        <w:rPr>
          <w:color w:val="000000"/>
          <w:sz w:val="24"/>
          <w:szCs w:val="24"/>
        </w:rPr>
        <w:t xml:space="preserve"> </w:t>
      </w:r>
      <w:r w:rsidR="008705D7" w:rsidRPr="00AC6672">
        <w:rPr>
          <w:b/>
          <w:color w:val="000000"/>
          <w:sz w:val="24"/>
          <w:szCs w:val="24"/>
        </w:rPr>
        <w:t>11</w:t>
      </w:r>
      <w:r w:rsidR="00783EF8" w:rsidRPr="00AC6672">
        <w:rPr>
          <w:color w:val="000000"/>
          <w:sz w:val="24"/>
          <w:szCs w:val="24"/>
        </w:rPr>
        <w:t xml:space="preserve"> years of </w:t>
      </w:r>
      <w:r w:rsidR="00761711" w:rsidRPr="00AC6672">
        <w:rPr>
          <w:color w:val="000000"/>
          <w:sz w:val="24"/>
          <w:szCs w:val="24"/>
        </w:rPr>
        <w:t>experience in Information Technology</w:t>
      </w:r>
      <w:r w:rsidR="00AC6672">
        <w:rPr>
          <w:color w:val="000000"/>
          <w:sz w:val="24"/>
          <w:szCs w:val="24"/>
        </w:rPr>
        <w:t>,</w:t>
      </w:r>
      <w:r w:rsidR="004D25ED">
        <w:rPr>
          <w:color w:val="000000"/>
          <w:sz w:val="24"/>
          <w:szCs w:val="24"/>
        </w:rPr>
        <w:t xml:space="preserve"> </w:t>
      </w:r>
      <w:r w:rsidR="00AC6672">
        <w:rPr>
          <w:sz w:val="22"/>
          <w:szCs w:val="22"/>
        </w:rPr>
        <w:t xml:space="preserve">2.6 years </w:t>
      </w:r>
      <w:r w:rsidR="00FD10F4">
        <w:rPr>
          <w:sz w:val="22"/>
          <w:szCs w:val="22"/>
        </w:rPr>
        <w:t xml:space="preserve">of </w:t>
      </w:r>
      <w:r w:rsidR="00BB32D0">
        <w:rPr>
          <w:sz w:val="22"/>
          <w:szCs w:val="22"/>
        </w:rPr>
        <w:t>relevant</w:t>
      </w:r>
      <w:r w:rsidR="00BB32D0">
        <w:rPr>
          <w:color w:val="000000"/>
          <w:sz w:val="24"/>
          <w:szCs w:val="24"/>
        </w:rPr>
        <w:t>experience</w:t>
      </w:r>
      <w:r w:rsidR="00AC6672">
        <w:rPr>
          <w:sz w:val="22"/>
          <w:szCs w:val="22"/>
        </w:rPr>
        <w:t xml:space="preserve"> into Build and Release, </w:t>
      </w:r>
      <w:r w:rsidR="00AC6672" w:rsidRPr="004D25ED">
        <w:rPr>
          <w:sz w:val="22"/>
          <w:szCs w:val="22"/>
          <w:highlight w:val="yellow"/>
        </w:rPr>
        <w:t>Devops</w:t>
      </w:r>
      <w:r w:rsidR="004D25ED" w:rsidRPr="004D25ED">
        <w:rPr>
          <w:sz w:val="22"/>
          <w:szCs w:val="22"/>
          <w:highlight w:val="yellow"/>
        </w:rPr>
        <w:t xml:space="preserve"> Engg</w:t>
      </w:r>
      <w:r w:rsidR="006166E2" w:rsidRPr="004D25ED">
        <w:rPr>
          <w:color w:val="000000"/>
          <w:sz w:val="24"/>
          <w:szCs w:val="24"/>
          <w:highlight w:val="yellow"/>
        </w:rPr>
        <w:t>.</w:t>
      </w:r>
    </w:p>
    <w:p w:rsidR="00783EF8" w:rsidRPr="004D25ED" w:rsidRDefault="00F02A73" w:rsidP="000665CB">
      <w:pPr>
        <w:numPr>
          <w:ilvl w:val="0"/>
          <w:numId w:val="3"/>
        </w:numPr>
        <w:tabs>
          <w:tab w:val="left" w:pos="338"/>
        </w:tabs>
        <w:suppressAutoHyphens/>
        <w:overflowPunct/>
        <w:autoSpaceDE/>
        <w:autoSpaceDN/>
        <w:adjustRightInd/>
        <w:jc w:val="both"/>
        <w:textAlignment w:val="auto"/>
        <w:rPr>
          <w:color w:val="000000"/>
          <w:sz w:val="24"/>
          <w:szCs w:val="24"/>
          <w:highlight w:val="yellow"/>
        </w:rPr>
      </w:pPr>
      <w:r w:rsidRPr="004D25ED">
        <w:rPr>
          <w:color w:val="000000"/>
          <w:sz w:val="24"/>
          <w:szCs w:val="24"/>
          <w:highlight w:val="yellow"/>
        </w:rPr>
        <w:t>Having 9</w:t>
      </w:r>
      <w:r w:rsidR="00446EDF" w:rsidRPr="004D25ED">
        <w:rPr>
          <w:color w:val="000000"/>
          <w:sz w:val="24"/>
          <w:szCs w:val="24"/>
          <w:highlight w:val="yellow"/>
        </w:rPr>
        <w:t>years of</w:t>
      </w:r>
      <w:r w:rsidR="007B03A1" w:rsidRPr="004D25ED">
        <w:rPr>
          <w:color w:val="000000"/>
          <w:sz w:val="24"/>
          <w:szCs w:val="24"/>
          <w:highlight w:val="yellow"/>
        </w:rPr>
        <w:t xml:space="preserve"> Experience into Manual testing, Database </w:t>
      </w:r>
      <w:r w:rsidR="00BB32D0" w:rsidRPr="004D25ED">
        <w:rPr>
          <w:color w:val="000000"/>
          <w:sz w:val="24"/>
          <w:szCs w:val="24"/>
          <w:highlight w:val="yellow"/>
        </w:rPr>
        <w:t>Testing,</w:t>
      </w:r>
      <w:r w:rsidR="000E6867" w:rsidRPr="004D25ED">
        <w:rPr>
          <w:color w:val="000000"/>
          <w:sz w:val="24"/>
          <w:szCs w:val="24"/>
          <w:highlight w:val="yellow"/>
        </w:rPr>
        <w:t>Automation</w:t>
      </w:r>
      <w:r w:rsidR="007B03A1" w:rsidRPr="004D25ED">
        <w:rPr>
          <w:color w:val="000000"/>
          <w:sz w:val="24"/>
          <w:szCs w:val="24"/>
          <w:highlight w:val="yellow"/>
        </w:rPr>
        <w:t>Testing.</w:t>
      </w:r>
    </w:p>
    <w:p w:rsidR="00777D13" w:rsidRPr="00777D13" w:rsidRDefault="00F73C37" w:rsidP="000665CB">
      <w:pPr>
        <w:numPr>
          <w:ilvl w:val="0"/>
          <w:numId w:val="3"/>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Experience </w:t>
      </w:r>
      <w:r w:rsidR="00DB6195">
        <w:rPr>
          <w:color w:val="000000"/>
          <w:sz w:val="24"/>
          <w:szCs w:val="24"/>
        </w:rPr>
        <w:t>on</w:t>
      </w:r>
      <w:r w:rsidR="00DB6195" w:rsidRPr="00777D13">
        <w:rPr>
          <w:color w:val="000000"/>
          <w:sz w:val="24"/>
          <w:szCs w:val="24"/>
        </w:rPr>
        <w:t xml:space="preserve"> Continuous</w:t>
      </w:r>
      <w:r w:rsidR="00777D13" w:rsidRPr="00777D13">
        <w:rPr>
          <w:color w:val="000000"/>
          <w:sz w:val="24"/>
          <w:szCs w:val="24"/>
        </w:rPr>
        <w:t xml:space="preserve"> Integratio</w:t>
      </w:r>
      <w:r w:rsidR="003D1654">
        <w:rPr>
          <w:color w:val="000000"/>
          <w:sz w:val="24"/>
          <w:szCs w:val="24"/>
        </w:rPr>
        <w:t xml:space="preserve">n and </w:t>
      </w:r>
      <w:r w:rsidR="00AC62F8">
        <w:rPr>
          <w:color w:val="000000"/>
          <w:sz w:val="24"/>
          <w:szCs w:val="24"/>
        </w:rPr>
        <w:t xml:space="preserve">Continuous </w:t>
      </w:r>
      <w:r w:rsidR="003D1654">
        <w:rPr>
          <w:color w:val="000000"/>
          <w:sz w:val="24"/>
          <w:szCs w:val="24"/>
        </w:rPr>
        <w:t>Delivery methodologies by using</w:t>
      </w:r>
      <w:r w:rsidR="00777D13" w:rsidRPr="00777D13">
        <w:rPr>
          <w:color w:val="000000"/>
          <w:sz w:val="24"/>
          <w:szCs w:val="24"/>
        </w:rPr>
        <w:t xml:space="preserve"> Jenkins</w:t>
      </w:r>
      <w:r w:rsidR="00CB6979">
        <w:rPr>
          <w:color w:val="000000"/>
          <w:sz w:val="24"/>
          <w:szCs w:val="24"/>
        </w:rPr>
        <w:t>,</w:t>
      </w:r>
      <w:r w:rsidR="003D1654">
        <w:rPr>
          <w:color w:val="000000"/>
          <w:sz w:val="24"/>
          <w:szCs w:val="24"/>
        </w:rPr>
        <w:t xml:space="preserve"> maven, git, </w:t>
      </w:r>
      <w:r w:rsidR="00C831C2">
        <w:rPr>
          <w:color w:val="000000"/>
          <w:sz w:val="24"/>
          <w:szCs w:val="24"/>
        </w:rPr>
        <w:t>Jfrog, Nexus</w:t>
      </w:r>
      <w:r w:rsidR="003D1654">
        <w:rPr>
          <w:color w:val="000000"/>
          <w:sz w:val="24"/>
          <w:szCs w:val="24"/>
        </w:rPr>
        <w:t xml:space="preserve"> and ansible.</w:t>
      </w:r>
    </w:p>
    <w:p w:rsidR="00777D13" w:rsidRDefault="00777D13"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 xml:space="preserve">Experience in </w:t>
      </w:r>
      <w:r w:rsidR="00CB6979">
        <w:rPr>
          <w:color w:val="000000"/>
          <w:sz w:val="24"/>
          <w:szCs w:val="24"/>
        </w:rPr>
        <w:t xml:space="preserve">Build Management </w:t>
      </w:r>
      <w:r w:rsidRPr="00777D13">
        <w:rPr>
          <w:color w:val="000000"/>
          <w:sz w:val="24"/>
          <w:szCs w:val="24"/>
        </w:rPr>
        <w:t>tool</w:t>
      </w:r>
      <w:r w:rsidR="00AC62F8">
        <w:rPr>
          <w:color w:val="000000"/>
          <w:sz w:val="24"/>
          <w:szCs w:val="24"/>
        </w:rPr>
        <w:t>s such as Jenkins, Maven</w:t>
      </w:r>
      <w:r w:rsidR="00A80C94">
        <w:rPr>
          <w:color w:val="000000"/>
          <w:sz w:val="24"/>
          <w:szCs w:val="24"/>
        </w:rPr>
        <w:t>.</w:t>
      </w:r>
    </w:p>
    <w:p w:rsidR="00CB6979" w:rsidRDefault="00CB6979"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Extensive Experience in Jenkins master-slave for multi machine builds.</w:t>
      </w:r>
    </w:p>
    <w:p w:rsidR="00CB6979" w:rsidRPr="00777D13" w:rsidRDefault="00CB6979"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Hands on experience with SCM tools like Git for branching, tagging and version management</w:t>
      </w:r>
    </w:p>
    <w:p w:rsidR="00CB6979" w:rsidRPr="00777D13" w:rsidRDefault="00CB6979"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 xml:space="preserve">Hands on experience with code coverage tools like </w:t>
      </w:r>
      <w:r w:rsidR="00DB6195" w:rsidRPr="00777D13">
        <w:rPr>
          <w:color w:val="000000"/>
          <w:sz w:val="24"/>
          <w:szCs w:val="24"/>
        </w:rPr>
        <w:t>SonarQube</w:t>
      </w:r>
      <w:r w:rsidRPr="00777D13">
        <w:rPr>
          <w:color w:val="000000"/>
          <w:sz w:val="24"/>
          <w:szCs w:val="24"/>
        </w:rPr>
        <w:t>.</w:t>
      </w:r>
    </w:p>
    <w:p w:rsidR="00777D13" w:rsidRPr="00777D13" w:rsidRDefault="00777D13"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Hands on experience with Configuration Management Tools such as Chef, Ansible</w:t>
      </w:r>
      <w:r w:rsidR="00A80C94">
        <w:rPr>
          <w:color w:val="000000"/>
          <w:sz w:val="24"/>
          <w:szCs w:val="24"/>
        </w:rPr>
        <w:t>.</w:t>
      </w:r>
    </w:p>
    <w:p w:rsidR="00777D13" w:rsidRDefault="00777D13"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Hands experience on Amazon EC2 cloud deployments using DevOps too</w:t>
      </w:r>
      <w:r w:rsidR="00DA2C49">
        <w:rPr>
          <w:color w:val="000000"/>
          <w:sz w:val="24"/>
          <w:szCs w:val="24"/>
        </w:rPr>
        <w:t>ls like Jenkins</w:t>
      </w:r>
      <w:r w:rsidR="003D1654">
        <w:rPr>
          <w:color w:val="000000"/>
          <w:sz w:val="24"/>
          <w:szCs w:val="24"/>
        </w:rPr>
        <w:t xml:space="preserve">, </w:t>
      </w:r>
      <w:r w:rsidR="00DA2C49">
        <w:rPr>
          <w:color w:val="000000"/>
          <w:sz w:val="24"/>
          <w:szCs w:val="24"/>
        </w:rPr>
        <w:t>chef</w:t>
      </w:r>
      <w:r w:rsidR="003D1654">
        <w:rPr>
          <w:color w:val="000000"/>
          <w:sz w:val="24"/>
          <w:szCs w:val="24"/>
        </w:rPr>
        <w:t xml:space="preserve"> and ansible</w:t>
      </w:r>
    </w:p>
    <w:p w:rsidR="003D1654" w:rsidRPr="004D25ED" w:rsidRDefault="003D1654" w:rsidP="000665CB">
      <w:pPr>
        <w:numPr>
          <w:ilvl w:val="0"/>
          <w:numId w:val="3"/>
        </w:numPr>
        <w:tabs>
          <w:tab w:val="left" w:pos="338"/>
        </w:tabs>
        <w:suppressAutoHyphens/>
        <w:overflowPunct/>
        <w:autoSpaceDE/>
        <w:autoSpaceDN/>
        <w:adjustRightInd/>
        <w:jc w:val="both"/>
        <w:textAlignment w:val="auto"/>
        <w:rPr>
          <w:b/>
          <w:color w:val="000000"/>
          <w:sz w:val="24"/>
          <w:szCs w:val="24"/>
        </w:rPr>
      </w:pPr>
      <w:r w:rsidRPr="00777D13">
        <w:rPr>
          <w:color w:val="000000"/>
          <w:sz w:val="24"/>
          <w:szCs w:val="24"/>
        </w:rPr>
        <w:t>Hands on experience on</w:t>
      </w:r>
      <w:r>
        <w:rPr>
          <w:color w:val="000000"/>
          <w:sz w:val="24"/>
          <w:szCs w:val="24"/>
        </w:rPr>
        <w:t xml:space="preserve"> M</w:t>
      </w:r>
      <w:r w:rsidR="004D25ED">
        <w:rPr>
          <w:color w:val="000000"/>
          <w:sz w:val="24"/>
          <w:szCs w:val="24"/>
        </w:rPr>
        <w:t xml:space="preserve">odule for the automation using </w:t>
      </w:r>
      <w:r w:rsidR="004D25ED" w:rsidRPr="004D25ED">
        <w:rPr>
          <w:b/>
          <w:color w:val="000000"/>
          <w:sz w:val="24"/>
          <w:szCs w:val="24"/>
        </w:rPr>
        <w:t>A</w:t>
      </w:r>
      <w:r w:rsidRPr="004D25ED">
        <w:rPr>
          <w:b/>
          <w:color w:val="000000"/>
          <w:sz w:val="24"/>
          <w:szCs w:val="24"/>
        </w:rPr>
        <w:t>nsible</w:t>
      </w:r>
    </w:p>
    <w:p w:rsidR="004D25ED" w:rsidRPr="004D25ED" w:rsidRDefault="004D25ED" w:rsidP="004D25ED">
      <w:pPr>
        <w:numPr>
          <w:ilvl w:val="0"/>
          <w:numId w:val="3"/>
        </w:numPr>
        <w:tabs>
          <w:tab w:val="left" w:pos="338"/>
        </w:tabs>
        <w:suppressAutoHyphens/>
        <w:overflowPunct/>
        <w:autoSpaceDE/>
        <w:autoSpaceDN/>
        <w:adjustRightInd/>
        <w:jc w:val="both"/>
        <w:textAlignment w:val="auto"/>
        <w:rPr>
          <w:b/>
          <w:color w:val="000000"/>
          <w:sz w:val="24"/>
          <w:szCs w:val="24"/>
        </w:rPr>
      </w:pPr>
      <w:r w:rsidRPr="00777D13">
        <w:rPr>
          <w:color w:val="000000"/>
          <w:sz w:val="24"/>
          <w:szCs w:val="24"/>
        </w:rPr>
        <w:t>Hands on ex</w:t>
      </w:r>
      <w:r>
        <w:rPr>
          <w:color w:val="000000"/>
          <w:sz w:val="24"/>
          <w:szCs w:val="24"/>
        </w:rPr>
        <w:t>perience on Cookbook</w:t>
      </w:r>
      <w:r w:rsidRPr="00777D13">
        <w:rPr>
          <w:color w:val="000000"/>
          <w:sz w:val="24"/>
          <w:szCs w:val="24"/>
        </w:rPr>
        <w:t xml:space="preserve"> for the automation using </w:t>
      </w:r>
      <w:r w:rsidRPr="004D25ED">
        <w:rPr>
          <w:b/>
          <w:color w:val="000000"/>
          <w:sz w:val="24"/>
          <w:szCs w:val="24"/>
        </w:rPr>
        <w:t>Chef</w:t>
      </w:r>
    </w:p>
    <w:p w:rsidR="003D1654" w:rsidRPr="004D25ED" w:rsidRDefault="003D1654" w:rsidP="000665CB">
      <w:pPr>
        <w:numPr>
          <w:ilvl w:val="0"/>
          <w:numId w:val="3"/>
        </w:numPr>
        <w:tabs>
          <w:tab w:val="left" w:pos="338"/>
        </w:tabs>
        <w:suppressAutoHyphens/>
        <w:overflowPunct/>
        <w:autoSpaceDE/>
        <w:autoSpaceDN/>
        <w:adjustRightInd/>
        <w:jc w:val="both"/>
        <w:textAlignment w:val="auto"/>
        <w:rPr>
          <w:b/>
          <w:color w:val="000000"/>
          <w:sz w:val="24"/>
          <w:szCs w:val="24"/>
        </w:rPr>
      </w:pPr>
      <w:r w:rsidRPr="00777D13">
        <w:rPr>
          <w:color w:val="000000"/>
          <w:sz w:val="24"/>
          <w:szCs w:val="24"/>
        </w:rPr>
        <w:t xml:space="preserve">Hands on experience in creation of Virtual Environments using </w:t>
      </w:r>
      <w:r w:rsidRPr="004D25ED">
        <w:rPr>
          <w:b/>
          <w:color w:val="000000"/>
          <w:sz w:val="24"/>
          <w:szCs w:val="24"/>
        </w:rPr>
        <w:t>Vagrants</w:t>
      </w:r>
    </w:p>
    <w:p w:rsidR="00924C0C" w:rsidRPr="003D1654" w:rsidRDefault="00777D13" w:rsidP="000665CB">
      <w:pPr>
        <w:numPr>
          <w:ilvl w:val="0"/>
          <w:numId w:val="3"/>
        </w:numPr>
        <w:tabs>
          <w:tab w:val="left" w:pos="338"/>
        </w:tabs>
        <w:suppressAutoHyphens/>
        <w:overflowPunct/>
        <w:autoSpaceDE/>
        <w:autoSpaceDN/>
        <w:adjustRightInd/>
        <w:jc w:val="both"/>
        <w:textAlignment w:val="auto"/>
        <w:rPr>
          <w:color w:val="000000"/>
          <w:sz w:val="24"/>
          <w:szCs w:val="24"/>
        </w:rPr>
      </w:pPr>
      <w:r w:rsidRPr="003D1654">
        <w:rPr>
          <w:color w:val="000000"/>
          <w:sz w:val="24"/>
          <w:szCs w:val="24"/>
        </w:rPr>
        <w:t xml:space="preserve">Hand on experience in delivering </w:t>
      </w:r>
      <w:r w:rsidR="00DB6195" w:rsidRPr="003D1654">
        <w:rPr>
          <w:color w:val="000000"/>
          <w:sz w:val="24"/>
          <w:szCs w:val="24"/>
        </w:rPr>
        <w:t>container-based</w:t>
      </w:r>
      <w:r w:rsidRPr="003D1654">
        <w:rPr>
          <w:color w:val="000000"/>
          <w:sz w:val="24"/>
          <w:szCs w:val="24"/>
        </w:rPr>
        <w:t xml:space="preserve"> deployments using Docker</w:t>
      </w:r>
      <w:r w:rsidR="003D1654" w:rsidRPr="003D1654">
        <w:rPr>
          <w:color w:val="000000"/>
          <w:sz w:val="24"/>
          <w:szCs w:val="24"/>
        </w:rPr>
        <w:t>.</w:t>
      </w:r>
    </w:p>
    <w:p w:rsidR="003D1654" w:rsidRDefault="003D1654" w:rsidP="004908F4">
      <w:pPr>
        <w:tabs>
          <w:tab w:val="left" w:pos="338"/>
        </w:tabs>
        <w:suppressAutoHyphens/>
        <w:overflowPunct/>
        <w:autoSpaceDE/>
        <w:autoSpaceDN/>
        <w:adjustRightInd/>
        <w:jc w:val="both"/>
        <w:textAlignment w:val="auto"/>
        <w:rPr>
          <w:color w:val="000000"/>
          <w:sz w:val="24"/>
          <w:szCs w:val="24"/>
        </w:rPr>
      </w:pPr>
    </w:p>
    <w:p w:rsidR="003D1654" w:rsidRDefault="003D1654" w:rsidP="004908F4">
      <w:pPr>
        <w:tabs>
          <w:tab w:val="left" w:pos="338"/>
        </w:tabs>
        <w:suppressAutoHyphens/>
        <w:overflowPunct/>
        <w:autoSpaceDE/>
        <w:autoSpaceDN/>
        <w:adjustRightInd/>
        <w:jc w:val="both"/>
        <w:textAlignment w:val="auto"/>
        <w:rPr>
          <w:color w:val="000000"/>
          <w:sz w:val="24"/>
          <w:szCs w:val="24"/>
        </w:rPr>
      </w:pPr>
    </w:p>
    <w:p w:rsidR="003D1654" w:rsidRDefault="003D1654" w:rsidP="004908F4">
      <w:pPr>
        <w:tabs>
          <w:tab w:val="left" w:pos="338"/>
        </w:tabs>
        <w:suppressAutoHyphens/>
        <w:overflowPunct/>
        <w:autoSpaceDE/>
        <w:autoSpaceDN/>
        <w:adjustRightInd/>
        <w:jc w:val="both"/>
        <w:textAlignment w:val="auto"/>
        <w:rPr>
          <w:color w:val="000000"/>
          <w:sz w:val="24"/>
          <w:szCs w:val="24"/>
        </w:rPr>
      </w:pPr>
    </w:p>
    <w:p w:rsidR="009D7154" w:rsidRDefault="009D7154" w:rsidP="004908F4">
      <w:pPr>
        <w:tabs>
          <w:tab w:val="left" w:pos="338"/>
        </w:tabs>
        <w:suppressAutoHyphens/>
        <w:overflowPunct/>
        <w:autoSpaceDE/>
        <w:autoSpaceDN/>
        <w:adjustRightInd/>
        <w:jc w:val="both"/>
        <w:textAlignment w:val="auto"/>
        <w:rPr>
          <w:color w:val="000000"/>
          <w:sz w:val="24"/>
          <w:szCs w:val="24"/>
        </w:rPr>
      </w:pPr>
    </w:p>
    <w:p w:rsidR="004908F4" w:rsidRPr="00777D13" w:rsidRDefault="004908F4" w:rsidP="004908F4">
      <w:pPr>
        <w:tabs>
          <w:tab w:val="left" w:pos="338"/>
        </w:tabs>
        <w:suppressAutoHyphens/>
        <w:overflowPunct/>
        <w:autoSpaceDE/>
        <w:autoSpaceDN/>
        <w:adjustRightInd/>
        <w:jc w:val="both"/>
        <w:textAlignment w:val="auto"/>
        <w:rPr>
          <w:color w:val="000000"/>
          <w:sz w:val="24"/>
          <w:szCs w:val="24"/>
        </w:rPr>
      </w:pPr>
    </w:p>
    <w:p w:rsidR="00777D13" w:rsidRPr="00777D13" w:rsidRDefault="00777D13"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 xml:space="preserve">Having </w:t>
      </w:r>
      <w:r w:rsidR="008637AA" w:rsidRPr="00777D13">
        <w:rPr>
          <w:color w:val="000000"/>
          <w:sz w:val="24"/>
          <w:szCs w:val="24"/>
        </w:rPr>
        <w:t>experience</w:t>
      </w:r>
      <w:r w:rsidR="008637AA">
        <w:rPr>
          <w:color w:val="000000"/>
          <w:sz w:val="24"/>
          <w:szCs w:val="24"/>
        </w:rPr>
        <w:t xml:space="preserve"> on</w:t>
      </w:r>
      <w:r w:rsidR="00C15FC8">
        <w:rPr>
          <w:color w:val="000000"/>
          <w:sz w:val="24"/>
          <w:szCs w:val="24"/>
        </w:rPr>
        <w:t xml:space="preserve"> Docker Clustering using </w:t>
      </w:r>
      <w:r w:rsidR="008637AA">
        <w:rPr>
          <w:color w:val="000000"/>
          <w:sz w:val="24"/>
          <w:szCs w:val="24"/>
        </w:rPr>
        <w:t>Kubernetes</w:t>
      </w:r>
    </w:p>
    <w:p w:rsidR="003D1654" w:rsidRDefault="003D1654" w:rsidP="000665CB">
      <w:pPr>
        <w:numPr>
          <w:ilvl w:val="0"/>
          <w:numId w:val="3"/>
        </w:numPr>
        <w:tabs>
          <w:tab w:val="left" w:pos="338"/>
        </w:tabs>
        <w:suppressAutoHyphens/>
        <w:overflowPunct/>
        <w:autoSpaceDE/>
        <w:autoSpaceDN/>
        <w:adjustRightInd/>
        <w:jc w:val="both"/>
        <w:textAlignment w:val="auto"/>
        <w:rPr>
          <w:color w:val="000000"/>
          <w:sz w:val="24"/>
          <w:szCs w:val="24"/>
        </w:rPr>
      </w:pPr>
      <w:r w:rsidRPr="00777D13">
        <w:rPr>
          <w:color w:val="000000"/>
          <w:sz w:val="24"/>
          <w:szCs w:val="24"/>
        </w:rPr>
        <w:t xml:space="preserve">Hands on </w:t>
      </w:r>
      <w:r w:rsidR="00DB6195" w:rsidRPr="00777D13">
        <w:rPr>
          <w:color w:val="000000"/>
          <w:sz w:val="24"/>
          <w:szCs w:val="24"/>
        </w:rPr>
        <w:t xml:space="preserve">experience </w:t>
      </w:r>
      <w:r w:rsidR="00DB6195">
        <w:rPr>
          <w:color w:val="000000"/>
          <w:sz w:val="24"/>
          <w:szCs w:val="24"/>
        </w:rPr>
        <w:t>Linux</w:t>
      </w:r>
      <w:r>
        <w:rPr>
          <w:color w:val="000000"/>
          <w:sz w:val="24"/>
          <w:szCs w:val="24"/>
        </w:rPr>
        <w:t xml:space="preserve"> Administration </w:t>
      </w:r>
      <w:r w:rsidR="00E956AF">
        <w:rPr>
          <w:color w:val="000000"/>
          <w:sz w:val="24"/>
          <w:szCs w:val="24"/>
        </w:rPr>
        <w:t xml:space="preserve">such as </w:t>
      </w:r>
      <w:r w:rsidRPr="00777D13">
        <w:rPr>
          <w:color w:val="000000"/>
          <w:sz w:val="24"/>
          <w:szCs w:val="24"/>
        </w:rPr>
        <w:t xml:space="preserve">Installation, </w:t>
      </w:r>
      <w:r>
        <w:rPr>
          <w:color w:val="000000"/>
          <w:sz w:val="24"/>
          <w:szCs w:val="24"/>
        </w:rPr>
        <w:t>Configuration &amp; Troubleshooting</w:t>
      </w:r>
    </w:p>
    <w:p w:rsidR="003D1654" w:rsidRPr="006B58EA" w:rsidRDefault="003D1654" w:rsidP="000665CB">
      <w:pPr>
        <w:pStyle w:val="Default"/>
        <w:numPr>
          <w:ilvl w:val="0"/>
          <w:numId w:val="3"/>
        </w:numPr>
        <w:rPr>
          <w:rFonts w:ascii="Times New Roman" w:eastAsia="Times New Roman" w:hAnsi="Times New Roman" w:cs="Times New Roman"/>
        </w:rPr>
      </w:pPr>
      <w:r w:rsidRPr="006B58EA">
        <w:rPr>
          <w:rFonts w:ascii="Times New Roman" w:eastAsia="Times New Roman" w:hAnsi="Times New Roman" w:cs="Times New Roman"/>
        </w:rPr>
        <w:t xml:space="preserve">Hands </w:t>
      </w:r>
      <w:r>
        <w:rPr>
          <w:rFonts w:ascii="Times New Roman" w:eastAsia="Times New Roman" w:hAnsi="Times New Roman" w:cs="Times New Roman"/>
        </w:rPr>
        <w:t>on Shell Scripting.</w:t>
      </w:r>
    </w:p>
    <w:p w:rsidR="003D1654" w:rsidRDefault="003D1654" w:rsidP="000665CB">
      <w:pPr>
        <w:numPr>
          <w:ilvl w:val="0"/>
          <w:numId w:val="3"/>
        </w:numPr>
        <w:tabs>
          <w:tab w:val="left" w:pos="338"/>
        </w:tabs>
        <w:suppressAutoHyphens/>
        <w:overflowPunct/>
        <w:autoSpaceDE/>
        <w:autoSpaceDN/>
        <w:adjustRightInd/>
        <w:jc w:val="both"/>
        <w:textAlignment w:val="auto"/>
        <w:rPr>
          <w:color w:val="000000"/>
          <w:sz w:val="24"/>
          <w:szCs w:val="24"/>
        </w:rPr>
      </w:pPr>
      <w:r w:rsidRPr="003D1654">
        <w:rPr>
          <w:color w:val="000000"/>
          <w:sz w:val="24"/>
          <w:szCs w:val="24"/>
        </w:rPr>
        <w:t xml:space="preserve">Hands </w:t>
      </w:r>
      <w:r w:rsidR="00CD0E2D" w:rsidRPr="003D1654">
        <w:rPr>
          <w:color w:val="000000"/>
          <w:sz w:val="24"/>
          <w:szCs w:val="24"/>
        </w:rPr>
        <w:t>on Setup</w:t>
      </w:r>
      <w:r w:rsidRPr="00BE39C2">
        <w:rPr>
          <w:color w:val="000000"/>
          <w:sz w:val="24"/>
          <w:szCs w:val="24"/>
        </w:rPr>
        <w:t xml:space="preserve"> and maintain log-monitoring using</w:t>
      </w:r>
      <w:r w:rsidR="00E956AF">
        <w:rPr>
          <w:color w:val="000000"/>
          <w:sz w:val="24"/>
          <w:szCs w:val="24"/>
        </w:rPr>
        <w:t xml:space="preserve"> ELK-</w:t>
      </w:r>
      <w:r w:rsidRPr="00BE39C2">
        <w:rPr>
          <w:color w:val="000000"/>
          <w:sz w:val="24"/>
          <w:szCs w:val="24"/>
        </w:rPr>
        <w:t xml:space="preserve"> Elastic Search, </w:t>
      </w:r>
      <w:r w:rsidR="00376EED" w:rsidRPr="00BE39C2">
        <w:rPr>
          <w:color w:val="000000"/>
          <w:sz w:val="24"/>
          <w:szCs w:val="24"/>
        </w:rPr>
        <w:t>Logstash</w:t>
      </w:r>
      <w:r w:rsidRPr="00BE39C2">
        <w:rPr>
          <w:color w:val="000000"/>
          <w:sz w:val="24"/>
          <w:szCs w:val="24"/>
        </w:rPr>
        <w:t xml:space="preserve"> and Kibana</w:t>
      </w:r>
      <w:r w:rsidR="001B5450">
        <w:rPr>
          <w:color w:val="000000"/>
          <w:sz w:val="24"/>
          <w:szCs w:val="24"/>
        </w:rPr>
        <w:t>.</w:t>
      </w:r>
    </w:p>
    <w:p w:rsidR="004D25ED" w:rsidRDefault="004D25ED" w:rsidP="000665CB">
      <w:pPr>
        <w:numPr>
          <w:ilvl w:val="0"/>
          <w:numId w:val="3"/>
        </w:numPr>
        <w:tabs>
          <w:tab w:val="left" w:pos="338"/>
        </w:tabs>
        <w:suppressAutoHyphens/>
        <w:overflowPunct/>
        <w:autoSpaceDE/>
        <w:autoSpaceDN/>
        <w:adjustRightInd/>
        <w:jc w:val="both"/>
        <w:textAlignment w:val="auto"/>
        <w:rPr>
          <w:color w:val="000000"/>
          <w:sz w:val="24"/>
          <w:szCs w:val="24"/>
        </w:rPr>
      </w:pPr>
      <w:r>
        <w:rPr>
          <w:color w:val="000000"/>
          <w:sz w:val="24"/>
          <w:szCs w:val="24"/>
        </w:rPr>
        <w:t>Add AWS 2 point</w:t>
      </w:r>
    </w:p>
    <w:p w:rsidR="000959D6" w:rsidRDefault="000959D6" w:rsidP="008B15DA">
      <w:pPr>
        <w:widowControl/>
        <w:overflowPunct/>
        <w:textAlignment w:val="auto"/>
        <w:rPr>
          <w:color w:val="000000"/>
          <w:sz w:val="24"/>
          <w:szCs w:val="24"/>
        </w:rPr>
      </w:pPr>
    </w:p>
    <w:p w:rsidR="008B15DA" w:rsidRPr="00AC62F8" w:rsidRDefault="008B15DA" w:rsidP="008B15DA">
      <w:pPr>
        <w:widowControl/>
        <w:overflowPunct/>
        <w:textAlignment w:val="auto"/>
        <w:rPr>
          <w:rFonts w:ascii="Courier New" w:eastAsia="Calibri" w:hAnsi="Courier New" w:cs="Courier New"/>
          <w:sz w:val="22"/>
          <w:szCs w:val="22"/>
        </w:rPr>
      </w:pPr>
    </w:p>
    <w:p w:rsidR="0048703B" w:rsidRPr="003F07AF" w:rsidRDefault="0048703B" w:rsidP="0048703B">
      <w:pPr>
        <w:pStyle w:val="MessageHeader"/>
        <w:pBdr>
          <w:left w:val="single" w:sz="4" w:space="3" w:color="000000"/>
        </w:pBdr>
        <w:spacing w:line="276" w:lineRule="auto"/>
        <w:rPr>
          <w:rFonts w:ascii="Times New Roman" w:hAnsi="Times New Roman"/>
        </w:rPr>
      </w:pPr>
      <w:r w:rsidRPr="003F07AF">
        <w:rPr>
          <w:rFonts w:ascii="Times New Roman" w:hAnsi="Times New Roman"/>
          <w:b/>
          <w:bCs/>
        </w:rPr>
        <w:t>Technical Skill Set</w:t>
      </w:r>
    </w:p>
    <w:p w:rsidR="00CC7A5B" w:rsidRDefault="00CC7A5B" w:rsidP="00930E1E">
      <w:pPr>
        <w:tabs>
          <w:tab w:val="left" w:pos="338"/>
        </w:tabs>
        <w:suppressAutoHyphens/>
        <w:overflowPunct/>
        <w:autoSpaceDE/>
        <w:autoSpaceDN/>
        <w:adjustRightInd/>
        <w:ind w:left="360"/>
        <w:jc w:val="both"/>
        <w:textAlignment w:val="auto"/>
        <w:rPr>
          <w:color w:val="000000"/>
          <w:sz w:val="24"/>
          <w:szCs w:val="24"/>
        </w:rPr>
      </w:pPr>
    </w:p>
    <w:p w:rsidR="00C5156C" w:rsidRDefault="00C5156C"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Configuration </w:t>
      </w:r>
      <w:r w:rsidR="00DC2A65">
        <w:rPr>
          <w:color w:val="000000"/>
          <w:sz w:val="24"/>
          <w:szCs w:val="24"/>
        </w:rPr>
        <w:t>Management: Ansible</w:t>
      </w:r>
      <w:r w:rsidR="00DB1176">
        <w:rPr>
          <w:color w:val="000000"/>
          <w:sz w:val="24"/>
          <w:szCs w:val="24"/>
        </w:rPr>
        <w:t>, Chef</w:t>
      </w:r>
      <w:r w:rsidR="00523BD3">
        <w:rPr>
          <w:color w:val="000000"/>
          <w:sz w:val="24"/>
          <w:szCs w:val="24"/>
        </w:rPr>
        <w:t>.</w:t>
      </w:r>
    </w:p>
    <w:p w:rsidR="00C5156C" w:rsidRDefault="00930E1E"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CI </w:t>
      </w:r>
      <w:r w:rsidR="00DC2A65">
        <w:rPr>
          <w:color w:val="000000"/>
          <w:sz w:val="24"/>
          <w:szCs w:val="24"/>
        </w:rPr>
        <w:t>Tool: Jenkins</w:t>
      </w:r>
      <w:r w:rsidR="00DA2C49">
        <w:rPr>
          <w:color w:val="000000"/>
          <w:sz w:val="24"/>
          <w:szCs w:val="24"/>
        </w:rPr>
        <w:t xml:space="preserve">, Maven, </w:t>
      </w:r>
    </w:p>
    <w:p w:rsidR="00C5156C" w:rsidRDefault="00C5156C"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Version </w:t>
      </w:r>
      <w:r w:rsidR="00DC2A65">
        <w:rPr>
          <w:color w:val="000000"/>
          <w:sz w:val="24"/>
          <w:szCs w:val="24"/>
        </w:rPr>
        <w:t>Control:</w:t>
      </w:r>
      <w:r w:rsidR="00DA2C49">
        <w:rPr>
          <w:color w:val="000000"/>
          <w:sz w:val="24"/>
          <w:szCs w:val="24"/>
        </w:rPr>
        <w:t xml:space="preserve">Git, </w:t>
      </w:r>
    </w:p>
    <w:p w:rsidR="007C00F3" w:rsidRDefault="007C00F3"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Code </w:t>
      </w:r>
      <w:r w:rsidR="005C35A1">
        <w:rPr>
          <w:color w:val="000000"/>
          <w:sz w:val="24"/>
          <w:szCs w:val="24"/>
        </w:rPr>
        <w:t>analysis:</w:t>
      </w:r>
      <w:r w:rsidR="00C278F1">
        <w:rPr>
          <w:color w:val="000000"/>
          <w:sz w:val="24"/>
          <w:szCs w:val="24"/>
        </w:rPr>
        <w:t>SonarQube</w:t>
      </w:r>
    </w:p>
    <w:p w:rsidR="00C5156C" w:rsidRDefault="005C35A1"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Containerization:</w:t>
      </w:r>
      <w:r w:rsidR="00C278F1">
        <w:rPr>
          <w:color w:val="000000"/>
          <w:sz w:val="24"/>
          <w:szCs w:val="24"/>
        </w:rPr>
        <w:t>Docker, Kubernetes</w:t>
      </w:r>
    </w:p>
    <w:p w:rsidR="005F63D2" w:rsidRDefault="005C35A1"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Monitoring: Nagios</w:t>
      </w:r>
    </w:p>
    <w:p w:rsidR="00DA2C49" w:rsidRDefault="00C5156C"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Application </w:t>
      </w:r>
      <w:r w:rsidR="005C35A1">
        <w:rPr>
          <w:color w:val="000000"/>
          <w:sz w:val="24"/>
          <w:szCs w:val="24"/>
        </w:rPr>
        <w:t>monitoring: ELK</w:t>
      </w:r>
    </w:p>
    <w:p w:rsidR="00930E1E" w:rsidRDefault="005C35A1"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Virtualization: Vagrant</w:t>
      </w:r>
      <w:r w:rsidR="005F63D2">
        <w:rPr>
          <w:color w:val="000000"/>
          <w:sz w:val="24"/>
          <w:szCs w:val="24"/>
        </w:rPr>
        <w:t>, VirtualBox</w:t>
      </w:r>
    </w:p>
    <w:p w:rsidR="005C35A1" w:rsidRPr="005C35A1" w:rsidRDefault="005C35A1" w:rsidP="000665CB">
      <w:pPr>
        <w:numPr>
          <w:ilvl w:val="0"/>
          <w:numId w:val="4"/>
        </w:numPr>
        <w:tabs>
          <w:tab w:val="left" w:pos="338"/>
        </w:tabs>
        <w:suppressAutoHyphens/>
        <w:overflowPunct/>
        <w:autoSpaceDE/>
        <w:autoSpaceDN/>
        <w:adjustRightInd/>
        <w:jc w:val="both"/>
        <w:textAlignment w:val="auto"/>
        <w:rPr>
          <w:color w:val="000000"/>
          <w:sz w:val="24"/>
          <w:szCs w:val="24"/>
        </w:rPr>
      </w:pPr>
      <w:r w:rsidRPr="003F07AF">
        <w:rPr>
          <w:color w:val="000000"/>
          <w:sz w:val="24"/>
          <w:szCs w:val="24"/>
        </w:rPr>
        <w:t>Cloud:</w:t>
      </w:r>
      <w:r w:rsidR="0048703B" w:rsidRPr="003F07AF">
        <w:rPr>
          <w:color w:val="000000"/>
          <w:sz w:val="24"/>
          <w:szCs w:val="24"/>
        </w:rPr>
        <w:t xml:space="preserve"> Amazon Web Services</w:t>
      </w:r>
      <w:r w:rsidRPr="003F07AF">
        <w:rPr>
          <w:color w:val="000000"/>
          <w:sz w:val="24"/>
          <w:szCs w:val="24"/>
        </w:rPr>
        <w:t>cloud (</w:t>
      </w:r>
      <w:r w:rsidR="00930E1E" w:rsidRPr="003F07AF">
        <w:rPr>
          <w:color w:val="000000"/>
          <w:sz w:val="24"/>
          <w:szCs w:val="24"/>
        </w:rPr>
        <w:t>EC2</w:t>
      </w:r>
      <w:r w:rsidR="0048703B" w:rsidRPr="003F07AF">
        <w:rPr>
          <w:sz w:val="24"/>
          <w:szCs w:val="24"/>
        </w:rPr>
        <w:t xml:space="preserve">, EBS, </w:t>
      </w:r>
      <w:r w:rsidRPr="003F07AF">
        <w:rPr>
          <w:sz w:val="24"/>
          <w:szCs w:val="24"/>
        </w:rPr>
        <w:t>VPC, Route</w:t>
      </w:r>
      <w:r w:rsidR="00930E1E" w:rsidRPr="005C35A1">
        <w:rPr>
          <w:sz w:val="24"/>
          <w:szCs w:val="24"/>
        </w:rPr>
        <w:t>53,</w:t>
      </w:r>
      <w:r w:rsidR="0048703B" w:rsidRPr="005C35A1">
        <w:rPr>
          <w:sz w:val="24"/>
          <w:szCs w:val="24"/>
        </w:rPr>
        <w:t xml:space="preserve"> RDS, ELB, Cloud Watch,</w:t>
      </w:r>
    </w:p>
    <w:p w:rsidR="009536CE" w:rsidRPr="005C35A1" w:rsidRDefault="00930E1E" w:rsidP="000665CB">
      <w:pPr>
        <w:numPr>
          <w:ilvl w:val="1"/>
          <w:numId w:val="4"/>
        </w:numPr>
        <w:tabs>
          <w:tab w:val="left" w:pos="338"/>
        </w:tabs>
        <w:suppressAutoHyphens/>
        <w:overflowPunct/>
        <w:autoSpaceDE/>
        <w:autoSpaceDN/>
        <w:adjustRightInd/>
        <w:jc w:val="both"/>
        <w:textAlignment w:val="auto"/>
        <w:rPr>
          <w:color w:val="000000"/>
          <w:sz w:val="24"/>
          <w:szCs w:val="24"/>
        </w:rPr>
      </w:pPr>
      <w:r w:rsidRPr="005C35A1">
        <w:rPr>
          <w:sz w:val="24"/>
          <w:szCs w:val="24"/>
        </w:rPr>
        <w:t>SNS and Auto Scaling)</w:t>
      </w:r>
    </w:p>
    <w:p w:rsidR="0048703B" w:rsidRPr="003F07AF" w:rsidRDefault="00930E1E"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Application servers: Tomcat, Jboss</w:t>
      </w:r>
    </w:p>
    <w:p w:rsidR="0048703B" w:rsidRDefault="0048703B" w:rsidP="000665CB">
      <w:pPr>
        <w:numPr>
          <w:ilvl w:val="0"/>
          <w:numId w:val="4"/>
        </w:numPr>
        <w:tabs>
          <w:tab w:val="left" w:pos="338"/>
        </w:tabs>
        <w:suppressAutoHyphens/>
        <w:overflowPunct/>
        <w:autoSpaceDE/>
        <w:autoSpaceDN/>
        <w:adjustRightInd/>
        <w:jc w:val="both"/>
        <w:textAlignment w:val="auto"/>
        <w:rPr>
          <w:color w:val="000000"/>
          <w:sz w:val="24"/>
          <w:szCs w:val="24"/>
        </w:rPr>
      </w:pPr>
      <w:r w:rsidRPr="003F07AF">
        <w:rPr>
          <w:color w:val="000000"/>
          <w:sz w:val="24"/>
          <w:szCs w:val="24"/>
        </w:rPr>
        <w:t xml:space="preserve">Operating </w:t>
      </w:r>
      <w:r w:rsidR="005C35A1" w:rsidRPr="003F07AF">
        <w:rPr>
          <w:color w:val="000000"/>
          <w:sz w:val="24"/>
          <w:szCs w:val="24"/>
        </w:rPr>
        <w:t>Systems:</w:t>
      </w:r>
      <w:r w:rsidR="005C35A1">
        <w:rPr>
          <w:sz w:val="24"/>
          <w:szCs w:val="24"/>
        </w:rPr>
        <w:t xml:space="preserve"> Linux</w:t>
      </w:r>
      <w:r w:rsidR="00C021E5">
        <w:rPr>
          <w:sz w:val="24"/>
          <w:szCs w:val="24"/>
        </w:rPr>
        <w:t xml:space="preserve"> and U</w:t>
      </w:r>
      <w:r w:rsidR="008248F2">
        <w:rPr>
          <w:sz w:val="24"/>
          <w:szCs w:val="24"/>
        </w:rPr>
        <w:t xml:space="preserve">buntu </w:t>
      </w:r>
    </w:p>
    <w:p w:rsidR="00C5156C" w:rsidRDefault="00C5156C"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Scripting: </w:t>
      </w:r>
      <w:r w:rsidR="00BA6197" w:rsidRPr="00BA6197">
        <w:rPr>
          <w:color w:val="000000"/>
          <w:sz w:val="24"/>
          <w:szCs w:val="24"/>
        </w:rPr>
        <w:t>Shell, Ruby</w:t>
      </w:r>
    </w:p>
    <w:p w:rsidR="0048703B" w:rsidRDefault="001605CD"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ALM &amp;</w:t>
      </w:r>
      <w:r w:rsidR="00930E1E">
        <w:rPr>
          <w:color w:val="000000"/>
          <w:sz w:val="24"/>
          <w:szCs w:val="24"/>
        </w:rPr>
        <w:t xml:space="preserve">Issue tracking </w:t>
      </w:r>
      <w:r w:rsidR="005C35A1" w:rsidRPr="003F07AF">
        <w:rPr>
          <w:color w:val="000000"/>
          <w:sz w:val="24"/>
          <w:szCs w:val="24"/>
        </w:rPr>
        <w:t>Tools:</w:t>
      </w:r>
      <w:r w:rsidR="005C35A1">
        <w:rPr>
          <w:sz w:val="24"/>
          <w:szCs w:val="24"/>
        </w:rPr>
        <w:t xml:space="preserve"> Jira</w:t>
      </w:r>
      <w:r w:rsidR="0048703B" w:rsidRPr="003F07AF">
        <w:rPr>
          <w:sz w:val="24"/>
          <w:szCs w:val="24"/>
        </w:rPr>
        <w:t>Mantis,</w:t>
      </w:r>
      <w:r w:rsidR="002754DA">
        <w:rPr>
          <w:color w:val="000000"/>
          <w:sz w:val="24"/>
          <w:szCs w:val="24"/>
        </w:rPr>
        <w:t xml:space="preserve">Remedy, HP </w:t>
      </w:r>
      <w:r w:rsidR="005C35A1">
        <w:rPr>
          <w:color w:val="000000"/>
          <w:sz w:val="24"/>
          <w:szCs w:val="24"/>
        </w:rPr>
        <w:t>Quality Centre</w:t>
      </w:r>
    </w:p>
    <w:p w:rsidR="00996C29" w:rsidRDefault="00996C29" w:rsidP="000665CB">
      <w:pPr>
        <w:numPr>
          <w:ilvl w:val="0"/>
          <w:numId w:val="4"/>
        </w:numPr>
        <w:tabs>
          <w:tab w:val="left" w:pos="338"/>
        </w:tabs>
        <w:suppressAutoHyphens/>
        <w:overflowPunct/>
        <w:autoSpaceDE/>
        <w:autoSpaceDN/>
        <w:adjustRightInd/>
        <w:jc w:val="both"/>
        <w:textAlignment w:val="auto"/>
        <w:rPr>
          <w:color w:val="000000"/>
          <w:sz w:val="24"/>
          <w:szCs w:val="24"/>
        </w:rPr>
      </w:pPr>
      <w:r>
        <w:rPr>
          <w:color w:val="000000"/>
          <w:sz w:val="24"/>
          <w:szCs w:val="24"/>
        </w:rPr>
        <w:t xml:space="preserve">Automation </w:t>
      </w:r>
      <w:r w:rsidR="00E231C1">
        <w:rPr>
          <w:color w:val="000000"/>
          <w:sz w:val="24"/>
          <w:szCs w:val="24"/>
        </w:rPr>
        <w:t>Testing: Selenium</w:t>
      </w:r>
    </w:p>
    <w:p w:rsidR="009B4BE6" w:rsidRDefault="009B4BE6" w:rsidP="00930E1E">
      <w:pPr>
        <w:tabs>
          <w:tab w:val="left" w:pos="338"/>
        </w:tabs>
        <w:suppressAutoHyphens/>
        <w:overflowPunct/>
        <w:autoSpaceDE/>
        <w:autoSpaceDN/>
        <w:adjustRightInd/>
        <w:jc w:val="both"/>
        <w:textAlignment w:val="auto"/>
        <w:rPr>
          <w:color w:val="000000"/>
          <w:sz w:val="24"/>
          <w:szCs w:val="24"/>
        </w:rPr>
      </w:pPr>
    </w:p>
    <w:p w:rsidR="0023401C" w:rsidRPr="00B10A1A" w:rsidRDefault="0023401C" w:rsidP="0023401C">
      <w:pPr>
        <w:pBdr>
          <w:top w:val="nil"/>
          <w:left w:val="nil"/>
          <w:bottom w:val="single" w:sz="4" w:space="1" w:color="000001"/>
          <w:right w:val="nil"/>
        </w:pBdr>
        <w:shd w:val="clear" w:color="auto" w:fill="D9D9D9"/>
        <w:spacing w:before="60" w:after="60"/>
        <w:rPr>
          <w:rFonts w:asciiTheme="minorHAnsi" w:hAnsiTheme="minorHAnsi" w:cstheme="minorHAnsi"/>
          <w:sz w:val="22"/>
          <w:szCs w:val="22"/>
        </w:rPr>
      </w:pPr>
      <w:r w:rsidRPr="00B10A1A">
        <w:rPr>
          <w:rFonts w:asciiTheme="minorHAnsi" w:hAnsiTheme="minorHAnsi" w:cstheme="minorHAnsi"/>
          <w:b/>
          <w:sz w:val="22"/>
          <w:szCs w:val="22"/>
        </w:rPr>
        <w:t>Projects</w:t>
      </w:r>
    </w:p>
    <w:p w:rsidR="0023401C" w:rsidRDefault="0023401C" w:rsidP="0023401C">
      <w:pPr>
        <w:pStyle w:val="Heading1"/>
        <w:spacing w:before="60"/>
        <w:jc w:val="both"/>
        <w:rPr>
          <w:rFonts w:asciiTheme="minorHAnsi" w:hAnsiTheme="minorHAnsi" w:cstheme="minorHAnsi"/>
          <w:b w:val="0"/>
          <w:bCs/>
          <w:kern w:val="1"/>
          <w:sz w:val="22"/>
          <w:szCs w:val="22"/>
        </w:rPr>
      </w:pPr>
    </w:p>
    <w:p w:rsidR="0023401C" w:rsidRPr="00120D1F" w:rsidRDefault="0023401C" w:rsidP="0023401C">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Pr>
          <w:rFonts w:asciiTheme="minorHAnsi" w:hAnsiTheme="minorHAnsi" w:cstheme="minorHAnsi"/>
          <w:color w:val="0D0D0D"/>
          <w:sz w:val="24"/>
          <w:szCs w:val="24"/>
          <w:u w:val="single"/>
        </w:rPr>
        <w:t>1:</w:t>
      </w:r>
    </w:p>
    <w:p w:rsidR="0023401C" w:rsidRPr="00120D1F" w:rsidRDefault="0023401C" w:rsidP="0023401C">
      <w:pPr>
        <w:pStyle w:val="Heading1"/>
        <w:spacing w:before="60"/>
        <w:jc w:val="both"/>
        <w:rPr>
          <w:rFonts w:asciiTheme="minorHAnsi" w:hAnsiTheme="minorHAnsi" w:cstheme="minorHAnsi"/>
          <w:color w:val="0D0D0D"/>
          <w:sz w:val="22"/>
          <w:szCs w:val="22"/>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23401C" w:rsidRPr="00B10A1A" w:rsidRDefault="0023401C" w:rsidP="0023401C">
      <w:pPr>
        <w:shd w:val="clear" w:color="auto" w:fill="FFFFFF"/>
        <w:spacing w:before="60" w:after="60" w:line="276" w:lineRule="auto"/>
        <w:jc w:val="both"/>
        <w:rPr>
          <w:rFonts w:asciiTheme="minorHAnsi" w:hAnsiTheme="minorHAnsi" w:cstheme="minorHAnsi"/>
          <w:b/>
          <w:bCs/>
          <w:color w:val="0D0D0D"/>
          <w:sz w:val="22"/>
          <w:szCs w:val="22"/>
        </w:rPr>
      </w:pPr>
      <w:r w:rsidRPr="00B10A1A">
        <w:rPr>
          <w:rFonts w:asciiTheme="minorHAnsi" w:hAnsiTheme="minorHAnsi" w:cstheme="minorHAnsi"/>
          <w:b/>
          <w:bCs/>
          <w:color w:val="0D0D0D"/>
          <w:sz w:val="22"/>
          <w:szCs w:val="22"/>
        </w:rPr>
        <w:t>Project</w:t>
      </w:r>
      <w:r w:rsidRPr="00B10A1A">
        <w:rPr>
          <w:rFonts w:asciiTheme="minorHAnsi" w:hAnsiTheme="minorHAnsi" w:cstheme="minorHAnsi"/>
          <w:b/>
          <w:bCs/>
          <w:color w:val="0D0D0D"/>
          <w:sz w:val="22"/>
          <w:szCs w:val="22"/>
        </w:rPr>
        <w:tab/>
      </w:r>
      <w:r w:rsidRPr="00B10A1A">
        <w:rPr>
          <w:rFonts w:asciiTheme="minorHAnsi" w:hAnsiTheme="minorHAnsi" w:cstheme="minorHAnsi"/>
          <w:b/>
          <w:bCs/>
          <w:color w:val="0D0D0D"/>
          <w:sz w:val="22"/>
          <w:szCs w:val="22"/>
        </w:rPr>
        <w:tab/>
      </w:r>
      <w:r w:rsidR="007415AE" w:rsidRPr="00B10A1A">
        <w:rPr>
          <w:rFonts w:asciiTheme="minorHAnsi" w:hAnsiTheme="minorHAnsi" w:cstheme="minorHAnsi"/>
          <w:b/>
          <w:bCs/>
          <w:color w:val="0D0D0D"/>
          <w:sz w:val="22"/>
          <w:szCs w:val="22"/>
        </w:rPr>
        <w:tab/>
        <w:t>:</w:t>
      </w:r>
      <w:r w:rsidR="0066193A">
        <w:rPr>
          <w:rFonts w:asciiTheme="minorHAnsi" w:hAnsiTheme="minorHAnsi" w:cstheme="minorHAnsi"/>
          <w:b/>
          <w:bCs/>
          <w:color w:val="0D0D0D"/>
          <w:sz w:val="22"/>
          <w:szCs w:val="22"/>
        </w:rPr>
        <w:t xml:space="preserve">Data </w:t>
      </w:r>
      <w:r w:rsidR="00C339BD">
        <w:rPr>
          <w:rFonts w:asciiTheme="minorHAnsi" w:hAnsiTheme="minorHAnsi" w:cstheme="minorHAnsi"/>
          <w:b/>
          <w:bCs/>
          <w:color w:val="0D0D0D"/>
          <w:sz w:val="22"/>
          <w:szCs w:val="22"/>
        </w:rPr>
        <w:t>Communications</w:t>
      </w:r>
      <w:r w:rsidR="0066193A">
        <w:rPr>
          <w:rFonts w:asciiTheme="minorHAnsi" w:hAnsiTheme="minorHAnsi" w:cstheme="minorHAnsi"/>
          <w:b/>
          <w:bCs/>
          <w:color w:val="0D0D0D"/>
          <w:sz w:val="22"/>
          <w:szCs w:val="22"/>
        </w:rPr>
        <w:t xml:space="preserve"> Company</w:t>
      </w:r>
    </w:p>
    <w:p w:rsidR="0023401C" w:rsidRPr="00B10A1A" w:rsidRDefault="0023401C" w:rsidP="0023401C">
      <w:pPr>
        <w:shd w:val="clear" w:color="auto" w:fill="FFFFFF"/>
        <w:spacing w:before="60" w:after="60" w:line="276" w:lineRule="auto"/>
        <w:jc w:val="both"/>
        <w:rPr>
          <w:rFonts w:asciiTheme="minorHAnsi" w:hAnsiTheme="minorHAnsi" w:cstheme="minorHAnsi"/>
          <w:color w:val="0D0D0D"/>
          <w:sz w:val="22"/>
          <w:szCs w:val="22"/>
        </w:rPr>
      </w:pPr>
      <w:r w:rsidRPr="00B10A1A">
        <w:rPr>
          <w:rFonts w:asciiTheme="minorHAnsi" w:hAnsiTheme="minorHAnsi" w:cstheme="minorHAnsi"/>
          <w:b/>
          <w:color w:val="0D0D0D"/>
          <w:sz w:val="22"/>
          <w:szCs w:val="22"/>
        </w:rPr>
        <w:t>Technology</w:t>
      </w:r>
      <w:r w:rsidRPr="00B10A1A">
        <w:rPr>
          <w:rFonts w:asciiTheme="minorHAnsi" w:hAnsiTheme="minorHAnsi" w:cstheme="minorHAnsi"/>
          <w:b/>
          <w:color w:val="0D0D0D"/>
          <w:sz w:val="22"/>
          <w:szCs w:val="22"/>
        </w:rPr>
        <w:tab/>
      </w:r>
      <w:r w:rsidR="007415AE" w:rsidRPr="00B10A1A">
        <w:rPr>
          <w:rFonts w:asciiTheme="minorHAnsi" w:hAnsiTheme="minorHAnsi" w:cstheme="minorHAnsi"/>
          <w:b/>
          <w:color w:val="0D0D0D"/>
          <w:sz w:val="22"/>
          <w:szCs w:val="22"/>
        </w:rPr>
        <w:tab/>
        <w:t>:</w:t>
      </w:r>
      <w:r w:rsidRPr="00B10A1A">
        <w:rPr>
          <w:rStyle w:val="apple-converted-space"/>
          <w:rFonts w:asciiTheme="minorHAnsi" w:hAnsiTheme="minorHAnsi" w:cstheme="minorHAnsi"/>
          <w:b/>
          <w:bCs/>
          <w:color w:val="0D0D0D"/>
          <w:sz w:val="22"/>
          <w:szCs w:val="22"/>
        </w:rPr>
        <w:t xml:space="preserve">  </w:t>
      </w:r>
      <w:r w:rsidRPr="00B10A1A">
        <w:rPr>
          <w:rFonts w:asciiTheme="minorHAnsi" w:hAnsiTheme="minorHAnsi" w:cstheme="minorHAnsi"/>
          <w:color w:val="0D0D0D"/>
          <w:sz w:val="22"/>
          <w:szCs w:val="22"/>
        </w:rPr>
        <w:t>Linu</w:t>
      </w:r>
      <w:r>
        <w:rPr>
          <w:rFonts w:asciiTheme="minorHAnsi" w:hAnsiTheme="minorHAnsi" w:cstheme="minorHAnsi"/>
          <w:color w:val="0D0D0D"/>
          <w:sz w:val="22"/>
          <w:szCs w:val="22"/>
        </w:rPr>
        <w:t>x</w:t>
      </w:r>
      <w:r w:rsidRPr="00B10A1A">
        <w:rPr>
          <w:rFonts w:asciiTheme="minorHAnsi" w:hAnsiTheme="minorHAnsi" w:cstheme="minorHAnsi"/>
          <w:color w:val="0D0D0D"/>
          <w:sz w:val="22"/>
          <w:szCs w:val="22"/>
        </w:rPr>
        <w:t>, GIT, Jenkins, Maven, Docker, Ansible</w:t>
      </w:r>
      <w:r w:rsidR="004D25ED">
        <w:rPr>
          <w:rFonts w:asciiTheme="minorHAnsi" w:hAnsiTheme="minorHAnsi" w:cstheme="minorHAnsi"/>
          <w:color w:val="0D0D0D"/>
          <w:sz w:val="22"/>
          <w:szCs w:val="22"/>
        </w:rPr>
        <w:t>,</w:t>
      </w:r>
      <w:r w:rsidRPr="00B10A1A">
        <w:rPr>
          <w:rFonts w:asciiTheme="minorHAnsi" w:hAnsiTheme="minorHAnsi" w:cstheme="minorHAnsi"/>
          <w:color w:val="0D0D0D"/>
          <w:sz w:val="22"/>
          <w:szCs w:val="22"/>
        </w:rPr>
        <w:t>AWS</w:t>
      </w:r>
    </w:p>
    <w:p w:rsidR="0023401C" w:rsidRDefault="0023401C" w:rsidP="0023401C">
      <w:pPr>
        <w:spacing w:before="60" w:after="60" w:line="276" w:lineRule="auto"/>
        <w:jc w:val="both"/>
        <w:rPr>
          <w:rFonts w:asciiTheme="minorHAnsi" w:hAnsiTheme="minorHAnsi" w:cstheme="minorHAnsi"/>
          <w:color w:val="0D0D0D"/>
          <w:sz w:val="22"/>
          <w:szCs w:val="22"/>
        </w:rPr>
      </w:pPr>
      <w:r w:rsidRPr="00B10A1A">
        <w:rPr>
          <w:rFonts w:asciiTheme="minorHAnsi" w:hAnsiTheme="minorHAnsi" w:cstheme="minorHAnsi"/>
          <w:b/>
          <w:color w:val="0D0D0D"/>
          <w:sz w:val="22"/>
          <w:szCs w:val="22"/>
        </w:rPr>
        <w:t>Application Server</w:t>
      </w:r>
      <w:r w:rsidR="007415AE" w:rsidRPr="00B10A1A">
        <w:rPr>
          <w:rFonts w:asciiTheme="minorHAnsi" w:hAnsiTheme="minorHAnsi" w:cstheme="minorHAnsi"/>
          <w:b/>
          <w:color w:val="0D0D0D"/>
          <w:sz w:val="22"/>
          <w:szCs w:val="22"/>
        </w:rPr>
        <w:tab/>
        <w:t>:</w:t>
      </w:r>
      <w:r w:rsidRPr="00B10A1A">
        <w:rPr>
          <w:rFonts w:asciiTheme="minorHAnsi" w:hAnsiTheme="minorHAnsi" w:cstheme="minorHAnsi"/>
          <w:color w:val="0D0D0D"/>
          <w:sz w:val="22"/>
          <w:szCs w:val="22"/>
        </w:rPr>
        <w:t xml:space="preserve">  Apache Tomcat</w:t>
      </w:r>
    </w:p>
    <w:p w:rsidR="00784F8C" w:rsidRPr="004C4B1D" w:rsidRDefault="00784F8C" w:rsidP="00784F8C">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w:t>
      </w:r>
      <w:r w:rsidR="004C4B1D" w:rsidRPr="004C4B1D">
        <w:rPr>
          <w:rFonts w:asciiTheme="minorHAnsi" w:hAnsiTheme="minorHAnsi" w:cstheme="minorHAnsi"/>
          <w:b/>
          <w:color w:val="0D0D0D"/>
          <w:sz w:val="22"/>
          <w:szCs w:val="22"/>
        </w:rPr>
        <w:t>:</w:t>
      </w:r>
      <w:r w:rsidRPr="00821B60">
        <w:rPr>
          <w:rFonts w:asciiTheme="minorHAnsi" w:hAnsiTheme="minorHAnsi" w:cstheme="minorHAnsi"/>
          <w:color w:val="0D0D0D"/>
          <w:sz w:val="22"/>
          <w:szCs w:val="22"/>
        </w:rPr>
        <w:t>CGI Pvt Ltd Bangalore</w:t>
      </w:r>
    </w:p>
    <w:p w:rsidR="00784F8C" w:rsidRPr="004C4B1D" w:rsidRDefault="00784F8C" w:rsidP="00784F8C">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w:t>
      </w:r>
      <w:r w:rsidR="004C4B1D" w:rsidRPr="004C4B1D">
        <w:rPr>
          <w:rFonts w:asciiTheme="minorHAnsi" w:hAnsiTheme="minorHAnsi" w:cstheme="minorHAnsi"/>
          <w:b/>
          <w:color w:val="0D0D0D"/>
          <w:sz w:val="22"/>
          <w:szCs w:val="22"/>
        </w:rPr>
        <w:t xml:space="preserve"> :</w:t>
      </w:r>
      <w:r w:rsidR="00B32E82" w:rsidRPr="00821B60">
        <w:rPr>
          <w:rFonts w:asciiTheme="minorHAnsi" w:hAnsiTheme="minorHAnsi" w:cstheme="minorHAnsi"/>
          <w:color w:val="0D0D0D"/>
          <w:sz w:val="22"/>
          <w:szCs w:val="22"/>
        </w:rPr>
        <w:t>March2019</w:t>
      </w:r>
      <w:r w:rsidRPr="00821B60">
        <w:rPr>
          <w:rFonts w:asciiTheme="minorHAnsi" w:hAnsiTheme="minorHAnsi" w:cstheme="minorHAnsi"/>
          <w:color w:val="0D0D0D"/>
          <w:sz w:val="22"/>
          <w:szCs w:val="22"/>
        </w:rPr>
        <w:t xml:space="preserve"> to till Date</w:t>
      </w:r>
    </w:p>
    <w:p w:rsidR="0023401C" w:rsidRPr="004C4B1D" w:rsidRDefault="0023401C" w:rsidP="004C4B1D">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007415AE" w:rsidRPr="004C4B1D">
        <w:rPr>
          <w:rFonts w:asciiTheme="minorHAnsi" w:hAnsiTheme="minorHAnsi" w:cstheme="minorHAnsi"/>
          <w:b/>
          <w:color w:val="0D0D0D"/>
          <w:sz w:val="22"/>
          <w:szCs w:val="22"/>
        </w:rPr>
        <w:tab/>
        <w:t>:</w:t>
      </w:r>
      <w:r w:rsidRPr="00821B60">
        <w:rPr>
          <w:rFonts w:asciiTheme="minorHAnsi" w:hAnsiTheme="minorHAnsi" w:cstheme="minorHAnsi"/>
          <w:color w:val="0D0D0D"/>
          <w:sz w:val="22"/>
          <w:szCs w:val="22"/>
        </w:rPr>
        <w:t>Build &amp; Release Engineer</w:t>
      </w:r>
    </w:p>
    <w:p w:rsidR="0023401C" w:rsidRDefault="0023401C" w:rsidP="0023401C">
      <w:pPr>
        <w:shd w:val="clear" w:color="auto" w:fill="FFFFFF"/>
        <w:spacing w:before="60" w:after="60"/>
        <w:jc w:val="both"/>
        <w:rPr>
          <w:rFonts w:asciiTheme="minorHAnsi" w:hAnsiTheme="minorHAnsi" w:cstheme="minorHAnsi"/>
          <w:b/>
          <w:bCs/>
          <w:color w:val="0D0D0D"/>
          <w:sz w:val="22"/>
          <w:szCs w:val="22"/>
        </w:rPr>
      </w:pPr>
    </w:p>
    <w:p w:rsidR="0023401C" w:rsidRPr="00B10A1A" w:rsidRDefault="0023401C" w:rsidP="0023401C">
      <w:pPr>
        <w:shd w:val="clear" w:color="auto" w:fill="FFFFFF"/>
        <w:spacing w:before="60" w:after="60"/>
        <w:jc w:val="both"/>
        <w:rPr>
          <w:rFonts w:asciiTheme="minorHAnsi" w:hAnsiTheme="minorHAnsi" w:cstheme="minorHAnsi"/>
          <w:b/>
          <w:bCs/>
          <w:color w:val="0D0D0D"/>
          <w:sz w:val="22"/>
          <w:szCs w:val="22"/>
        </w:rPr>
      </w:pPr>
      <w:r w:rsidRPr="00B10A1A">
        <w:rPr>
          <w:rFonts w:asciiTheme="minorHAnsi" w:hAnsiTheme="minorHAnsi" w:cstheme="minorHAnsi"/>
          <w:b/>
          <w:bCs/>
          <w:color w:val="0D0D0D"/>
          <w:sz w:val="22"/>
          <w:szCs w:val="22"/>
        </w:rPr>
        <w:t>Description:</w:t>
      </w:r>
    </w:p>
    <w:p w:rsidR="0023401C" w:rsidRPr="00B10A1A" w:rsidRDefault="0023401C" w:rsidP="0023401C">
      <w:pPr>
        <w:spacing w:before="60" w:after="60"/>
        <w:rPr>
          <w:rFonts w:asciiTheme="minorHAnsi" w:hAnsiTheme="minorHAnsi" w:cstheme="minorHAnsi"/>
          <w:color w:val="222222"/>
          <w:sz w:val="22"/>
          <w:szCs w:val="22"/>
          <w:shd w:val="clear" w:color="auto" w:fill="FFFFFF"/>
        </w:rPr>
      </w:pPr>
    </w:p>
    <w:p w:rsidR="0023401C" w:rsidRPr="00B10A1A" w:rsidRDefault="002E263A" w:rsidP="0023401C">
      <w:pPr>
        <w:spacing w:before="60" w:after="60" w:line="276" w:lineRule="auto"/>
        <w:jc w:val="both"/>
        <w:rPr>
          <w:rFonts w:asciiTheme="minorHAnsi" w:hAnsiTheme="minorHAnsi" w:cstheme="minorHAnsi"/>
          <w:color w:val="000000"/>
          <w:sz w:val="22"/>
          <w:szCs w:val="22"/>
          <w:u w:color="000000"/>
        </w:rPr>
      </w:pPr>
      <w:r w:rsidRPr="002E263A">
        <w:rPr>
          <w:rFonts w:asciiTheme="minorHAnsi" w:hAnsiTheme="minorHAnsi" w:cstheme="minorHAnsi"/>
          <w:color w:val="222222"/>
          <w:sz w:val="22"/>
          <w:szCs w:val="22"/>
          <w:shd w:val="clear" w:color="auto" w:fill="FFFFFF"/>
        </w:rPr>
        <w:t>Data Communications Company is a UK based utility company which has been developing Software which can be used by different Third-party UK Energy suppliers like British gas, EON etc. to collect the meter readings of electricity meters of houses remotely and bill the customers accordingly.</w:t>
      </w:r>
    </w:p>
    <w:p w:rsidR="0023401C" w:rsidRDefault="0023401C" w:rsidP="0023401C">
      <w:pPr>
        <w:pStyle w:val="BodyA"/>
        <w:spacing w:before="60" w:after="60" w:line="276" w:lineRule="auto"/>
        <w:rPr>
          <w:rFonts w:asciiTheme="minorHAnsi" w:hAnsiTheme="minorHAnsi" w:cstheme="minorHAnsi"/>
          <w:b/>
          <w:sz w:val="22"/>
          <w:szCs w:val="22"/>
          <w:bdr w:val="nil"/>
          <w:lang w:val="nl-NL"/>
        </w:rPr>
      </w:pPr>
    </w:p>
    <w:p w:rsidR="00664232" w:rsidRDefault="00664232" w:rsidP="0023401C">
      <w:pPr>
        <w:pStyle w:val="BodyA"/>
        <w:spacing w:before="60" w:after="60" w:line="276" w:lineRule="auto"/>
        <w:rPr>
          <w:rFonts w:asciiTheme="minorHAnsi" w:hAnsiTheme="minorHAnsi" w:cstheme="minorHAnsi"/>
          <w:b/>
          <w:sz w:val="22"/>
          <w:szCs w:val="22"/>
          <w:bdr w:val="nil"/>
          <w:lang w:val="nl-NL"/>
        </w:rPr>
      </w:pPr>
    </w:p>
    <w:p w:rsidR="0023401C" w:rsidRDefault="0023401C" w:rsidP="0023401C">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23401C" w:rsidRPr="00D14C18" w:rsidRDefault="0023401C" w:rsidP="0023401C">
      <w:pPr>
        <w:pStyle w:val="BodyA"/>
        <w:spacing w:before="60" w:after="60" w:line="276" w:lineRule="auto"/>
        <w:rPr>
          <w:rFonts w:asciiTheme="minorHAnsi" w:hAnsiTheme="minorHAnsi" w:cstheme="minorHAnsi"/>
          <w:b/>
          <w:bdr w:val="nil"/>
          <w:lang w:val="nl-NL"/>
        </w:rPr>
      </w:pPr>
    </w:p>
    <w:p w:rsidR="006E4E25" w:rsidRDefault="006E4E25"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Pr>
          <w:rFonts w:asciiTheme="minorHAnsi" w:eastAsia="SimSun" w:hAnsiTheme="minorHAnsi" w:cstheme="minorHAnsi"/>
          <w:bCs/>
          <w:color w:val="000000"/>
          <w:sz w:val="22"/>
          <w:szCs w:val="22"/>
          <w:shd w:val="clear" w:color="auto" w:fill="FFFFFF"/>
        </w:rPr>
        <w:t>Presently working at onsite</w:t>
      </w:r>
      <w:r w:rsidR="00815FA9">
        <w:rPr>
          <w:rFonts w:asciiTheme="minorHAnsi" w:eastAsia="SimSun" w:hAnsiTheme="minorHAnsi" w:cstheme="minorHAnsi"/>
          <w:bCs/>
          <w:color w:val="000000"/>
          <w:sz w:val="22"/>
          <w:szCs w:val="22"/>
          <w:shd w:val="clear" w:color="auto" w:fill="FFFFFF"/>
        </w:rPr>
        <w:t xml:space="preserve"> (Client Location)</w:t>
      </w:r>
      <w:r>
        <w:rPr>
          <w:rFonts w:asciiTheme="minorHAnsi" w:eastAsia="SimSun" w:hAnsiTheme="minorHAnsi" w:cstheme="minorHAnsi"/>
          <w:bCs/>
          <w:color w:val="000000"/>
          <w:sz w:val="22"/>
          <w:szCs w:val="22"/>
          <w:shd w:val="clear" w:color="auto" w:fill="FFFFFF"/>
        </w:rPr>
        <w:t xml:space="preserve"> as a Build and Release Engineer.</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Responsible for Maintaining/Administration of GIT Version control tool.</w:t>
      </w:r>
    </w:p>
    <w:p w:rsidR="0023401C" w:rsidRPr="00D14C18"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Responsible for defining the branching strategy, creating baselines and releasing the code.</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Create branches in GIT &amp; provide access permissions to developers on need basis.</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Creating and maintaining the development and release branches on </w:t>
      </w:r>
      <w:r w:rsidRPr="00B10A1A">
        <w:rPr>
          <w:rFonts w:asciiTheme="minorHAnsi" w:eastAsia="SimSun" w:hAnsiTheme="minorHAnsi" w:cstheme="minorHAnsi"/>
          <w:b/>
          <w:bCs/>
          <w:color w:val="000000"/>
          <w:sz w:val="22"/>
          <w:szCs w:val="22"/>
          <w:shd w:val="clear" w:color="auto" w:fill="FFFFFF"/>
        </w:rPr>
        <w:t>GIT</w:t>
      </w:r>
      <w:r w:rsidRPr="00B10A1A">
        <w:rPr>
          <w:rFonts w:asciiTheme="minorHAnsi" w:eastAsia="SimSun" w:hAnsiTheme="minorHAnsi" w:cstheme="minorHAnsi"/>
          <w:bCs/>
          <w:color w:val="000000"/>
          <w:sz w:val="22"/>
          <w:szCs w:val="22"/>
          <w:shd w:val="clear" w:color="auto" w:fill="FFFFFF"/>
        </w:rPr>
        <w:t>.</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Troubleshoot application issues by log verification.</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Installed and Administered </w:t>
      </w:r>
      <w:r w:rsidRPr="00B10A1A">
        <w:rPr>
          <w:rFonts w:asciiTheme="minorHAnsi" w:eastAsia="SimSun" w:hAnsiTheme="minorHAnsi" w:cstheme="minorHAnsi"/>
          <w:b/>
          <w:bCs/>
          <w:color w:val="000000"/>
          <w:sz w:val="22"/>
          <w:szCs w:val="22"/>
          <w:shd w:val="clear" w:color="auto" w:fill="FFFFFF"/>
        </w:rPr>
        <w:t>Jenkins</w:t>
      </w:r>
      <w:r w:rsidRPr="00B10A1A">
        <w:rPr>
          <w:rFonts w:asciiTheme="minorHAnsi" w:eastAsia="SimSun" w:hAnsiTheme="minorHAnsi" w:cstheme="minorHAnsi"/>
          <w:bCs/>
          <w:color w:val="000000"/>
          <w:sz w:val="22"/>
          <w:szCs w:val="22"/>
          <w:shd w:val="clear" w:color="auto" w:fill="FFFFFF"/>
        </w:rPr>
        <w:t xml:space="preserve"> CI for </w:t>
      </w:r>
      <w:r w:rsidRPr="00B10A1A">
        <w:rPr>
          <w:rFonts w:asciiTheme="minorHAnsi" w:eastAsia="SimSun" w:hAnsiTheme="minorHAnsi" w:cstheme="minorHAnsi"/>
          <w:b/>
          <w:bCs/>
          <w:color w:val="000000"/>
          <w:sz w:val="22"/>
          <w:szCs w:val="22"/>
          <w:shd w:val="clear" w:color="auto" w:fill="FFFFFF"/>
        </w:rPr>
        <w:t>Maven</w:t>
      </w:r>
      <w:r w:rsidRPr="00B10A1A">
        <w:rPr>
          <w:rFonts w:asciiTheme="minorHAnsi" w:eastAsia="SimSun" w:hAnsiTheme="minorHAnsi" w:cstheme="minorHAnsi"/>
          <w:bCs/>
          <w:color w:val="000000"/>
          <w:sz w:val="22"/>
          <w:szCs w:val="22"/>
          <w:shd w:val="clear" w:color="auto" w:fill="FFFFFF"/>
        </w:rPr>
        <w:t xml:space="preserve"> Builds and implemented LDAP authentication for Jenkins and User Management for Jenkins </w:t>
      </w:r>
      <w:r w:rsidRPr="00B10A1A">
        <w:rPr>
          <w:rFonts w:asciiTheme="minorHAnsi" w:eastAsia="SimSun" w:hAnsiTheme="minorHAnsi" w:cstheme="minorHAnsi"/>
          <w:b/>
          <w:bCs/>
          <w:color w:val="000000"/>
          <w:sz w:val="22"/>
          <w:szCs w:val="22"/>
          <w:shd w:val="clear" w:color="auto" w:fill="FFFFFF"/>
        </w:rPr>
        <w:t>CI</w:t>
      </w:r>
      <w:r w:rsidRPr="00B10A1A">
        <w:rPr>
          <w:rFonts w:asciiTheme="minorHAnsi" w:eastAsia="SimSun" w:hAnsiTheme="minorHAnsi" w:cstheme="minorHAnsi"/>
          <w:bCs/>
          <w:color w:val="000000"/>
          <w:sz w:val="22"/>
          <w:szCs w:val="22"/>
          <w:shd w:val="clear" w:color="auto" w:fill="FFFFFF"/>
        </w:rPr>
        <w:t>.</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Worked with </w:t>
      </w:r>
      <w:r w:rsidRPr="00B10A1A">
        <w:rPr>
          <w:rFonts w:asciiTheme="minorHAnsi" w:eastAsia="SimSun" w:hAnsiTheme="minorHAnsi" w:cstheme="minorHAnsi"/>
          <w:b/>
          <w:bCs/>
          <w:color w:val="000000"/>
          <w:sz w:val="22"/>
          <w:szCs w:val="22"/>
          <w:shd w:val="clear" w:color="auto" w:fill="FFFFFF"/>
        </w:rPr>
        <w:t>Docker</w:t>
      </w:r>
      <w:r w:rsidRPr="00B10A1A">
        <w:rPr>
          <w:rFonts w:asciiTheme="minorHAnsi" w:eastAsia="SimSun" w:hAnsiTheme="minorHAnsi" w:cstheme="minorHAnsi"/>
          <w:bCs/>
          <w:color w:val="000000"/>
          <w:sz w:val="22"/>
          <w:szCs w:val="22"/>
          <w:shd w:val="clear" w:color="auto" w:fill="FFFFFF"/>
        </w:rPr>
        <w:t> containers which are lightweight and fast for reducing the cycle time of development, testing, and deployment.</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Downloaded/installed Docker images from Docker hub using Docker pull down Professional summary for </w:t>
      </w:r>
      <w:r w:rsidR="00D06C6C" w:rsidRPr="00B10A1A">
        <w:rPr>
          <w:rFonts w:asciiTheme="minorHAnsi" w:eastAsia="SimSun" w:hAnsiTheme="minorHAnsi" w:cstheme="minorHAnsi"/>
          <w:b/>
          <w:bCs/>
          <w:color w:val="000000"/>
          <w:sz w:val="22"/>
          <w:szCs w:val="22"/>
          <w:shd w:val="clear" w:color="auto" w:fill="FFFFFF"/>
        </w:rPr>
        <w:t>Docker</w:t>
      </w:r>
      <w:r w:rsidR="00D06C6C" w:rsidRPr="00B10A1A">
        <w:rPr>
          <w:rFonts w:asciiTheme="minorHAnsi" w:eastAsia="SimSun" w:hAnsiTheme="minorHAnsi" w:cstheme="minorHAnsi"/>
          <w:bCs/>
          <w:color w:val="000000"/>
          <w:sz w:val="22"/>
          <w:szCs w:val="22"/>
          <w:shd w:val="clear" w:color="auto" w:fill="FFFFFF"/>
        </w:rPr>
        <w:t>.</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Experience working on </w:t>
      </w:r>
      <w:r w:rsidRPr="00B10A1A">
        <w:rPr>
          <w:rFonts w:asciiTheme="minorHAnsi" w:eastAsia="SimSun" w:hAnsiTheme="minorHAnsi" w:cstheme="minorHAnsi"/>
          <w:b/>
          <w:bCs/>
          <w:color w:val="000000"/>
          <w:sz w:val="22"/>
          <w:szCs w:val="22"/>
          <w:shd w:val="clear" w:color="auto" w:fill="FFFFFF"/>
        </w:rPr>
        <w:t>Docker</w:t>
      </w:r>
      <w:r w:rsidRPr="00B10A1A">
        <w:rPr>
          <w:rFonts w:asciiTheme="minorHAnsi" w:eastAsia="SimSun" w:hAnsiTheme="minorHAnsi" w:cstheme="minorHAnsi"/>
          <w:bCs/>
          <w:color w:val="000000"/>
          <w:sz w:val="22"/>
          <w:szCs w:val="22"/>
          <w:shd w:val="clear" w:color="auto" w:fill="FFFFFF"/>
        </w:rPr>
        <w:t> hub, creating </w:t>
      </w:r>
      <w:r w:rsidRPr="00B10A1A">
        <w:rPr>
          <w:rFonts w:asciiTheme="minorHAnsi" w:eastAsia="SimSun" w:hAnsiTheme="minorHAnsi" w:cstheme="minorHAnsi"/>
          <w:b/>
          <w:bCs/>
          <w:color w:val="000000"/>
          <w:sz w:val="22"/>
          <w:szCs w:val="22"/>
          <w:shd w:val="clear" w:color="auto" w:fill="FFFFFF"/>
        </w:rPr>
        <w:t>Docker</w:t>
      </w:r>
      <w:r w:rsidRPr="00B10A1A">
        <w:rPr>
          <w:rFonts w:asciiTheme="minorHAnsi" w:eastAsia="SimSun" w:hAnsiTheme="minorHAnsi" w:cstheme="minorHAnsi"/>
          <w:bCs/>
          <w:color w:val="000000"/>
          <w:sz w:val="22"/>
          <w:szCs w:val="22"/>
          <w:shd w:val="clear" w:color="auto" w:fill="FFFFFF"/>
        </w:rPr>
        <w:t> images and handling multiple images primarily for middleware installations and domain configuration.</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 xml:space="preserve">Worked on </w:t>
      </w:r>
      <w:r w:rsidR="00D06C6C" w:rsidRPr="00B10A1A">
        <w:rPr>
          <w:rFonts w:asciiTheme="minorHAnsi" w:eastAsia="SimSun" w:hAnsiTheme="minorHAnsi" w:cstheme="minorHAnsi"/>
          <w:bCs/>
          <w:color w:val="000000"/>
          <w:sz w:val="22"/>
          <w:szCs w:val="22"/>
          <w:shd w:val="clear" w:color="auto" w:fill="FFFFFF"/>
        </w:rPr>
        <w:t>configuring,</w:t>
      </w:r>
      <w:r w:rsidRPr="00B10A1A">
        <w:rPr>
          <w:rFonts w:asciiTheme="minorHAnsi" w:eastAsia="SimSun" w:hAnsiTheme="minorHAnsi" w:cstheme="minorHAnsi"/>
          <w:bCs/>
          <w:color w:val="000000"/>
          <w:sz w:val="22"/>
          <w:szCs w:val="22"/>
          <w:shd w:val="clear" w:color="auto" w:fill="FFFFFF"/>
        </w:rPr>
        <w:t xml:space="preserve"> managing and deployment of applications on web servers, such Apache Tomcat.</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Support daily builds and product releases on Linux platform.</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 xml:space="preserve">Used </w:t>
      </w:r>
      <w:r w:rsidRPr="00B10A1A">
        <w:rPr>
          <w:rFonts w:asciiTheme="minorHAnsi" w:eastAsia="SimSun" w:hAnsiTheme="minorHAnsi" w:cstheme="minorHAnsi"/>
          <w:b/>
          <w:bCs/>
          <w:color w:val="000000"/>
          <w:sz w:val="22"/>
          <w:szCs w:val="22"/>
          <w:shd w:val="clear" w:color="auto" w:fill="FFFFFF"/>
        </w:rPr>
        <w:t>Maven</w:t>
      </w:r>
      <w:r w:rsidRPr="00B10A1A">
        <w:rPr>
          <w:rFonts w:asciiTheme="minorHAnsi" w:eastAsia="SimSun" w:hAnsiTheme="minorHAnsi" w:cstheme="minorHAnsi"/>
          <w:bCs/>
          <w:color w:val="000000"/>
          <w:sz w:val="22"/>
          <w:szCs w:val="22"/>
          <w:shd w:val="clear" w:color="auto" w:fill="FFFFFF"/>
        </w:rPr>
        <w:t xml:space="preserve"> for building the artifacts </w:t>
      </w:r>
      <w:r w:rsidR="00753553" w:rsidRPr="00B10A1A">
        <w:rPr>
          <w:rFonts w:asciiTheme="minorHAnsi" w:eastAsia="SimSun" w:hAnsiTheme="minorHAnsi" w:cstheme="minorHAnsi"/>
          <w:bCs/>
          <w:color w:val="000000"/>
          <w:sz w:val="22"/>
          <w:szCs w:val="22"/>
          <w:shd w:val="clear" w:color="auto" w:fill="FFFFFF"/>
        </w:rPr>
        <w:t>and</w:t>
      </w:r>
      <w:r w:rsidRPr="00B10A1A">
        <w:rPr>
          <w:rFonts w:asciiTheme="minorHAnsi" w:eastAsia="SimSun" w:hAnsiTheme="minorHAnsi" w:cstheme="minorHAnsi"/>
          <w:bCs/>
          <w:color w:val="000000"/>
          <w:sz w:val="22"/>
          <w:szCs w:val="22"/>
          <w:shd w:val="clear" w:color="auto" w:fill="FFFFFF"/>
        </w:rPr>
        <w:t xml:space="preserve"> administered the </w:t>
      </w:r>
      <w:r w:rsidRPr="00B10A1A">
        <w:rPr>
          <w:rFonts w:asciiTheme="minorHAnsi" w:eastAsia="SimSun" w:hAnsiTheme="minorHAnsi" w:cstheme="minorHAnsi"/>
          <w:b/>
          <w:bCs/>
          <w:color w:val="000000"/>
          <w:sz w:val="22"/>
          <w:szCs w:val="22"/>
          <w:shd w:val="clear" w:color="auto" w:fill="FFFFFF"/>
        </w:rPr>
        <w:t>Maven</w:t>
      </w:r>
      <w:r w:rsidRPr="00B10A1A">
        <w:rPr>
          <w:rFonts w:asciiTheme="minorHAnsi" w:eastAsia="SimSun" w:hAnsiTheme="minorHAnsi" w:cstheme="minorHAnsi"/>
          <w:bCs/>
          <w:color w:val="000000"/>
          <w:sz w:val="22"/>
          <w:szCs w:val="22"/>
          <w:shd w:val="clear" w:color="auto" w:fill="FFFFFF"/>
        </w:rPr>
        <w:t> Build scripts.</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 xml:space="preserve">Written </w:t>
      </w:r>
      <w:r w:rsidRPr="008E15C9">
        <w:rPr>
          <w:rFonts w:asciiTheme="minorHAnsi" w:eastAsia="SimSun" w:hAnsiTheme="minorHAnsi" w:cstheme="minorHAnsi"/>
          <w:b/>
          <w:bCs/>
          <w:color w:val="000000"/>
          <w:sz w:val="22"/>
          <w:szCs w:val="22"/>
          <w:shd w:val="clear" w:color="auto" w:fill="FFFFFF"/>
        </w:rPr>
        <w:t>Ansible playbooks</w:t>
      </w:r>
      <w:r w:rsidRPr="00B10A1A">
        <w:rPr>
          <w:rFonts w:asciiTheme="minorHAnsi" w:eastAsia="SimSun" w:hAnsiTheme="minorHAnsi" w:cstheme="minorHAnsi"/>
          <w:bCs/>
          <w:color w:val="000000"/>
          <w:sz w:val="22"/>
          <w:szCs w:val="22"/>
          <w:shd w:val="clear" w:color="auto" w:fill="FFFFFF"/>
        </w:rPr>
        <w:t xml:space="preserve"> to automate our build/deployment process and do an overall process improvement to any manual processes.</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Created </w:t>
      </w:r>
      <w:r w:rsidRPr="00B10A1A">
        <w:rPr>
          <w:rFonts w:asciiTheme="minorHAnsi" w:eastAsia="SimSun" w:hAnsiTheme="minorHAnsi" w:cstheme="minorHAnsi"/>
          <w:b/>
          <w:bCs/>
          <w:color w:val="000000"/>
          <w:sz w:val="22"/>
          <w:szCs w:val="22"/>
          <w:shd w:val="clear" w:color="auto" w:fill="FFFFFF"/>
        </w:rPr>
        <w:t>Maven</w:t>
      </w:r>
      <w:r w:rsidRPr="00B10A1A">
        <w:rPr>
          <w:rFonts w:asciiTheme="minorHAnsi" w:eastAsia="SimSun" w:hAnsiTheme="minorHAnsi" w:cstheme="minorHAnsi"/>
          <w:bCs/>
          <w:color w:val="000000"/>
          <w:sz w:val="22"/>
          <w:szCs w:val="22"/>
          <w:shd w:val="clear" w:color="auto" w:fill="FFFFFF"/>
        </w:rPr>
        <w:t> </w:t>
      </w:r>
      <w:r w:rsidRPr="008E15C9">
        <w:rPr>
          <w:rFonts w:asciiTheme="minorHAnsi" w:eastAsia="SimSun" w:hAnsiTheme="minorHAnsi" w:cstheme="minorHAnsi"/>
          <w:b/>
          <w:bCs/>
          <w:color w:val="000000"/>
          <w:sz w:val="22"/>
          <w:szCs w:val="22"/>
          <w:shd w:val="clear" w:color="auto" w:fill="FFFFFF"/>
        </w:rPr>
        <w:t>POMs</w:t>
      </w:r>
      <w:r w:rsidRPr="00B10A1A">
        <w:rPr>
          <w:rFonts w:asciiTheme="minorHAnsi" w:eastAsia="SimSun" w:hAnsiTheme="minorHAnsi" w:cstheme="minorHAnsi"/>
          <w:bCs/>
          <w:color w:val="000000"/>
          <w:sz w:val="22"/>
          <w:szCs w:val="22"/>
          <w:shd w:val="clear" w:color="auto" w:fill="FFFFFF"/>
        </w:rPr>
        <w:t xml:space="preserve"> to automate the build process for the new projects and integrated them with third party tools.</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Monitor builds and provide proactive support to resolve any build issues.</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 xml:space="preserve">Compilation and runtime issues in Build failures, identifying build breaks and reporting to development team and </w:t>
      </w:r>
      <w:r w:rsidR="004722CE" w:rsidRPr="00B10A1A">
        <w:rPr>
          <w:rFonts w:asciiTheme="minorHAnsi" w:eastAsia="SimSun" w:hAnsiTheme="minorHAnsi" w:cstheme="minorHAnsi"/>
          <w:bCs/>
          <w:color w:val="000000"/>
          <w:sz w:val="22"/>
          <w:szCs w:val="22"/>
          <w:shd w:val="clear" w:color="auto" w:fill="FFFFFF"/>
        </w:rPr>
        <w:t>interacting</w:t>
      </w:r>
      <w:r w:rsidRPr="00B10A1A">
        <w:rPr>
          <w:rFonts w:asciiTheme="minorHAnsi" w:eastAsia="SimSun" w:hAnsiTheme="minorHAnsi" w:cstheme="minorHAnsi"/>
          <w:bCs/>
          <w:color w:val="000000"/>
          <w:sz w:val="22"/>
          <w:szCs w:val="22"/>
          <w:shd w:val="clear" w:color="auto" w:fill="FFFFFF"/>
        </w:rPr>
        <w:t xml:space="preserve"> with developers to sort out issues related to Build Automation.</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Involved in scheduling the automated build called Nightly Builds and Managing Daily Builds, Weekly Builds, Nightly Builds.</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Experience building </w:t>
      </w:r>
      <w:r w:rsidRPr="008E15C9">
        <w:rPr>
          <w:rFonts w:asciiTheme="minorHAnsi" w:eastAsia="SimSun" w:hAnsiTheme="minorHAnsi" w:cstheme="minorHAnsi"/>
          <w:b/>
          <w:bCs/>
          <w:color w:val="000000"/>
          <w:sz w:val="22"/>
          <w:szCs w:val="22"/>
          <w:shd w:val="clear" w:color="auto" w:fill="FFFFFF"/>
        </w:rPr>
        <w:t>AWS EC2</w:t>
      </w:r>
      <w:r w:rsidRPr="00B10A1A">
        <w:rPr>
          <w:rFonts w:asciiTheme="minorHAnsi" w:eastAsia="SimSun" w:hAnsiTheme="minorHAnsi" w:cstheme="minorHAnsi"/>
          <w:bCs/>
          <w:color w:val="000000"/>
          <w:sz w:val="22"/>
          <w:szCs w:val="22"/>
          <w:shd w:val="clear" w:color="auto" w:fill="FFFFFF"/>
        </w:rPr>
        <w:t xml:space="preserve"> instances for development, test, and production environments.</w:t>
      </w:r>
    </w:p>
    <w:p w:rsidR="0023401C" w:rsidRPr="00B10A1A" w:rsidRDefault="0023401C" w:rsidP="000665CB">
      <w:pPr>
        <w:pStyle w:val="m2468291178520544333gmail-msonormal"/>
        <w:numPr>
          <w:ilvl w:val="0"/>
          <w:numId w:val="5"/>
        </w:numPr>
        <w:shd w:val="clear" w:color="auto" w:fill="FFFFFF"/>
        <w:spacing w:before="60" w:beforeAutospacing="0" w:after="60" w:afterAutospacing="0"/>
        <w:ind w:right="720"/>
        <w:jc w:val="both"/>
        <w:rPr>
          <w:rFonts w:asciiTheme="minorHAnsi" w:eastAsia="SimSun" w:hAnsiTheme="minorHAnsi" w:cstheme="minorHAnsi"/>
          <w:bCs/>
          <w:color w:val="000000"/>
          <w:sz w:val="22"/>
          <w:szCs w:val="22"/>
          <w:shd w:val="clear" w:color="auto" w:fill="FFFFFF"/>
        </w:rPr>
      </w:pPr>
      <w:r w:rsidRPr="00B10A1A">
        <w:rPr>
          <w:rFonts w:asciiTheme="minorHAnsi" w:eastAsia="SimSun" w:hAnsiTheme="minorHAnsi" w:cstheme="minorHAnsi"/>
          <w:bCs/>
          <w:color w:val="000000"/>
          <w:sz w:val="22"/>
          <w:szCs w:val="22"/>
          <w:shd w:val="clear" w:color="auto" w:fill="FFFFFF"/>
        </w:rPr>
        <w:t>Experience with CloudFormation and JSON to generate Elastic Compute Cloud (EC2) instances.</w:t>
      </w:r>
    </w:p>
    <w:p w:rsidR="009B4BE6" w:rsidRDefault="009B4BE6" w:rsidP="00930E1E">
      <w:pPr>
        <w:tabs>
          <w:tab w:val="left" w:pos="338"/>
        </w:tabs>
        <w:suppressAutoHyphens/>
        <w:overflowPunct/>
        <w:autoSpaceDE/>
        <w:autoSpaceDN/>
        <w:adjustRightInd/>
        <w:jc w:val="both"/>
        <w:textAlignment w:val="auto"/>
        <w:rPr>
          <w:color w:val="000000"/>
          <w:sz w:val="24"/>
          <w:szCs w:val="24"/>
        </w:rPr>
      </w:pPr>
    </w:p>
    <w:p w:rsidR="0088664D" w:rsidRPr="00120D1F" w:rsidRDefault="0088664D" w:rsidP="0088664D">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Pr>
          <w:rFonts w:asciiTheme="minorHAnsi" w:hAnsiTheme="minorHAnsi" w:cstheme="minorHAnsi"/>
          <w:color w:val="0D0D0D"/>
          <w:sz w:val="24"/>
          <w:szCs w:val="24"/>
          <w:u w:val="single"/>
        </w:rPr>
        <w:t>2:</w:t>
      </w:r>
    </w:p>
    <w:p w:rsidR="0088664D" w:rsidRPr="00120D1F" w:rsidRDefault="0088664D" w:rsidP="0088664D">
      <w:pPr>
        <w:pStyle w:val="Heading1"/>
        <w:spacing w:before="60"/>
        <w:jc w:val="both"/>
        <w:rPr>
          <w:rFonts w:asciiTheme="minorHAnsi" w:hAnsiTheme="minorHAnsi" w:cstheme="minorHAnsi"/>
          <w:color w:val="0D0D0D"/>
          <w:sz w:val="22"/>
          <w:szCs w:val="22"/>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88664D" w:rsidRPr="00B10A1A" w:rsidRDefault="0088664D" w:rsidP="0088664D">
      <w:pPr>
        <w:shd w:val="clear" w:color="auto" w:fill="FFFFFF"/>
        <w:spacing w:before="60" w:after="60" w:line="276" w:lineRule="auto"/>
        <w:jc w:val="both"/>
        <w:rPr>
          <w:rFonts w:asciiTheme="minorHAnsi" w:hAnsiTheme="minorHAnsi" w:cstheme="minorHAnsi"/>
          <w:b/>
          <w:bCs/>
          <w:color w:val="0D0D0D"/>
          <w:sz w:val="22"/>
          <w:szCs w:val="22"/>
        </w:rPr>
      </w:pPr>
      <w:r w:rsidRPr="00B10A1A">
        <w:rPr>
          <w:rFonts w:asciiTheme="minorHAnsi" w:hAnsiTheme="minorHAnsi" w:cstheme="minorHAnsi"/>
          <w:b/>
          <w:bCs/>
          <w:color w:val="0D0D0D"/>
          <w:sz w:val="22"/>
          <w:szCs w:val="22"/>
        </w:rPr>
        <w:t>Project</w:t>
      </w:r>
      <w:r w:rsidRPr="00B10A1A">
        <w:rPr>
          <w:rFonts w:asciiTheme="minorHAnsi" w:hAnsiTheme="minorHAnsi" w:cstheme="minorHAnsi"/>
          <w:b/>
          <w:bCs/>
          <w:color w:val="0D0D0D"/>
          <w:sz w:val="22"/>
          <w:szCs w:val="22"/>
        </w:rPr>
        <w:tab/>
      </w:r>
      <w:r w:rsidRPr="00B10A1A">
        <w:rPr>
          <w:rFonts w:asciiTheme="minorHAnsi" w:hAnsiTheme="minorHAnsi" w:cstheme="minorHAnsi"/>
          <w:b/>
          <w:bCs/>
          <w:color w:val="0D0D0D"/>
          <w:sz w:val="22"/>
          <w:szCs w:val="22"/>
        </w:rPr>
        <w:tab/>
      </w:r>
      <w:r w:rsidRPr="00B10A1A">
        <w:rPr>
          <w:rFonts w:asciiTheme="minorHAnsi" w:hAnsiTheme="minorHAnsi" w:cstheme="minorHAnsi"/>
          <w:b/>
          <w:bCs/>
          <w:color w:val="0D0D0D"/>
          <w:sz w:val="22"/>
          <w:szCs w:val="22"/>
        </w:rPr>
        <w:tab/>
        <w:t>:</w:t>
      </w:r>
      <w:r>
        <w:rPr>
          <w:rFonts w:asciiTheme="minorHAnsi" w:hAnsiTheme="minorHAnsi" w:cstheme="minorHAnsi"/>
          <w:b/>
          <w:bCs/>
          <w:color w:val="0D0D0D"/>
          <w:sz w:val="22"/>
          <w:szCs w:val="22"/>
        </w:rPr>
        <w:t>Data Communications Company</w:t>
      </w:r>
    </w:p>
    <w:p w:rsidR="0088664D" w:rsidRPr="00B10A1A" w:rsidRDefault="0088664D" w:rsidP="0088664D">
      <w:pPr>
        <w:shd w:val="clear" w:color="auto" w:fill="FFFFFF"/>
        <w:spacing w:before="60" w:after="60" w:line="276" w:lineRule="auto"/>
        <w:jc w:val="both"/>
        <w:rPr>
          <w:rFonts w:asciiTheme="minorHAnsi" w:hAnsiTheme="minorHAnsi" w:cstheme="minorHAnsi"/>
          <w:color w:val="0D0D0D"/>
          <w:sz w:val="22"/>
          <w:szCs w:val="22"/>
        </w:rPr>
      </w:pPr>
      <w:r w:rsidRPr="00B10A1A">
        <w:rPr>
          <w:rFonts w:asciiTheme="minorHAnsi" w:hAnsiTheme="minorHAnsi" w:cstheme="minorHAnsi"/>
          <w:b/>
          <w:color w:val="0D0D0D"/>
          <w:sz w:val="22"/>
          <w:szCs w:val="22"/>
        </w:rPr>
        <w:t>Technology</w:t>
      </w:r>
      <w:r w:rsidRPr="00B10A1A">
        <w:rPr>
          <w:rFonts w:asciiTheme="minorHAnsi" w:hAnsiTheme="minorHAnsi" w:cstheme="minorHAnsi"/>
          <w:b/>
          <w:color w:val="0D0D0D"/>
          <w:sz w:val="22"/>
          <w:szCs w:val="22"/>
        </w:rPr>
        <w:tab/>
      </w:r>
      <w:r w:rsidRPr="00B10A1A">
        <w:rPr>
          <w:rFonts w:asciiTheme="minorHAnsi" w:hAnsiTheme="minorHAnsi" w:cstheme="minorHAnsi"/>
          <w:b/>
          <w:color w:val="0D0D0D"/>
          <w:sz w:val="22"/>
          <w:szCs w:val="22"/>
        </w:rPr>
        <w:tab/>
        <w:t>:</w:t>
      </w:r>
      <w:r w:rsidRPr="00B10A1A">
        <w:rPr>
          <w:rStyle w:val="apple-converted-space"/>
          <w:rFonts w:asciiTheme="minorHAnsi" w:hAnsiTheme="minorHAnsi" w:cstheme="minorHAnsi"/>
          <w:b/>
          <w:bCs/>
          <w:color w:val="0D0D0D"/>
          <w:sz w:val="22"/>
          <w:szCs w:val="22"/>
        </w:rPr>
        <w:t xml:space="preserve">  </w:t>
      </w:r>
      <w:r w:rsidR="006E4E25">
        <w:rPr>
          <w:rFonts w:asciiTheme="minorHAnsi" w:hAnsiTheme="minorHAnsi" w:cstheme="minorHAnsi"/>
          <w:color w:val="0D0D0D"/>
          <w:sz w:val="22"/>
          <w:szCs w:val="22"/>
        </w:rPr>
        <w:t xml:space="preserve">Selenium,JIRA,HPQC </w:t>
      </w:r>
      <w:r w:rsidR="00574A15">
        <w:rPr>
          <w:rFonts w:asciiTheme="minorHAnsi" w:hAnsiTheme="minorHAnsi" w:cstheme="minorHAnsi"/>
          <w:color w:val="0D0D0D"/>
          <w:sz w:val="22"/>
          <w:szCs w:val="22"/>
        </w:rPr>
        <w:t>,</w:t>
      </w:r>
      <w:r w:rsidR="00A250EF">
        <w:rPr>
          <w:rFonts w:asciiTheme="minorHAnsi" w:hAnsiTheme="minorHAnsi" w:cstheme="minorHAnsi"/>
          <w:color w:val="0D0D0D"/>
          <w:sz w:val="22"/>
          <w:szCs w:val="22"/>
        </w:rPr>
        <w:t>Elastic search, Logstash and Kibana</w:t>
      </w:r>
      <w:r w:rsidR="00AE4E36">
        <w:rPr>
          <w:rFonts w:asciiTheme="minorHAnsi" w:hAnsiTheme="minorHAnsi" w:cstheme="minorHAnsi"/>
          <w:color w:val="0D0D0D"/>
          <w:sz w:val="22"/>
          <w:szCs w:val="22"/>
        </w:rPr>
        <w:t>,JAVA</w:t>
      </w:r>
      <w:r w:rsidR="0097588D">
        <w:rPr>
          <w:rFonts w:asciiTheme="minorHAnsi" w:hAnsiTheme="minorHAnsi" w:cstheme="minorHAnsi"/>
          <w:color w:val="0D0D0D"/>
          <w:sz w:val="22"/>
          <w:szCs w:val="22"/>
        </w:rPr>
        <w:t>,MYSQL</w:t>
      </w:r>
    </w:p>
    <w:p w:rsidR="0088664D" w:rsidRPr="004C4B1D" w:rsidRDefault="0088664D" w:rsidP="0088664D">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Pr="00D3793C">
        <w:rPr>
          <w:rFonts w:asciiTheme="minorHAnsi" w:hAnsiTheme="minorHAnsi" w:cstheme="minorHAnsi"/>
          <w:color w:val="0D0D0D"/>
          <w:sz w:val="22"/>
          <w:szCs w:val="22"/>
        </w:rPr>
        <w:t>CGI Pvt Ltd Bangalore</w:t>
      </w:r>
    </w:p>
    <w:p w:rsidR="0088664D" w:rsidRPr="004C4B1D" w:rsidRDefault="0088664D" w:rsidP="0088664D">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Pr="00D3793C">
        <w:rPr>
          <w:rFonts w:asciiTheme="minorHAnsi" w:hAnsiTheme="minorHAnsi" w:cstheme="minorHAnsi"/>
          <w:color w:val="0D0D0D"/>
          <w:sz w:val="22"/>
          <w:szCs w:val="22"/>
        </w:rPr>
        <w:t>Dec 2016 to Feb 2019</w:t>
      </w:r>
    </w:p>
    <w:p w:rsidR="0088664D" w:rsidRPr="004C4B1D" w:rsidRDefault="0088664D" w:rsidP="0088664D">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008E679C" w:rsidRPr="00D3793C">
        <w:rPr>
          <w:rFonts w:asciiTheme="minorHAnsi" w:hAnsiTheme="minorHAnsi" w:cstheme="minorHAnsi"/>
          <w:color w:val="0D0D0D"/>
          <w:sz w:val="22"/>
          <w:szCs w:val="22"/>
        </w:rPr>
        <w:t>Sr. Test Analyst</w:t>
      </w:r>
    </w:p>
    <w:p w:rsidR="0088664D" w:rsidRDefault="0088664D" w:rsidP="0088664D">
      <w:pPr>
        <w:shd w:val="clear" w:color="auto" w:fill="FFFFFF"/>
        <w:spacing w:before="60" w:after="60"/>
        <w:jc w:val="both"/>
        <w:rPr>
          <w:rFonts w:asciiTheme="minorHAnsi" w:hAnsiTheme="minorHAnsi" w:cstheme="minorHAnsi"/>
          <w:b/>
          <w:bCs/>
          <w:color w:val="0D0D0D"/>
          <w:sz w:val="22"/>
          <w:szCs w:val="22"/>
        </w:rPr>
      </w:pPr>
    </w:p>
    <w:p w:rsidR="006E4E25" w:rsidRDefault="006E4E25" w:rsidP="0088664D">
      <w:pPr>
        <w:shd w:val="clear" w:color="auto" w:fill="FFFFFF"/>
        <w:spacing w:before="60" w:after="60"/>
        <w:jc w:val="both"/>
        <w:rPr>
          <w:rFonts w:asciiTheme="minorHAnsi" w:hAnsiTheme="minorHAnsi" w:cstheme="minorHAnsi"/>
          <w:b/>
          <w:bCs/>
          <w:color w:val="0D0D0D"/>
          <w:sz w:val="22"/>
          <w:szCs w:val="22"/>
        </w:rPr>
      </w:pPr>
    </w:p>
    <w:p w:rsidR="006E4E25" w:rsidRDefault="006E4E25" w:rsidP="0088664D">
      <w:pPr>
        <w:shd w:val="clear" w:color="auto" w:fill="FFFFFF"/>
        <w:spacing w:before="60" w:after="60"/>
        <w:jc w:val="both"/>
        <w:rPr>
          <w:rFonts w:asciiTheme="minorHAnsi" w:hAnsiTheme="minorHAnsi" w:cstheme="minorHAnsi"/>
          <w:b/>
          <w:bCs/>
          <w:color w:val="0D0D0D"/>
          <w:sz w:val="22"/>
          <w:szCs w:val="22"/>
        </w:rPr>
      </w:pPr>
    </w:p>
    <w:p w:rsidR="006E4E25" w:rsidRDefault="006E4E25" w:rsidP="0088664D">
      <w:pPr>
        <w:shd w:val="clear" w:color="auto" w:fill="FFFFFF"/>
        <w:spacing w:before="60" w:after="60"/>
        <w:jc w:val="both"/>
        <w:rPr>
          <w:rFonts w:asciiTheme="minorHAnsi" w:hAnsiTheme="minorHAnsi" w:cstheme="minorHAnsi"/>
          <w:b/>
          <w:bCs/>
          <w:color w:val="0D0D0D"/>
          <w:sz w:val="22"/>
          <w:szCs w:val="22"/>
        </w:rPr>
      </w:pPr>
    </w:p>
    <w:p w:rsidR="006E4E25" w:rsidRDefault="006E4E25" w:rsidP="0088664D">
      <w:pPr>
        <w:shd w:val="clear" w:color="auto" w:fill="FFFFFF"/>
        <w:spacing w:before="60" w:after="60"/>
        <w:jc w:val="both"/>
        <w:rPr>
          <w:rFonts w:asciiTheme="minorHAnsi" w:hAnsiTheme="minorHAnsi" w:cstheme="minorHAnsi"/>
          <w:b/>
          <w:bCs/>
          <w:color w:val="0D0D0D"/>
          <w:sz w:val="22"/>
          <w:szCs w:val="22"/>
        </w:rPr>
      </w:pPr>
    </w:p>
    <w:p w:rsidR="0088664D" w:rsidRPr="00B10A1A" w:rsidRDefault="0088664D" w:rsidP="0088664D">
      <w:pPr>
        <w:shd w:val="clear" w:color="auto" w:fill="FFFFFF"/>
        <w:spacing w:before="60" w:after="60"/>
        <w:jc w:val="both"/>
        <w:rPr>
          <w:rFonts w:asciiTheme="minorHAnsi" w:hAnsiTheme="minorHAnsi" w:cstheme="minorHAnsi"/>
          <w:b/>
          <w:bCs/>
          <w:color w:val="0D0D0D"/>
          <w:sz w:val="22"/>
          <w:szCs w:val="22"/>
        </w:rPr>
      </w:pPr>
      <w:r w:rsidRPr="00B10A1A">
        <w:rPr>
          <w:rFonts w:asciiTheme="minorHAnsi" w:hAnsiTheme="minorHAnsi" w:cstheme="minorHAnsi"/>
          <w:b/>
          <w:bCs/>
          <w:color w:val="0D0D0D"/>
          <w:sz w:val="22"/>
          <w:szCs w:val="22"/>
        </w:rPr>
        <w:t>Description:</w:t>
      </w:r>
    </w:p>
    <w:p w:rsidR="0088664D" w:rsidRPr="00B10A1A" w:rsidRDefault="0088664D" w:rsidP="0088664D">
      <w:pPr>
        <w:spacing w:before="60" w:after="60"/>
        <w:rPr>
          <w:rFonts w:asciiTheme="minorHAnsi" w:hAnsiTheme="minorHAnsi" w:cstheme="minorHAnsi"/>
          <w:color w:val="222222"/>
          <w:sz w:val="22"/>
          <w:szCs w:val="22"/>
          <w:shd w:val="clear" w:color="auto" w:fill="FFFFFF"/>
        </w:rPr>
      </w:pPr>
    </w:p>
    <w:p w:rsidR="0088664D" w:rsidRPr="00B10A1A" w:rsidRDefault="0088664D" w:rsidP="0088664D">
      <w:pPr>
        <w:spacing w:before="60" w:after="60" w:line="276" w:lineRule="auto"/>
        <w:jc w:val="both"/>
        <w:rPr>
          <w:rFonts w:asciiTheme="minorHAnsi" w:hAnsiTheme="minorHAnsi" w:cstheme="minorHAnsi"/>
          <w:color w:val="000000"/>
          <w:sz w:val="22"/>
          <w:szCs w:val="22"/>
          <w:u w:color="000000"/>
        </w:rPr>
      </w:pPr>
      <w:r w:rsidRPr="002E263A">
        <w:rPr>
          <w:rFonts w:asciiTheme="minorHAnsi" w:hAnsiTheme="minorHAnsi" w:cstheme="minorHAnsi"/>
          <w:color w:val="222222"/>
          <w:sz w:val="22"/>
          <w:szCs w:val="22"/>
          <w:shd w:val="clear" w:color="auto" w:fill="FFFFFF"/>
        </w:rPr>
        <w:t>Data Communications Company is a UK based utility company which has been developing Software which can be used by different Third-party UK Energy suppliers like British gas, EON etc. to collect the meter readings of electricity meters of houses remotely and bill the customers accordingly.</w:t>
      </w:r>
    </w:p>
    <w:p w:rsidR="0088664D" w:rsidRDefault="0088664D" w:rsidP="0088664D">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Performing requirement analysis release wise.</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Gathering Requirements and Building Test Headers.</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Build Functional Test Cases release wise.</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Preparing Test data.</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Executing Test Cases by using Quality Centre.</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Build Regression Test Cases and run Regression Testing.</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Performing end to end Regression Testing on Motorway and Non-Motorway (DSMS, SSI, SSMI and ESI) testing of DCC application</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Reporting bugs by using quality center and retesting of bugs.</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Worked on both Real Meters and Emulators on both SMETS2 and SMETS1.</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Worked on Functionalities of install and commissioning of devices, Processing updates on devices, Reading information from Electric and Gas devices.</w:t>
      </w:r>
    </w:p>
    <w:p w:rsidR="00144010" w:rsidRPr="004C31A6"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 xml:space="preserve">Worked on Reporting solution which uses ELK stack (Elastic search, Kibana and Logstash) which is used to search the data in the logs in an easier manner and can create visualizations by using </w:t>
      </w:r>
      <w:r w:rsidR="004C31A6" w:rsidRPr="004C31A6">
        <w:rPr>
          <w:rFonts w:asciiTheme="minorHAnsi" w:eastAsia="SimSun" w:hAnsiTheme="minorHAnsi" w:cstheme="minorHAnsi"/>
          <w:bCs/>
          <w:color w:val="000000"/>
          <w:sz w:val="22"/>
          <w:szCs w:val="22"/>
          <w:shd w:val="clear" w:color="auto" w:fill="FFFFFF"/>
        </w:rPr>
        <w:t>this tool</w:t>
      </w:r>
      <w:r w:rsidRPr="004C31A6">
        <w:rPr>
          <w:rFonts w:asciiTheme="minorHAnsi" w:eastAsia="SimSun" w:hAnsiTheme="minorHAnsi" w:cstheme="minorHAnsi"/>
          <w:bCs/>
          <w:color w:val="000000"/>
          <w:sz w:val="22"/>
          <w:szCs w:val="22"/>
          <w:shd w:val="clear" w:color="auto" w:fill="FFFFFF"/>
        </w:rPr>
        <w:t>.</w:t>
      </w:r>
    </w:p>
    <w:p w:rsidR="00B32E82" w:rsidRDefault="00144010"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4C31A6">
        <w:rPr>
          <w:rFonts w:asciiTheme="minorHAnsi" w:eastAsia="SimSun" w:hAnsiTheme="minorHAnsi" w:cstheme="minorHAnsi"/>
          <w:bCs/>
          <w:color w:val="000000"/>
          <w:sz w:val="22"/>
          <w:szCs w:val="22"/>
          <w:shd w:val="clear" w:color="auto" w:fill="FFFFFF"/>
        </w:rPr>
        <w:t>Involved in Implementing and testing of Automation Framework using selenium in the project.</w:t>
      </w:r>
    </w:p>
    <w:p w:rsidR="004C31A6" w:rsidRDefault="004C31A6" w:rsidP="000665CB">
      <w:pPr>
        <w:numPr>
          <w:ilvl w:val="0"/>
          <w:numId w:val="6"/>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Pr>
          <w:rFonts w:asciiTheme="minorHAnsi" w:eastAsia="SimSun" w:hAnsiTheme="minorHAnsi" w:cstheme="minorHAnsi"/>
          <w:bCs/>
          <w:color w:val="000000"/>
          <w:sz w:val="22"/>
          <w:szCs w:val="22"/>
          <w:shd w:val="clear" w:color="auto" w:fill="FFFFFF"/>
        </w:rPr>
        <w:t>Generating  Selenium Automation scripts for SSI,SSMI applications.</w:t>
      </w:r>
    </w:p>
    <w:p w:rsidR="00D87370" w:rsidRDefault="00D87370" w:rsidP="00D87370">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p>
    <w:p w:rsidR="000152CC" w:rsidRDefault="00D87370" w:rsidP="000152CC">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sidR="003905E3">
        <w:rPr>
          <w:rFonts w:asciiTheme="minorHAnsi" w:hAnsiTheme="minorHAnsi" w:cstheme="minorHAnsi"/>
          <w:color w:val="0D0D0D"/>
          <w:sz w:val="24"/>
          <w:szCs w:val="24"/>
          <w:u w:val="single"/>
        </w:rPr>
        <w:t>3</w:t>
      </w:r>
      <w:r>
        <w:rPr>
          <w:rFonts w:asciiTheme="minorHAnsi" w:hAnsiTheme="minorHAnsi" w:cstheme="minorHAnsi"/>
          <w:color w:val="0D0D0D"/>
          <w:sz w:val="24"/>
          <w:szCs w:val="24"/>
          <w:u w:val="single"/>
        </w:rPr>
        <w:t>:</w:t>
      </w:r>
    </w:p>
    <w:p w:rsidR="000152CC" w:rsidRPr="000152CC" w:rsidRDefault="00D87370" w:rsidP="000152CC">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D87370" w:rsidRPr="000152CC" w:rsidRDefault="00D87370" w:rsidP="000152CC">
      <w:pPr>
        <w:pStyle w:val="Heading1"/>
        <w:spacing w:before="60"/>
        <w:jc w:val="both"/>
        <w:rPr>
          <w:rFonts w:asciiTheme="minorHAnsi" w:hAnsiTheme="minorHAnsi" w:cstheme="minorHAnsi"/>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A7207A">
        <w:rPr>
          <w:rFonts w:asciiTheme="minorHAnsi" w:hAnsiTheme="minorHAnsi" w:cstheme="minorHAnsi"/>
          <w:bCs/>
          <w:color w:val="0D0D0D"/>
          <w:sz w:val="22"/>
          <w:szCs w:val="22"/>
        </w:rPr>
        <w:t>SHELL UK</w:t>
      </w:r>
    </w:p>
    <w:p w:rsidR="00D87370" w:rsidRPr="00B10A1A" w:rsidRDefault="00D87370" w:rsidP="00D87370">
      <w:pPr>
        <w:shd w:val="clear" w:color="auto" w:fill="FFFFFF"/>
        <w:spacing w:before="60" w:after="60" w:line="276" w:lineRule="auto"/>
        <w:jc w:val="both"/>
        <w:rPr>
          <w:rFonts w:asciiTheme="minorHAnsi" w:hAnsiTheme="minorHAnsi" w:cstheme="minorHAnsi"/>
          <w:color w:val="0D0D0D"/>
          <w:sz w:val="22"/>
          <w:szCs w:val="22"/>
        </w:rPr>
      </w:pPr>
      <w:r w:rsidRPr="00B10A1A">
        <w:rPr>
          <w:rFonts w:asciiTheme="minorHAnsi" w:hAnsiTheme="minorHAnsi" w:cstheme="minorHAnsi"/>
          <w:b/>
          <w:color w:val="0D0D0D"/>
          <w:sz w:val="22"/>
          <w:szCs w:val="22"/>
        </w:rPr>
        <w:t>Technology</w:t>
      </w:r>
      <w:r w:rsidRPr="00B10A1A">
        <w:rPr>
          <w:rFonts w:asciiTheme="minorHAnsi" w:hAnsiTheme="minorHAnsi" w:cstheme="minorHAnsi"/>
          <w:b/>
          <w:color w:val="0D0D0D"/>
          <w:sz w:val="22"/>
          <w:szCs w:val="22"/>
        </w:rPr>
        <w:tab/>
      </w:r>
      <w:r w:rsidRPr="00B10A1A">
        <w:rPr>
          <w:rFonts w:asciiTheme="minorHAnsi" w:hAnsiTheme="minorHAnsi" w:cstheme="minorHAnsi"/>
          <w:b/>
          <w:color w:val="0D0D0D"/>
          <w:sz w:val="22"/>
          <w:szCs w:val="22"/>
        </w:rPr>
        <w:tab/>
        <w:t>:</w:t>
      </w:r>
      <w:r w:rsidRPr="00B10A1A">
        <w:rPr>
          <w:rStyle w:val="apple-converted-space"/>
          <w:rFonts w:asciiTheme="minorHAnsi" w:hAnsiTheme="minorHAnsi" w:cstheme="minorHAnsi"/>
          <w:b/>
          <w:bCs/>
          <w:color w:val="0D0D0D"/>
          <w:sz w:val="22"/>
          <w:szCs w:val="22"/>
        </w:rPr>
        <w:t xml:space="preserve">  </w:t>
      </w:r>
      <w:r>
        <w:rPr>
          <w:rFonts w:asciiTheme="minorHAnsi" w:hAnsiTheme="minorHAnsi" w:cstheme="minorHAnsi"/>
          <w:color w:val="0D0D0D"/>
          <w:sz w:val="22"/>
          <w:szCs w:val="22"/>
        </w:rPr>
        <w:t xml:space="preserve">HPQC </w:t>
      </w:r>
      <w:r w:rsidR="00A7207A">
        <w:rPr>
          <w:rFonts w:asciiTheme="minorHAnsi" w:hAnsiTheme="minorHAnsi" w:cstheme="minorHAnsi"/>
          <w:color w:val="0D0D0D"/>
          <w:sz w:val="22"/>
          <w:szCs w:val="22"/>
        </w:rPr>
        <w:t>,CRM,Payments Module.</w:t>
      </w:r>
    </w:p>
    <w:p w:rsidR="00D87370" w:rsidRPr="004C4B1D" w:rsidRDefault="00D87370" w:rsidP="00D87370">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Pr="00C30C8D">
        <w:rPr>
          <w:rFonts w:asciiTheme="minorHAnsi" w:hAnsiTheme="minorHAnsi" w:cstheme="minorHAnsi"/>
          <w:color w:val="0D0D0D"/>
          <w:sz w:val="22"/>
          <w:szCs w:val="22"/>
        </w:rPr>
        <w:t>CGI Pvt Ltd Bangalore</w:t>
      </w:r>
    </w:p>
    <w:p w:rsidR="00D87370" w:rsidRPr="004C4B1D" w:rsidRDefault="00D87370" w:rsidP="00D87370">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53332F">
        <w:rPr>
          <w:rFonts w:asciiTheme="minorHAnsi" w:hAnsiTheme="minorHAnsi" w:cstheme="minorHAnsi"/>
          <w:color w:val="0D0D0D"/>
          <w:sz w:val="22"/>
          <w:szCs w:val="22"/>
        </w:rPr>
        <w:t>March</w:t>
      </w:r>
      <w:r w:rsidRPr="00C30C8D">
        <w:rPr>
          <w:rFonts w:asciiTheme="minorHAnsi" w:hAnsiTheme="minorHAnsi" w:cstheme="minorHAnsi"/>
          <w:color w:val="0D0D0D"/>
          <w:sz w:val="22"/>
          <w:szCs w:val="22"/>
        </w:rPr>
        <w:t xml:space="preserve"> 201</w:t>
      </w:r>
      <w:r w:rsidR="0053332F">
        <w:rPr>
          <w:rFonts w:asciiTheme="minorHAnsi" w:hAnsiTheme="minorHAnsi" w:cstheme="minorHAnsi"/>
          <w:color w:val="0D0D0D"/>
          <w:sz w:val="22"/>
          <w:szCs w:val="22"/>
        </w:rPr>
        <w:t>3</w:t>
      </w:r>
      <w:r w:rsidRPr="00C30C8D">
        <w:rPr>
          <w:rFonts w:asciiTheme="minorHAnsi" w:hAnsiTheme="minorHAnsi" w:cstheme="minorHAnsi"/>
          <w:color w:val="0D0D0D"/>
          <w:sz w:val="22"/>
          <w:szCs w:val="22"/>
        </w:rPr>
        <w:t xml:space="preserve"> to </w:t>
      </w:r>
      <w:r w:rsidR="0053332F">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201</w:t>
      </w:r>
      <w:r w:rsidR="0053332F">
        <w:rPr>
          <w:rFonts w:asciiTheme="minorHAnsi" w:hAnsiTheme="minorHAnsi" w:cstheme="minorHAnsi"/>
          <w:color w:val="0D0D0D"/>
          <w:sz w:val="22"/>
          <w:szCs w:val="22"/>
        </w:rPr>
        <w:t>6</w:t>
      </w:r>
    </w:p>
    <w:p w:rsidR="00D87370" w:rsidRPr="004C4B1D" w:rsidRDefault="00D87370" w:rsidP="00D87370">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Pr="00C30C8D">
        <w:rPr>
          <w:rFonts w:asciiTheme="minorHAnsi" w:hAnsiTheme="minorHAnsi" w:cstheme="minorHAnsi"/>
          <w:color w:val="0D0D0D"/>
          <w:sz w:val="22"/>
          <w:szCs w:val="22"/>
        </w:rPr>
        <w:t>Test Analyst</w:t>
      </w:r>
    </w:p>
    <w:p w:rsidR="00D87370" w:rsidRDefault="00D87370" w:rsidP="00D87370">
      <w:pPr>
        <w:shd w:val="clear" w:color="auto" w:fill="FFFFFF"/>
        <w:spacing w:before="60" w:after="60"/>
        <w:jc w:val="both"/>
        <w:rPr>
          <w:rFonts w:asciiTheme="minorHAnsi" w:hAnsiTheme="minorHAnsi" w:cstheme="minorHAnsi"/>
          <w:b/>
          <w:bCs/>
          <w:color w:val="0D0D0D"/>
          <w:sz w:val="22"/>
          <w:szCs w:val="22"/>
        </w:rPr>
      </w:pPr>
    </w:p>
    <w:p w:rsidR="00D87370" w:rsidRPr="00B10A1A" w:rsidRDefault="00D87370" w:rsidP="00D87370">
      <w:pPr>
        <w:shd w:val="clear" w:color="auto" w:fill="FFFFFF"/>
        <w:spacing w:before="60" w:after="60"/>
        <w:jc w:val="both"/>
        <w:rPr>
          <w:rFonts w:asciiTheme="minorHAnsi" w:hAnsiTheme="minorHAnsi" w:cstheme="minorHAnsi"/>
          <w:b/>
          <w:bCs/>
          <w:color w:val="0D0D0D"/>
          <w:sz w:val="22"/>
          <w:szCs w:val="22"/>
        </w:rPr>
      </w:pPr>
      <w:r w:rsidRPr="00B10A1A">
        <w:rPr>
          <w:rFonts w:asciiTheme="minorHAnsi" w:hAnsiTheme="minorHAnsi" w:cstheme="minorHAnsi"/>
          <w:b/>
          <w:bCs/>
          <w:color w:val="0D0D0D"/>
          <w:sz w:val="22"/>
          <w:szCs w:val="22"/>
        </w:rPr>
        <w:t>Description:</w:t>
      </w:r>
    </w:p>
    <w:p w:rsidR="003D22A8" w:rsidRDefault="003D22A8" w:rsidP="003D22A8">
      <w:pPr>
        <w:spacing w:before="60" w:after="60"/>
        <w:rPr>
          <w:rFonts w:asciiTheme="minorHAnsi" w:hAnsiTheme="minorHAnsi" w:cstheme="minorHAnsi"/>
          <w:color w:val="222222"/>
          <w:sz w:val="22"/>
          <w:szCs w:val="22"/>
          <w:shd w:val="clear" w:color="auto" w:fill="FFFFFF"/>
        </w:rPr>
      </w:pPr>
    </w:p>
    <w:p w:rsidR="003D22A8" w:rsidRPr="003D22A8" w:rsidRDefault="003D22A8" w:rsidP="003D22A8">
      <w:pPr>
        <w:spacing w:before="60" w:after="60"/>
        <w:rPr>
          <w:rFonts w:asciiTheme="minorHAnsi" w:hAnsiTheme="minorHAnsi" w:cstheme="minorHAnsi"/>
          <w:color w:val="222222"/>
          <w:sz w:val="22"/>
          <w:szCs w:val="22"/>
          <w:shd w:val="clear" w:color="auto" w:fill="FFFFFF"/>
        </w:rPr>
      </w:pPr>
      <w:r w:rsidRPr="003D22A8">
        <w:rPr>
          <w:rFonts w:asciiTheme="minorHAnsi" w:hAnsiTheme="minorHAnsi" w:cstheme="minorHAnsi"/>
          <w:color w:val="222222"/>
          <w:sz w:val="22"/>
          <w:szCs w:val="22"/>
          <w:shd w:val="clear" w:color="auto" w:fill="FFFFFF"/>
        </w:rPr>
        <w:t>Shell Issues Shell fuel cards to its customers worldwide for their daily activities for buying fuels and paying toll charges. In order to serve its customers better shell has so many IT applications like CRM, GFN, SCOL, IVR, 24 bar 7, AAA and Atlas.</w:t>
      </w:r>
    </w:p>
    <w:p w:rsidR="00D87370" w:rsidRPr="00B10A1A" w:rsidRDefault="00D87370" w:rsidP="00D87370">
      <w:pPr>
        <w:spacing w:before="60" w:after="60" w:line="276" w:lineRule="auto"/>
        <w:jc w:val="both"/>
        <w:rPr>
          <w:rFonts w:asciiTheme="minorHAnsi" w:hAnsiTheme="minorHAnsi" w:cstheme="minorHAnsi"/>
          <w:color w:val="000000"/>
          <w:sz w:val="22"/>
          <w:szCs w:val="22"/>
          <w:u w:color="000000"/>
        </w:rPr>
      </w:pPr>
    </w:p>
    <w:p w:rsidR="000200C7" w:rsidRDefault="000200C7" w:rsidP="00D87370">
      <w:pPr>
        <w:pStyle w:val="BodyA"/>
        <w:spacing w:before="60" w:after="60" w:line="276" w:lineRule="auto"/>
        <w:rPr>
          <w:rFonts w:asciiTheme="minorHAnsi" w:hAnsiTheme="minorHAnsi" w:cstheme="minorHAnsi"/>
          <w:b/>
          <w:bdr w:val="nil"/>
          <w:lang w:val="nl-NL"/>
        </w:rPr>
      </w:pPr>
    </w:p>
    <w:p w:rsidR="00D87370" w:rsidRDefault="00D87370" w:rsidP="00D87370">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F45828" w:rsidRPr="00F45828"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t>Performing requirement analysis release wise.</w:t>
      </w:r>
    </w:p>
    <w:p w:rsidR="00F45828" w:rsidRPr="00F45828"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t>Gathering Requirements and Building Test Headers.</w:t>
      </w:r>
    </w:p>
    <w:p w:rsidR="00F45828" w:rsidRPr="00F45828"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t>Build Functional Test Cases release wise.</w:t>
      </w:r>
    </w:p>
    <w:p w:rsidR="00F45828" w:rsidRPr="00F45828"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t>Preparing Test data.</w:t>
      </w:r>
    </w:p>
    <w:p w:rsidR="00F45828" w:rsidRPr="00F45828"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t>Executing Test Cases by using Quality Centre.</w:t>
      </w:r>
    </w:p>
    <w:p w:rsidR="00F45828" w:rsidRPr="00F45828"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t>Build Regression Test Cases and run Regression Testing.</w:t>
      </w:r>
    </w:p>
    <w:p w:rsidR="00F45828" w:rsidRPr="00F45828"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lastRenderedPageBreak/>
        <w:t>Performing Regression Testing on Shell card applications like CRM, GFN, SCOL, IVR,24 bar 7 Applications</w:t>
      </w:r>
    </w:p>
    <w:p w:rsidR="00D87370" w:rsidRDefault="00F45828" w:rsidP="000665CB">
      <w:pPr>
        <w:numPr>
          <w:ilvl w:val="0"/>
          <w:numId w:val="7"/>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F45828">
        <w:rPr>
          <w:rFonts w:asciiTheme="minorHAnsi" w:eastAsia="SimSun" w:hAnsiTheme="minorHAnsi" w:cstheme="minorHAnsi"/>
          <w:bCs/>
          <w:color w:val="000000"/>
          <w:sz w:val="22"/>
          <w:szCs w:val="22"/>
          <w:shd w:val="clear" w:color="auto" w:fill="FFFFFF"/>
        </w:rPr>
        <w:t>Reporting bugs by using quality center and retesting of bugs.</w:t>
      </w:r>
    </w:p>
    <w:p w:rsidR="000200C7" w:rsidRDefault="000200C7" w:rsidP="000200C7">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p>
    <w:p w:rsidR="0052395E" w:rsidRDefault="0052395E" w:rsidP="0052395E">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sidR="000C091F">
        <w:rPr>
          <w:rFonts w:asciiTheme="minorHAnsi" w:hAnsiTheme="minorHAnsi" w:cstheme="minorHAnsi"/>
          <w:color w:val="0D0D0D"/>
          <w:sz w:val="24"/>
          <w:szCs w:val="24"/>
          <w:u w:val="single"/>
        </w:rPr>
        <w:t>4</w:t>
      </w:r>
      <w:r>
        <w:rPr>
          <w:rFonts w:asciiTheme="minorHAnsi" w:hAnsiTheme="minorHAnsi" w:cstheme="minorHAnsi"/>
          <w:color w:val="0D0D0D"/>
          <w:sz w:val="24"/>
          <w:szCs w:val="24"/>
          <w:u w:val="single"/>
        </w:rPr>
        <w:t>:</w:t>
      </w:r>
    </w:p>
    <w:p w:rsidR="0052395E" w:rsidRPr="000152CC" w:rsidRDefault="0052395E" w:rsidP="0052395E">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52395E" w:rsidRPr="000152CC" w:rsidRDefault="0052395E" w:rsidP="0052395E">
      <w:pPr>
        <w:pStyle w:val="Heading1"/>
        <w:spacing w:before="60"/>
        <w:jc w:val="both"/>
        <w:rPr>
          <w:rFonts w:asciiTheme="minorHAnsi" w:hAnsiTheme="minorHAnsi" w:cstheme="minorHAnsi"/>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B37D46">
        <w:rPr>
          <w:rFonts w:asciiTheme="minorHAnsi" w:hAnsiTheme="minorHAnsi" w:cstheme="minorHAnsi"/>
          <w:bCs/>
          <w:color w:val="0D0D0D"/>
          <w:sz w:val="22"/>
          <w:szCs w:val="22"/>
        </w:rPr>
        <w:t>CENTRAL ENERGIE MANAGEMENT SYSTEM</w:t>
      </w:r>
    </w:p>
    <w:p w:rsidR="00953D04" w:rsidRDefault="0052395E" w:rsidP="0052395E">
      <w:pPr>
        <w:shd w:val="clear" w:color="auto" w:fill="FFFFFF"/>
        <w:spacing w:before="60" w:after="60" w:line="276" w:lineRule="auto"/>
        <w:jc w:val="both"/>
        <w:rPr>
          <w:rFonts w:asciiTheme="minorHAnsi" w:hAnsiTheme="minorHAnsi" w:cstheme="minorHAnsi"/>
          <w:color w:val="0D0D0D"/>
          <w:sz w:val="22"/>
          <w:szCs w:val="22"/>
        </w:rPr>
      </w:pPr>
      <w:r w:rsidRPr="00B10A1A">
        <w:rPr>
          <w:rFonts w:asciiTheme="minorHAnsi" w:hAnsiTheme="minorHAnsi" w:cstheme="minorHAnsi"/>
          <w:b/>
          <w:color w:val="0D0D0D"/>
          <w:sz w:val="22"/>
          <w:szCs w:val="22"/>
        </w:rPr>
        <w:t>Technology</w:t>
      </w:r>
      <w:r w:rsidRPr="00B10A1A">
        <w:rPr>
          <w:rFonts w:asciiTheme="minorHAnsi" w:hAnsiTheme="minorHAnsi" w:cstheme="minorHAnsi"/>
          <w:b/>
          <w:color w:val="0D0D0D"/>
          <w:sz w:val="22"/>
          <w:szCs w:val="22"/>
        </w:rPr>
        <w:tab/>
      </w:r>
      <w:r w:rsidRPr="00B10A1A">
        <w:rPr>
          <w:rFonts w:asciiTheme="minorHAnsi" w:hAnsiTheme="minorHAnsi" w:cstheme="minorHAnsi"/>
          <w:b/>
          <w:color w:val="0D0D0D"/>
          <w:sz w:val="22"/>
          <w:szCs w:val="22"/>
        </w:rPr>
        <w:tab/>
        <w:t>:</w:t>
      </w:r>
      <w:r w:rsidRPr="00B10A1A">
        <w:rPr>
          <w:rStyle w:val="apple-converted-space"/>
          <w:rFonts w:asciiTheme="minorHAnsi" w:hAnsiTheme="minorHAnsi" w:cstheme="minorHAnsi"/>
          <w:b/>
          <w:bCs/>
          <w:color w:val="0D0D0D"/>
          <w:sz w:val="22"/>
          <w:szCs w:val="22"/>
        </w:rPr>
        <w:t xml:space="preserve">  </w:t>
      </w:r>
      <w:r w:rsidR="00457AF1">
        <w:rPr>
          <w:rFonts w:asciiTheme="minorHAnsi" w:hAnsiTheme="minorHAnsi" w:cstheme="minorHAnsi"/>
          <w:color w:val="0D0D0D"/>
          <w:sz w:val="22"/>
          <w:szCs w:val="22"/>
        </w:rPr>
        <w:t xml:space="preserve">Microsoft Test Management Tool,Coded UI and Team Foundation </w:t>
      </w:r>
      <w:r w:rsidR="00953D04">
        <w:rPr>
          <w:rFonts w:asciiTheme="minorHAnsi" w:hAnsiTheme="minorHAnsi" w:cstheme="minorHAnsi"/>
          <w:color w:val="0D0D0D"/>
          <w:sz w:val="22"/>
          <w:szCs w:val="22"/>
        </w:rPr>
        <w:t>server, Agile</w:t>
      </w:r>
    </w:p>
    <w:p w:rsidR="0052395E" w:rsidRPr="00B10A1A" w:rsidRDefault="00125C45" w:rsidP="0052395E">
      <w:pPr>
        <w:shd w:val="clear" w:color="auto" w:fill="FFFFFF"/>
        <w:spacing w:before="60" w:after="60" w:line="276" w:lineRule="auto"/>
        <w:jc w:val="both"/>
        <w:rPr>
          <w:rFonts w:asciiTheme="minorHAnsi" w:hAnsiTheme="minorHAnsi" w:cstheme="minorHAnsi"/>
          <w:color w:val="0D0D0D"/>
          <w:sz w:val="22"/>
          <w:szCs w:val="22"/>
        </w:rPr>
      </w:pPr>
      <w:r>
        <w:rPr>
          <w:rFonts w:asciiTheme="minorHAnsi" w:hAnsiTheme="minorHAnsi" w:cstheme="minorHAnsi"/>
          <w:color w:val="0D0D0D"/>
          <w:sz w:val="22"/>
          <w:szCs w:val="22"/>
        </w:rPr>
        <w:t>Methodology</w:t>
      </w:r>
    </w:p>
    <w:p w:rsidR="0052395E" w:rsidRPr="004C4B1D" w:rsidRDefault="0052395E" w:rsidP="0052395E">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Pr="00C30C8D">
        <w:rPr>
          <w:rFonts w:asciiTheme="minorHAnsi" w:hAnsiTheme="minorHAnsi" w:cstheme="minorHAnsi"/>
          <w:color w:val="0D0D0D"/>
          <w:sz w:val="22"/>
          <w:szCs w:val="22"/>
        </w:rPr>
        <w:t>CGI Pvt Ltd Bangalore</w:t>
      </w:r>
    </w:p>
    <w:p w:rsidR="0052395E" w:rsidRPr="004C4B1D" w:rsidRDefault="0052395E" w:rsidP="0052395E">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262F26">
        <w:rPr>
          <w:rFonts w:asciiTheme="minorHAnsi" w:hAnsiTheme="minorHAnsi" w:cstheme="minorHAnsi"/>
          <w:color w:val="0D0D0D"/>
          <w:sz w:val="22"/>
          <w:szCs w:val="22"/>
        </w:rPr>
        <w:t>April</w:t>
      </w:r>
      <w:r w:rsidRPr="00C30C8D">
        <w:rPr>
          <w:rFonts w:asciiTheme="minorHAnsi" w:hAnsiTheme="minorHAnsi" w:cstheme="minorHAnsi"/>
          <w:color w:val="0D0D0D"/>
          <w:sz w:val="22"/>
          <w:szCs w:val="22"/>
        </w:rPr>
        <w:t xml:space="preserve"> 201</w:t>
      </w:r>
      <w:r w:rsidR="00262F26">
        <w:rPr>
          <w:rFonts w:asciiTheme="minorHAnsi" w:hAnsiTheme="minorHAnsi" w:cstheme="minorHAnsi"/>
          <w:color w:val="0D0D0D"/>
          <w:sz w:val="22"/>
          <w:szCs w:val="22"/>
        </w:rPr>
        <w:t xml:space="preserve">2 </w:t>
      </w:r>
      <w:r w:rsidRPr="00C30C8D">
        <w:rPr>
          <w:rFonts w:asciiTheme="minorHAnsi" w:hAnsiTheme="minorHAnsi" w:cstheme="minorHAnsi"/>
          <w:color w:val="0D0D0D"/>
          <w:sz w:val="22"/>
          <w:szCs w:val="22"/>
        </w:rPr>
        <w:t xml:space="preserve">to </w:t>
      </w:r>
      <w:r w:rsidR="00262F26">
        <w:rPr>
          <w:rFonts w:asciiTheme="minorHAnsi" w:hAnsiTheme="minorHAnsi" w:cstheme="minorHAnsi"/>
          <w:color w:val="0D0D0D"/>
          <w:sz w:val="22"/>
          <w:szCs w:val="22"/>
        </w:rPr>
        <w:t>Feb</w:t>
      </w:r>
      <w:r w:rsidRPr="00C30C8D">
        <w:rPr>
          <w:rFonts w:asciiTheme="minorHAnsi" w:hAnsiTheme="minorHAnsi" w:cstheme="minorHAnsi"/>
          <w:color w:val="0D0D0D"/>
          <w:sz w:val="22"/>
          <w:szCs w:val="22"/>
        </w:rPr>
        <w:t xml:space="preserve"> 201</w:t>
      </w:r>
      <w:r w:rsidR="00262F26">
        <w:rPr>
          <w:rFonts w:asciiTheme="minorHAnsi" w:hAnsiTheme="minorHAnsi" w:cstheme="minorHAnsi"/>
          <w:color w:val="0D0D0D"/>
          <w:sz w:val="22"/>
          <w:szCs w:val="22"/>
        </w:rPr>
        <w:t>3</w:t>
      </w:r>
    </w:p>
    <w:p w:rsidR="0052395E" w:rsidRPr="004C4B1D" w:rsidRDefault="0052395E" w:rsidP="0052395E">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Pr="00C30C8D">
        <w:rPr>
          <w:rFonts w:asciiTheme="minorHAnsi" w:hAnsiTheme="minorHAnsi" w:cstheme="minorHAnsi"/>
          <w:color w:val="0D0D0D"/>
          <w:sz w:val="22"/>
          <w:szCs w:val="22"/>
        </w:rPr>
        <w:t>Test Analyst</w:t>
      </w:r>
    </w:p>
    <w:p w:rsidR="0052395E" w:rsidRDefault="0052395E" w:rsidP="0052395E">
      <w:pPr>
        <w:shd w:val="clear" w:color="auto" w:fill="FFFFFF"/>
        <w:spacing w:before="60" w:after="60"/>
        <w:jc w:val="both"/>
        <w:rPr>
          <w:rFonts w:asciiTheme="minorHAnsi" w:hAnsiTheme="minorHAnsi" w:cstheme="minorHAnsi"/>
          <w:b/>
          <w:bCs/>
          <w:color w:val="0D0D0D"/>
          <w:sz w:val="22"/>
          <w:szCs w:val="22"/>
        </w:rPr>
      </w:pPr>
    </w:p>
    <w:p w:rsidR="0052395E" w:rsidRPr="00B10A1A" w:rsidRDefault="0052395E" w:rsidP="0052395E">
      <w:pPr>
        <w:shd w:val="clear" w:color="auto" w:fill="FFFFFF"/>
        <w:spacing w:before="60" w:after="60"/>
        <w:jc w:val="both"/>
        <w:rPr>
          <w:rFonts w:asciiTheme="minorHAnsi" w:hAnsiTheme="minorHAnsi" w:cstheme="minorHAnsi"/>
          <w:b/>
          <w:bCs/>
          <w:color w:val="0D0D0D"/>
          <w:sz w:val="22"/>
          <w:szCs w:val="22"/>
        </w:rPr>
      </w:pPr>
      <w:r w:rsidRPr="00B10A1A">
        <w:rPr>
          <w:rFonts w:asciiTheme="minorHAnsi" w:hAnsiTheme="minorHAnsi" w:cstheme="minorHAnsi"/>
          <w:b/>
          <w:bCs/>
          <w:color w:val="0D0D0D"/>
          <w:sz w:val="22"/>
          <w:szCs w:val="22"/>
        </w:rPr>
        <w:t>Description:</w:t>
      </w:r>
    </w:p>
    <w:p w:rsidR="0052395E" w:rsidRDefault="0052395E" w:rsidP="0052395E">
      <w:pPr>
        <w:spacing w:before="60" w:after="60"/>
        <w:rPr>
          <w:rFonts w:asciiTheme="minorHAnsi" w:hAnsiTheme="minorHAnsi" w:cstheme="minorHAnsi"/>
          <w:color w:val="222222"/>
          <w:sz w:val="22"/>
          <w:szCs w:val="22"/>
          <w:shd w:val="clear" w:color="auto" w:fill="FFFFFF"/>
        </w:rPr>
      </w:pPr>
    </w:p>
    <w:p w:rsidR="00E44684" w:rsidRPr="00E44684" w:rsidRDefault="00E44684" w:rsidP="00E44684">
      <w:pPr>
        <w:spacing w:before="60" w:after="60" w:line="276" w:lineRule="auto"/>
        <w:jc w:val="both"/>
        <w:rPr>
          <w:rFonts w:asciiTheme="minorHAnsi" w:hAnsiTheme="minorHAnsi" w:cstheme="minorHAnsi"/>
          <w:color w:val="222222"/>
          <w:sz w:val="22"/>
          <w:szCs w:val="22"/>
          <w:shd w:val="clear" w:color="auto" w:fill="FFFFFF"/>
        </w:rPr>
      </w:pPr>
      <w:r w:rsidRPr="00E44684">
        <w:rPr>
          <w:rFonts w:asciiTheme="minorHAnsi" w:hAnsiTheme="minorHAnsi" w:cstheme="minorHAnsi"/>
          <w:color w:val="222222"/>
          <w:sz w:val="22"/>
          <w:szCs w:val="22"/>
          <w:shd w:val="clear" w:color="auto" w:fill="FFFFFF"/>
        </w:rPr>
        <w:t xml:space="preserve">This is a website which displays solar production graphs and performance stars achieved for a home. This website is developed by using phone gap and a resident can deploy this on his mobile or tablet and can see the solar production of the solar panels of his home and the achieved performance stars. </w:t>
      </w:r>
    </w:p>
    <w:p w:rsidR="0052395E" w:rsidRPr="00B10A1A" w:rsidRDefault="00E44684" w:rsidP="00E44684">
      <w:pPr>
        <w:spacing w:before="60" w:after="60" w:line="276" w:lineRule="auto"/>
        <w:jc w:val="both"/>
        <w:rPr>
          <w:rFonts w:asciiTheme="minorHAnsi" w:hAnsiTheme="minorHAnsi" w:cstheme="minorHAnsi"/>
          <w:color w:val="000000"/>
          <w:sz w:val="22"/>
          <w:szCs w:val="22"/>
          <w:u w:color="000000"/>
        </w:rPr>
      </w:pPr>
      <w:r w:rsidRPr="00E44684">
        <w:rPr>
          <w:rFonts w:asciiTheme="minorHAnsi" w:hAnsiTheme="minorHAnsi" w:cstheme="minorHAnsi"/>
          <w:color w:val="222222"/>
          <w:sz w:val="22"/>
          <w:szCs w:val="22"/>
          <w:shd w:val="clear" w:color="auto" w:fill="FFFFFF"/>
        </w:rPr>
        <w:t xml:space="preserve"> This Mobile and tablet App is developed by using </w:t>
      </w:r>
      <w:r w:rsidR="00CD7234">
        <w:rPr>
          <w:rFonts w:asciiTheme="minorHAnsi" w:hAnsiTheme="minorHAnsi" w:cstheme="minorHAnsi"/>
          <w:color w:val="222222"/>
          <w:sz w:val="22"/>
          <w:szCs w:val="22"/>
          <w:shd w:val="clear" w:color="auto" w:fill="FFFFFF"/>
        </w:rPr>
        <w:t>Agile and scrum</w:t>
      </w:r>
      <w:r w:rsidRPr="00E44684">
        <w:rPr>
          <w:rFonts w:asciiTheme="minorHAnsi" w:hAnsiTheme="minorHAnsi" w:cstheme="minorHAnsi"/>
          <w:color w:val="222222"/>
          <w:sz w:val="22"/>
          <w:szCs w:val="22"/>
          <w:shd w:val="clear" w:color="auto" w:fill="FFFFFF"/>
        </w:rPr>
        <w:t xml:space="preserve"> methodology.</w:t>
      </w:r>
    </w:p>
    <w:p w:rsidR="0052395E" w:rsidRDefault="0052395E" w:rsidP="0052395E">
      <w:pPr>
        <w:pStyle w:val="BodyA"/>
        <w:spacing w:before="60" w:after="60" w:line="276" w:lineRule="auto"/>
        <w:rPr>
          <w:rFonts w:asciiTheme="minorHAnsi" w:hAnsiTheme="minorHAnsi" w:cstheme="minorHAnsi"/>
          <w:b/>
          <w:bdr w:val="nil"/>
          <w:lang w:val="nl-NL"/>
        </w:rPr>
      </w:pPr>
    </w:p>
    <w:p w:rsidR="0052395E" w:rsidRDefault="0052395E" w:rsidP="0052395E">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requirement Analysis for each Sprint.</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Preparing Functional Test Cases for each Sprint by using MS Test Manager.</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Preparing Test data.</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End to End Testing of the website by using mobile and tablet Emulators and simulators.</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End to End testing of the App by using mobile and tablet real devices.</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Build Regression Test Cases and run Regression Testing.</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Coded UI testing by using MS test manager and Visual Studio 2012.</w:t>
      </w:r>
    </w:p>
    <w:p w:rsidR="00B51695" w:rsidRPr="00B51695" w:rsidRDefault="00B51695"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Analysis and reporting the bugs by using Microsoft Test Manager in Team Foundation Server.</w:t>
      </w:r>
    </w:p>
    <w:p w:rsidR="000200C7" w:rsidRDefault="000200C7" w:rsidP="000200C7">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p>
    <w:p w:rsidR="00B2700F" w:rsidRDefault="00B2700F" w:rsidP="00B2700F">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sidR="008445E7">
        <w:rPr>
          <w:rFonts w:asciiTheme="minorHAnsi" w:hAnsiTheme="minorHAnsi" w:cstheme="minorHAnsi"/>
          <w:color w:val="0D0D0D"/>
          <w:sz w:val="24"/>
          <w:szCs w:val="24"/>
          <w:u w:val="single"/>
        </w:rPr>
        <w:t>5</w:t>
      </w:r>
      <w:r>
        <w:rPr>
          <w:rFonts w:asciiTheme="minorHAnsi" w:hAnsiTheme="minorHAnsi" w:cstheme="minorHAnsi"/>
          <w:color w:val="0D0D0D"/>
          <w:sz w:val="24"/>
          <w:szCs w:val="24"/>
          <w:u w:val="single"/>
        </w:rPr>
        <w:t>:</w:t>
      </w:r>
    </w:p>
    <w:p w:rsidR="00B2700F" w:rsidRPr="000152CC" w:rsidRDefault="00B2700F" w:rsidP="00B2700F">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B2700F" w:rsidRPr="000152CC" w:rsidRDefault="00B2700F" w:rsidP="00B2700F">
      <w:pPr>
        <w:pStyle w:val="Heading1"/>
        <w:spacing w:before="60"/>
        <w:jc w:val="both"/>
        <w:rPr>
          <w:rFonts w:asciiTheme="minorHAnsi" w:hAnsiTheme="minorHAnsi" w:cstheme="minorHAnsi"/>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F57695" w:rsidRPr="00F57695">
        <w:rPr>
          <w:rFonts w:asciiTheme="minorHAnsi" w:hAnsiTheme="minorHAnsi" w:cstheme="minorHAnsi"/>
          <w:bCs/>
          <w:color w:val="0D0D0D"/>
          <w:sz w:val="22"/>
          <w:szCs w:val="22"/>
        </w:rPr>
        <w:t>ELVIS monitoring portal</w:t>
      </w:r>
    </w:p>
    <w:p w:rsidR="00B2700F" w:rsidRDefault="00B2700F" w:rsidP="00B2700F">
      <w:pPr>
        <w:shd w:val="clear" w:color="auto" w:fill="FFFFFF"/>
        <w:spacing w:before="60" w:after="60" w:line="276" w:lineRule="auto"/>
        <w:jc w:val="both"/>
        <w:rPr>
          <w:rFonts w:asciiTheme="minorHAnsi" w:hAnsiTheme="minorHAnsi" w:cstheme="minorHAnsi"/>
          <w:color w:val="0D0D0D"/>
          <w:sz w:val="22"/>
          <w:szCs w:val="22"/>
        </w:rPr>
      </w:pPr>
      <w:r w:rsidRPr="00B10A1A">
        <w:rPr>
          <w:rFonts w:asciiTheme="minorHAnsi" w:hAnsiTheme="minorHAnsi" w:cstheme="minorHAnsi"/>
          <w:b/>
          <w:color w:val="0D0D0D"/>
          <w:sz w:val="22"/>
          <w:szCs w:val="22"/>
        </w:rPr>
        <w:t>Technology</w:t>
      </w:r>
      <w:r w:rsidRPr="00B10A1A">
        <w:rPr>
          <w:rFonts w:asciiTheme="minorHAnsi" w:hAnsiTheme="minorHAnsi" w:cstheme="minorHAnsi"/>
          <w:b/>
          <w:color w:val="0D0D0D"/>
          <w:sz w:val="22"/>
          <w:szCs w:val="22"/>
        </w:rPr>
        <w:tab/>
      </w:r>
      <w:r w:rsidRPr="00B10A1A">
        <w:rPr>
          <w:rFonts w:asciiTheme="minorHAnsi" w:hAnsiTheme="minorHAnsi" w:cstheme="minorHAnsi"/>
          <w:b/>
          <w:color w:val="0D0D0D"/>
          <w:sz w:val="22"/>
          <w:szCs w:val="22"/>
        </w:rPr>
        <w:tab/>
        <w:t>:</w:t>
      </w:r>
      <w:r w:rsidRPr="00B10A1A">
        <w:rPr>
          <w:rStyle w:val="apple-converted-space"/>
          <w:rFonts w:asciiTheme="minorHAnsi" w:hAnsiTheme="minorHAnsi" w:cstheme="minorHAnsi"/>
          <w:b/>
          <w:bCs/>
          <w:color w:val="0D0D0D"/>
          <w:sz w:val="22"/>
          <w:szCs w:val="22"/>
        </w:rPr>
        <w:t xml:space="preserve">  </w:t>
      </w:r>
      <w:r>
        <w:rPr>
          <w:rFonts w:asciiTheme="minorHAnsi" w:hAnsiTheme="minorHAnsi" w:cstheme="minorHAnsi"/>
          <w:color w:val="0D0D0D"/>
          <w:sz w:val="22"/>
          <w:szCs w:val="22"/>
        </w:rPr>
        <w:t xml:space="preserve">Microsoft Test Management Tool,Coded UI and Team Foundation server, Agile           </w:t>
      </w:r>
    </w:p>
    <w:p w:rsidR="00B2700F" w:rsidRPr="00B10A1A" w:rsidRDefault="00B2700F" w:rsidP="00B2700F">
      <w:pPr>
        <w:shd w:val="clear" w:color="auto" w:fill="FFFFFF"/>
        <w:spacing w:before="60" w:after="60" w:line="276" w:lineRule="auto"/>
        <w:jc w:val="both"/>
        <w:rPr>
          <w:rFonts w:asciiTheme="minorHAnsi" w:hAnsiTheme="minorHAnsi" w:cstheme="minorHAnsi"/>
          <w:color w:val="0D0D0D"/>
          <w:sz w:val="22"/>
          <w:szCs w:val="22"/>
        </w:rPr>
      </w:pPr>
      <w:r>
        <w:rPr>
          <w:rFonts w:asciiTheme="minorHAnsi" w:hAnsiTheme="minorHAnsi" w:cstheme="minorHAnsi"/>
          <w:color w:val="0D0D0D"/>
          <w:sz w:val="22"/>
          <w:szCs w:val="22"/>
        </w:rPr>
        <w:t xml:space="preserve">                                               Methodology</w:t>
      </w:r>
    </w:p>
    <w:p w:rsidR="00B2700F" w:rsidRPr="004C4B1D" w:rsidRDefault="00B2700F" w:rsidP="00B2700F">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Pr="00C30C8D">
        <w:rPr>
          <w:rFonts w:asciiTheme="minorHAnsi" w:hAnsiTheme="minorHAnsi" w:cstheme="minorHAnsi"/>
          <w:color w:val="0D0D0D"/>
          <w:sz w:val="22"/>
          <w:szCs w:val="22"/>
        </w:rPr>
        <w:t>CGI Pvt Ltd Bangalore</w:t>
      </w:r>
    </w:p>
    <w:p w:rsidR="00B2700F" w:rsidRPr="004C4B1D" w:rsidRDefault="00B2700F" w:rsidP="00B2700F">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0070F0">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201</w:t>
      </w:r>
      <w:r>
        <w:rPr>
          <w:rFonts w:asciiTheme="minorHAnsi" w:hAnsiTheme="minorHAnsi" w:cstheme="minorHAnsi"/>
          <w:color w:val="0D0D0D"/>
          <w:sz w:val="22"/>
          <w:szCs w:val="22"/>
        </w:rPr>
        <w:t xml:space="preserve">2 </w:t>
      </w:r>
      <w:r w:rsidRPr="00C30C8D">
        <w:rPr>
          <w:rFonts w:asciiTheme="minorHAnsi" w:hAnsiTheme="minorHAnsi" w:cstheme="minorHAnsi"/>
          <w:color w:val="0D0D0D"/>
          <w:sz w:val="22"/>
          <w:szCs w:val="22"/>
        </w:rPr>
        <w:t xml:space="preserve">to </w:t>
      </w:r>
      <w:r>
        <w:rPr>
          <w:rFonts w:asciiTheme="minorHAnsi" w:hAnsiTheme="minorHAnsi" w:cstheme="minorHAnsi"/>
          <w:color w:val="0D0D0D"/>
          <w:sz w:val="22"/>
          <w:szCs w:val="22"/>
        </w:rPr>
        <w:t>Feb</w:t>
      </w:r>
      <w:r w:rsidRPr="00C30C8D">
        <w:rPr>
          <w:rFonts w:asciiTheme="minorHAnsi" w:hAnsiTheme="minorHAnsi" w:cstheme="minorHAnsi"/>
          <w:color w:val="0D0D0D"/>
          <w:sz w:val="22"/>
          <w:szCs w:val="22"/>
        </w:rPr>
        <w:t xml:space="preserve"> 201</w:t>
      </w:r>
      <w:r>
        <w:rPr>
          <w:rFonts w:asciiTheme="minorHAnsi" w:hAnsiTheme="minorHAnsi" w:cstheme="minorHAnsi"/>
          <w:color w:val="0D0D0D"/>
          <w:sz w:val="22"/>
          <w:szCs w:val="22"/>
        </w:rPr>
        <w:t>3</w:t>
      </w:r>
    </w:p>
    <w:p w:rsidR="00B2700F" w:rsidRPr="004C4B1D" w:rsidRDefault="00B2700F" w:rsidP="00B2700F">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Pr="00C30C8D">
        <w:rPr>
          <w:rFonts w:asciiTheme="minorHAnsi" w:hAnsiTheme="minorHAnsi" w:cstheme="minorHAnsi"/>
          <w:color w:val="0D0D0D"/>
          <w:sz w:val="22"/>
          <w:szCs w:val="22"/>
        </w:rPr>
        <w:t>Test Analyst</w:t>
      </w:r>
    </w:p>
    <w:p w:rsidR="00B2700F" w:rsidRDefault="00B2700F" w:rsidP="00B2700F">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p>
    <w:p w:rsidR="00701C78" w:rsidRDefault="00701C78" w:rsidP="00F87325">
      <w:pPr>
        <w:shd w:val="clear" w:color="auto" w:fill="FFFFFF"/>
        <w:spacing w:before="60" w:after="60"/>
        <w:jc w:val="both"/>
        <w:rPr>
          <w:rFonts w:asciiTheme="minorHAnsi" w:hAnsiTheme="minorHAnsi" w:cstheme="minorHAnsi"/>
          <w:b/>
          <w:bCs/>
          <w:color w:val="0D0D0D"/>
          <w:sz w:val="22"/>
          <w:szCs w:val="22"/>
        </w:rPr>
      </w:pPr>
    </w:p>
    <w:p w:rsidR="00701C78" w:rsidRDefault="00701C78" w:rsidP="00F87325">
      <w:pPr>
        <w:shd w:val="clear" w:color="auto" w:fill="FFFFFF"/>
        <w:spacing w:before="60" w:after="60"/>
        <w:jc w:val="both"/>
        <w:rPr>
          <w:rFonts w:asciiTheme="minorHAnsi" w:hAnsiTheme="minorHAnsi" w:cstheme="minorHAnsi"/>
          <w:b/>
          <w:bCs/>
          <w:color w:val="0D0D0D"/>
          <w:sz w:val="22"/>
          <w:szCs w:val="22"/>
        </w:rPr>
      </w:pPr>
    </w:p>
    <w:p w:rsidR="00701C78" w:rsidRDefault="00701C78" w:rsidP="00F87325">
      <w:pPr>
        <w:shd w:val="clear" w:color="auto" w:fill="FFFFFF"/>
        <w:spacing w:before="60" w:after="60"/>
        <w:jc w:val="both"/>
        <w:rPr>
          <w:rFonts w:asciiTheme="minorHAnsi" w:hAnsiTheme="minorHAnsi" w:cstheme="minorHAnsi"/>
          <w:b/>
          <w:bCs/>
          <w:color w:val="0D0D0D"/>
          <w:sz w:val="22"/>
          <w:szCs w:val="22"/>
        </w:rPr>
      </w:pPr>
    </w:p>
    <w:p w:rsidR="00701C78" w:rsidRDefault="00701C78" w:rsidP="00F87325">
      <w:pPr>
        <w:shd w:val="clear" w:color="auto" w:fill="FFFFFF"/>
        <w:spacing w:before="60" w:after="60"/>
        <w:jc w:val="both"/>
        <w:rPr>
          <w:rFonts w:asciiTheme="minorHAnsi" w:hAnsiTheme="minorHAnsi" w:cstheme="minorHAnsi"/>
          <w:b/>
          <w:bCs/>
          <w:color w:val="0D0D0D"/>
          <w:sz w:val="22"/>
          <w:szCs w:val="22"/>
        </w:rPr>
      </w:pPr>
    </w:p>
    <w:p w:rsidR="00701C78" w:rsidRDefault="00701C78" w:rsidP="00F87325">
      <w:pPr>
        <w:shd w:val="clear" w:color="auto" w:fill="FFFFFF"/>
        <w:spacing w:before="60" w:after="60"/>
        <w:jc w:val="both"/>
        <w:rPr>
          <w:rFonts w:asciiTheme="minorHAnsi" w:hAnsiTheme="minorHAnsi" w:cstheme="minorHAnsi"/>
          <w:b/>
          <w:bCs/>
          <w:color w:val="0D0D0D"/>
          <w:sz w:val="22"/>
          <w:szCs w:val="22"/>
        </w:rPr>
      </w:pPr>
    </w:p>
    <w:p w:rsidR="00701C78" w:rsidRDefault="00701C78" w:rsidP="00F87325">
      <w:pPr>
        <w:shd w:val="clear" w:color="auto" w:fill="FFFFFF"/>
        <w:spacing w:before="60" w:after="60"/>
        <w:jc w:val="both"/>
        <w:rPr>
          <w:rFonts w:asciiTheme="minorHAnsi" w:hAnsiTheme="minorHAnsi" w:cstheme="minorHAnsi"/>
          <w:b/>
          <w:bCs/>
          <w:color w:val="0D0D0D"/>
          <w:sz w:val="22"/>
          <w:szCs w:val="22"/>
        </w:rPr>
      </w:pPr>
    </w:p>
    <w:p w:rsidR="00F87325" w:rsidRPr="00B10A1A" w:rsidRDefault="00F87325" w:rsidP="00F87325">
      <w:pPr>
        <w:shd w:val="clear" w:color="auto" w:fill="FFFFFF"/>
        <w:spacing w:before="60" w:after="60"/>
        <w:jc w:val="both"/>
        <w:rPr>
          <w:rFonts w:asciiTheme="minorHAnsi" w:hAnsiTheme="minorHAnsi" w:cstheme="minorHAnsi"/>
          <w:b/>
          <w:bCs/>
          <w:color w:val="0D0D0D"/>
          <w:sz w:val="22"/>
          <w:szCs w:val="22"/>
        </w:rPr>
      </w:pPr>
      <w:r w:rsidRPr="00B10A1A">
        <w:rPr>
          <w:rFonts w:asciiTheme="minorHAnsi" w:hAnsiTheme="minorHAnsi" w:cstheme="minorHAnsi"/>
          <w:b/>
          <w:bCs/>
          <w:color w:val="0D0D0D"/>
          <w:sz w:val="22"/>
          <w:szCs w:val="22"/>
        </w:rPr>
        <w:lastRenderedPageBreak/>
        <w:t>Description:</w:t>
      </w:r>
    </w:p>
    <w:p w:rsidR="00F87325" w:rsidRDefault="00F87325" w:rsidP="00F87325">
      <w:pPr>
        <w:spacing w:before="60" w:after="60"/>
        <w:rPr>
          <w:rFonts w:asciiTheme="minorHAnsi" w:hAnsiTheme="minorHAnsi" w:cstheme="minorHAnsi"/>
          <w:color w:val="222222"/>
          <w:sz w:val="22"/>
          <w:szCs w:val="22"/>
          <w:shd w:val="clear" w:color="auto" w:fill="FFFFFF"/>
        </w:rPr>
      </w:pPr>
    </w:p>
    <w:p w:rsidR="00AA3968" w:rsidRPr="00AA3968" w:rsidRDefault="00AA3968" w:rsidP="00AA3968">
      <w:pPr>
        <w:tabs>
          <w:tab w:val="left" w:pos="338"/>
        </w:tabs>
        <w:suppressAutoHyphens/>
        <w:overflowPunct/>
        <w:autoSpaceDE/>
        <w:autoSpaceDN/>
        <w:adjustRightInd/>
        <w:jc w:val="both"/>
        <w:textAlignment w:val="auto"/>
        <w:rPr>
          <w:rFonts w:asciiTheme="minorHAnsi" w:hAnsiTheme="minorHAnsi" w:cstheme="minorHAnsi"/>
          <w:color w:val="222222"/>
          <w:sz w:val="22"/>
          <w:szCs w:val="22"/>
          <w:shd w:val="clear" w:color="auto" w:fill="FFFFFF"/>
        </w:rPr>
      </w:pPr>
      <w:r w:rsidRPr="00AA3968">
        <w:rPr>
          <w:rFonts w:asciiTheme="minorHAnsi" w:hAnsiTheme="minorHAnsi" w:cstheme="minorHAnsi"/>
          <w:color w:val="222222"/>
          <w:sz w:val="22"/>
          <w:szCs w:val="22"/>
          <w:shd w:val="clear" w:color="auto" w:fill="FFFFFF"/>
        </w:rPr>
        <w:t>This is a website which displays information about the status of charge points in a charge station. An electric car user can access the information about the nearest charge stations and information about the status of charge points in the charge station.</w:t>
      </w:r>
    </w:p>
    <w:p w:rsidR="00FA3193" w:rsidRPr="00B10A1A" w:rsidRDefault="00FA3193" w:rsidP="00FA3193">
      <w:pPr>
        <w:spacing w:before="60" w:after="60" w:line="276" w:lineRule="auto"/>
        <w:jc w:val="both"/>
        <w:rPr>
          <w:rFonts w:asciiTheme="minorHAnsi" w:hAnsiTheme="minorHAnsi" w:cstheme="minorHAnsi"/>
          <w:color w:val="000000"/>
          <w:sz w:val="22"/>
          <w:szCs w:val="22"/>
          <w:u w:color="000000"/>
        </w:rPr>
      </w:pPr>
      <w:r w:rsidRPr="00E44684">
        <w:rPr>
          <w:rFonts w:asciiTheme="minorHAnsi" w:hAnsiTheme="minorHAnsi" w:cstheme="minorHAnsi"/>
          <w:color w:val="222222"/>
          <w:sz w:val="22"/>
          <w:szCs w:val="22"/>
          <w:shd w:val="clear" w:color="auto" w:fill="FFFFFF"/>
        </w:rPr>
        <w:t xml:space="preserve">This </w:t>
      </w:r>
      <w:r w:rsidR="00FC0540">
        <w:rPr>
          <w:rFonts w:asciiTheme="minorHAnsi" w:hAnsiTheme="minorHAnsi" w:cstheme="minorHAnsi"/>
          <w:color w:val="222222"/>
          <w:sz w:val="22"/>
          <w:szCs w:val="22"/>
          <w:shd w:val="clear" w:color="auto" w:fill="FFFFFF"/>
        </w:rPr>
        <w:t xml:space="preserve">website </w:t>
      </w:r>
      <w:r w:rsidRPr="00E44684">
        <w:rPr>
          <w:rFonts w:asciiTheme="minorHAnsi" w:hAnsiTheme="minorHAnsi" w:cstheme="minorHAnsi"/>
          <w:color w:val="222222"/>
          <w:sz w:val="22"/>
          <w:szCs w:val="22"/>
          <w:shd w:val="clear" w:color="auto" w:fill="FFFFFF"/>
        </w:rPr>
        <w:t xml:space="preserve"> is developed by using </w:t>
      </w:r>
      <w:r>
        <w:rPr>
          <w:rFonts w:asciiTheme="minorHAnsi" w:hAnsiTheme="minorHAnsi" w:cstheme="minorHAnsi"/>
          <w:color w:val="222222"/>
          <w:sz w:val="22"/>
          <w:szCs w:val="22"/>
          <w:shd w:val="clear" w:color="auto" w:fill="FFFFFF"/>
        </w:rPr>
        <w:t>Agile and scrum</w:t>
      </w:r>
      <w:r w:rsidRPr="00E44684">
        <w:rPr>
          <w:rFonts w:asciiTheme="minorHAnsi" w:hAnsiTheme="minorHAnsi" w:cstheme="minorHAnsi"/>
          <w:color w:val="222222"/>
          <w:sz w:val="22"/>
          <w:szCs w:val="22"/>
          <w:shd w:val="clear" w:color="auto" w:fill="FFFFFF"/>
        </w:rPr>
        <w:t xml:space="preserve"> methodology.</w:t>
      </w:r>
    </w:p>
    <w:p w:rsidR="00B2700F" w:rsidRPr="00B2700F" w:rsidRDefault="00B2700F" w:rsidP="00B2700F">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p>
    <w:p w:rsidR="00B2700F" w:rsidRPr="00B2700F" w:rsidRDefault="00B2700F" w:rsidP="00B2700F">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2700F">
        <w:rPr>
          <w:rFonts w:asciiTheme="minorHAnsi" w:eastAsia="SimSun" w:hAnsiTheme="minorHAnsi" w:cstheme="minorHAnsi"/>
          <w:bCs/>
          <w:color w:val="000000"/>
          <w:sz w:val="22"/>
          <w:szCs w:val="22"/>
          <w:shd w:val="clear" w:color="auto" w:fill="FFFFFF"/>
        </w:rPr>
        <w:t>Responsibilities:</w:t>
      </w:r>
    </w:p>
    <w:p w:rsidR="00B2700F" w:rsidRPr="00B2700F" w:rsidRDefault="00B2700F" w:rsidP="00B2700F">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p>
    <w:p w:rsidR="00577C66" w:rsidRPr="00577C66"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Performing requirement Analysis for each Sprint.</w:t>
      </w:r>
    </w:p>
    <w:p w:rsidR="00577C66" w:rsidRPr="00577C66"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Preparing Functional Test Cases for each Sprint by using MS Test Manager.</w:t>
      </w:r>
    </w:p>
    <w:p w:rsidR="00577C66" w:rsidRPr="00577C66"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Preparing Test data.</w:t>
      </w:r>
    </w:p>
    <w:p w:rsidR="00577C66" w:rsidRPr="00577C66"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Executing Test Cases by using MS Test manager.</w:t>
      </w:r>
    </w:p>
    <w:p w:rsidR="00577C66" w:rsidRPr="00577C66"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Performing End to End testing of the website on different browsers.</w:t>
      </w:r>
    </w:p>
    <w:p w:rsidR="00577C66" w:rsidRPr="00577C66"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Responsible for exploratory testing and User Interface Testing of the website on different browsers.</w:t>
      </w:r>
    </w:p>
    <w:p w:rsidR="00577C66" w:rsidRPr="00577C66"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Build Regression Test Cases and run Regression Testing.</w:t>
      </w:r>
    </w:p>
    <w:p w:rsidR="00A960AD" w:rsidRDefault="00577C66" w:rsidP="000665CB">
      <w:pPr>
        <w:numPr>
          <w:ilvl w:val="0"/>
          <w:numId w:val="9"/>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577C66">
        <w:rPr>
          <w:rFonts w:asciiTheme="minorHAnsi" w:eastAsia="SimSun" w:hAnsiTheme="minorHAnsi" w:cstheme="minorHAnsi"/>
          <w:bCs/>
          <w:color w:val="000000"/>
          <w:sz w:val="22"/>
          <w:szCs w:val="22"/>
          <w:shd w:val="clear" w:color="auto" w:fill="FFFFFF"/>
        </w:rPr>
        <w:t>Analysis and reporting the bugs by using Microsoft Test Manager in Team Foundation Server.</w:t>
      </w:r>
    </w:p>
    <w:p w:rsidR="0020792B" w:rsidRDefault="0020792B" w:rsidP="00B466D6">
      <w:pPr>
        <w:pStyle w:val="Heading1"/>
        <w:spacing w:before="60"/>
        <w:jc w:val="both"/>
        <w:rPr>
          <w:rFonts w:asciiTheme="minorHAnsi" w:hAnsiTheme="minorHAnsi" w:cstheme="minorHAnsi"/>
          <w:color w:val="0D0D0D"/>
          <w:sz w:val="24"/>
          <w:szCs w:val="24"/>
          <w:u w:val="single"/>
        </w:rPr>
      </w:pPr>
    </w:p>
    <w:p w:rsidR="00B466D6" w:rsidRDefault="00B466D6" w:rsidP="00B466D6">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Pr>
          <w:rFonts w:asciiTheme="minorHAnsi" w:hAnsiTheme="minorHAnsi" w:cstheme="minorHAnsi"/>
          <w:color w:val="0D0D0D"/>
          <w:sz w:val="24"/>
          <w:szCs w:val="24"/>
          <w:u w:val="single"/>
        </w:rPr>
        <w:t>6:</w:t>
      </w:r>
    </w:p>
    <w:p w:rsidR="00B466D6" w:rsidRPr="000152CC" w:rsidRDefault="00B466D6" w:rsidP="00B466D6">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324FFA" w:rsidRDefault="00B466D6" w:rsidP="00324FFA">
      <w:pPr>
        <w:pStyle w:val="Heading1"/>
        <w:spacing w:before="60"/>
        <w:jc w:val="both"/>
        <w:rPr>
          <w:rFonts w:asciiTheme="minorHAnsi" w:hAnsiTheme="minorHAnsi" w:cstheme="minorHAnsi"/>
          <w:bCs/>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324FFA" w:rsidRPr="00324FFA">
        <w:rPr>
          <w:rFonts w:asciiTheme="minorHAnsi" w:hAnsiTheme="minorHAnsi" w:cstheme="minorHAnsi"/>
          <w:bCs/>
          <w:color w:val="0D0D0D"/>
          <w:sz w:val="22"/>
          <w:szCs w:val="22"/>
        </w:rPr>
        <w:t xml:space="preserve">MBudget Self-care portal </w:t>
      </w:r>
    </w:p>
    <w:p w:rsidR="00B466D6" w:rsidRPr="0003560A" w:rsidRDefault="00B466D6" w:rsidP="00324FFA">
      <w:pPr>
        <w:pStyle w:val="Heading1"/>
        <w:spacing w:before="60"/>
        <w:jc w:val="both"/>
        <w:rPr>
          <w:rFonts w:asciiTheme="minorHAnsi" w:hAnsiTheme="minorHAnsi" w:cstheme="minorHAnsi"/>
          <w:b w:val="0"/>
          <w:color w:val="0D0D0D"/>
          <w:sz w:val="22"/>
          <w:szCs w:val="22"/>
        </w:rPr>
      </w:pPr>
      <w:r w:rsidRPr="00B10A1A">
        <w:rPr>
          <w:rFonts w:asciiTheme="minorHAnsi" w:hAnsiTheme="minorHAnsi" w:cstheme="minorHAnsi"/>
          <w:color w:val="0D0D0D"/>
          <w:sz w:val="22"/>
          <w:szCs w:val="22"/>
        </w:rPr>
        <w:t>Technology</w:t>
      </w:r>
      <w:r w:rsidRPr="00B10A1A">
        <w:rPr>
          <w:rFonts w:asciiTheme="minorHAnsi" w:hAnsiTheme="minorHAnsi" w:cstheme="minorHAnsi"/>
          <w:color w:val="0D0D0D"/>
          <w:sz w:val="22"/>
          <w:szCs w:val="22"/>
        </w:rPr>
        <w:tab/>
      </w:r>
      <w:r w:rsidRPr="00B10A1A">
        <w:rPr>
          <w:rFonts w:asciiTheme="minorHAnsi" w:hAnsiTheme="minorHAnsi" w:cstheme="minorHAnsi"/>
          <w:b w:val="0"/>
          <w:color w:val="0D0D0D"/>
          <w:sz w:val="22"/>
          <w:szCs w:val="22"/>
        </w:rPr>
        <w:t>:</w:t>
      </w:r>
      <w:r w:rsidRPr="00B10A1A">
        <w:rPr>
          <w:rStyle w:val="apple-converted-space"/>
          <w:rFonts w:asciiTheme="minorHAnsi" w:hAnsiTheme="minorHAnsi" w:cstheme="minorHAnsi"/>
          <w:bCs/>
          <w:color w:val="0D0D0D"/>
          <w:sz w:val="22"/>
          <w:szCs w:val="22"/>
        </w:rPr>
        <w:t xml:space="preserve">  </w:t>
      </w:r>
      <w:r w:rsidRPr="0003560A">
        <w:rPr>
          <w:rFonts w:asciiTheme="minorHAnsi" w:hAnsiTheme="minorHAnsi" w:cstheme="minorHAnsi"/>
          <w:b w:val="0"/>
          <w:color w:val="0D0D0D"/>
          <w:sz w:val="22"/>
          <w:szCs w:val="22"/>
        </w:rPr>
        <w:t xml:space="preserve">Microsoft Test Management Tool,Coded UI and Team Foundation server, Agile           </w:t>
      </w:r>
    </w:p>
    <w:p w:rsidR="00B466D6" w:rsidRPr="00B10A1A" w:rsidRDefault="00B466D6" w:rsidP="00B466D6">
      <w:pPr>
        <w:shd w:val="clear" w:color="auto" w:fill="FFFFFF"/>
        <w:spacing w:before="60" w:after="60" w:line="276" w:lineRule="auto"/>
        <w:jc w:val="both"/>
        <w:rPr>
          <w:rFonts w:asciiTheme="minorHAnsi" w:hAnsiTheme="minorHAnsi" w:cstheme="minorHAnsi"/>
          <w:color w:val="0D0D0D"/>
          <w:sz w:val="22"/>
          <w:szCs w:val="22"/>
        </w:rPr>
      </w:pPr>
      <w:r>
        <w:rPr>
          <w:rFonts w:asciiTheme="minorHAnsi" w:hAnsiTheme="minorHAnsi" w:cstheme="minorHAnsi"/>
          <w:color w:val="0D0D0D"/>
          <w:sz w:val="22"/>
          <w:szCs w:val="22"/>
        </w:rPr>
        <w:t xml:space="preserve">                                               Methodology</w:t>
      </w:r>
    </w:p>
    <w:p w:rsidR="00B466D6" w:rsidRPr="004C4B1D" w:rsidRDefault="00B466D6" w:rsidP="00B466D6">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Pr="00C30C8D">
        <w:rPr>
          <w:rFonts w:asciiTheme="minorHAnsi" w:hAnsiTheme="minorHAnsi" w:cstheme="minorHAnsi"/>
          <w:color w:val="0D0D0D"/>
          <w:sz w:val="22"/>
          <w:szCs w:val="22"/>
        </w:rPr>
        <w:t>CGI Pvt Ltd Bangalore</w:t>
      </w:r>
    </w:p>
    <w:p w:rsidR="00B466D6" w:rsidRPr="004C4B1D" w:rsidRDefault="00B466D6" w:rsidP="00B466D6">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5D3D72">
        <w:rPr>
          <w:rFonts w:asciiTheme="minorHAnsi" w:hAnsiTheme="minorHAnsi" w:cstheme="minorHAnsi"/>
          <w:color w:val="0D0D0D"/>
          <w:sz w:val="22"/>
          <w:szCs w:val="22"/>
        </w:rPr>
        <w:t xml:space="preserve">July </w:t>
      </w:r>
      <w:r w:rsidRPr="00C30C8D">
        <w:rPr>
          <w:rFonts w:asciiTheme="minorHAnsi" w:hAnsiTheme="minorHAnsi" w:cstheme="minorHAnsi"/>
          <w:color w:val="0D0D0D"/>
          <w:sz w:val="22"/>
          <w:szCs w:val="22"/>
        </w:rPr>
        <w:t xml:space="preserve"> 201</w:t>
      </w:r>
      <w:r>
        <w:rPr>
          <w:rFonts w:asciiTheme="minorHAnsi" w:hAnsiTheme="minorHAnsi" w:cstheme="minorHAnsi"/>
          <w:color w:val="0D0D0D"/>
          <w:sz w:val="22"/>
          <w:szCs w:val="22"/>
        </w:rPr>
        <w:t xml:space="preserve">2 </w:t>
      </w:r>
      <w:r w:rsidRPr="00C30C8D">
        <w:rPr>
          <w:rFonts w:asciiTheme="minorHAnsi" w:hAnsiTheme="minorHAnsi" w:cstheme="minorHAnsi"/>
          <w:color w:val="0D0D0D"/>
          <w:sz w:val="22"/>
          <w:szCs w:val="22"/>
        </w:rPr>
        <w:t xml:space="preserve">to </w:t>
      </w:r>
      <w:r w:rsidR="005D3D72">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201</w:t>
      </w:r>
      <w:r w:rsidR="005D3D72">
        <w:rPr>
          <w:rFonts w:asciiTheme="minorHAnsi" w:hAnsiTheme="minorHAnsi" w:cstheme="minorHAnsi"/>
          <w:color w:val="0D0D0D"/>
          <w:sz w:val="22"/>
          <w:szCs w:val="22"/>
        </w:rPr>
        <w:t>2</w:t>
      </w:r>
    </w:p>
    <w:p w:rsidR="00B466D6" w:rsidRPr="004C4B1D" w:rsidRDefault="00B466D6" w:rsidP="00B466D6">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Pr="00C30C8D">
        <w:rPr>
          <w:rFonts w:asciiTheme="minorHAnsi" w:hAnsiTheme="minorHAnsi" w:cstheme="minorHAnsi"/>
          <w:color w:val="0D0D0D"/>
          <w:sz w:val="22"/>
          <w:szCs w:val="22"/>
        </w:rPr>
        <w:t>Test Analyst</w:t>
      </w:r>
    </w:p>
    <w:p w:rsidR="00B466D6" w:rsidRDefault="00B466D6" w:rsidP="00B466D6">
      <w:pPr>
        <w:rPr>
          <w:rFonts w:ascii="Verdana" w:hAnsi="Verdana" w:cs="Tahoma"/>
        </w:rPr>
      </w:pPr>
    </w:p>
    <w:p w:rsidR="00B466D6" w:rsidRPr="00D62199" w:rsidRDefault="00B466D6" w:rsidP="00B466D6">
      <w:pPr>
        <w:tabs>
          <w:tab w:val="left" w:pos="2760"/>
        </w:tabs>
        <w:jc w:val="both"/>
        <w:rPr>
          <w:rFonts w:ascii="Verdana" w:hAnsi="Verdana" w:cs="Tahoma"/>
          <w:b/>
          <w:bCs/>
          <w:iCs/>
        </w:rPr>
      </w:pPr>
      <w:r w:rsidRPr="00D62199">
        <w:rPr>
          <w:rFonts w:ascii="Verdana" w:hAnsi="Verdana" w:cs="Tahoma"/>
          <w:b/>
          <w:bCs/>
          <w:iCs/>
        </w:rPr>
        <w:t>Description:</w:t>
      </w:r>
    </w:p>
    <w:p w:rsidR="00B466D6" w:rsidRPr="00D62199" w:rsidRDefault="00B466D6" w:rsidP="00B466D6">
      <w:pPr>
        <w:rPr>
          <w:rFonts w:ascii="Verdana" w:hAnsi="Verdana" w:cs="Tahoma"/>
        </w:rPr>
      </w:pPr>
    </w:p>
    <w:p w:rsidR="00B466D6" w:rsidRPr="00C501E2" w:rsidRDefault="00B466D6" w:rsidP="00C501E2">
      <w:pPr>
        <w:spacing w:before="60" w:after="60" w:line="276" w:lineRule="auto"/>
        <w:jc w:val="both"/>
        <w:rPr>
          <w:rFonts w:asciiTheme="minorHAnsi" w:hAnsiTheme="minorHAnsi" w:cstheme="minorHAnsi"/>
          <w:color w:val="222222"/>
          <w:sz w:val="22"/>
          <w:szCs w:val="22"/>
          <w:shd w:val="clear" w:color="auto" w:fill="FFFFFF"/>
        </w:rPr>
      </w:pPr>
      <w:r w:rsidRPr="00C501E2">
        <w:rPr>
          <w:rFonts w:asciiTheme="minorHAnsi" w:hAnsiTheme="minorHAnsi" w:cstheme="minorHAnsi"/>
          <w:color w:val="222222"/>
          <w:sz w:val="22"/>
          <w:szCs w:val="22"/>
          <w:shd w:val="clear" w:color="auto" w:fill="FFFFFF"/>
        </w:rPr>
        <w:t>This is a website which is a self-care portal where a Mobile user can access his recharge and usage history of his Mobile prepaid plan on mobile browser and Desktop browser.</w:t>
      </w:r>
    </w:p>
    <w:p w:rsidR="00B466D6" w:rsidRPr="00C501E2" w:rsidRDefault="00B466D6" w:rsidP="00C501E2">
      <w:pPr>
        <w:spacing w:before="60" w:after="60" w:line="276" w:lineRule="auto"/>
        <w:jc w:val="both"/>
        <w:rPr>
          <w:rFonts w:asciiTheme="minorHAnsi" w:hAnsiTheme="minorHAnsi" w:cstheme="minorHAnsi"/>
          <w:color w:val="222222"/>
          <w:sz w:val="22"/>
          <w:szCs w:val="22"/>
          <w:shd w:val="clear" w:color="auto" w:fill="FFFFFF"/>
        </w:rPr>
      </w:pPr>
      <w:r w:rsidRPr="00C501E2">
        <w:rPr>
          <w:rFonts w:asciiTheme="minorHAnsi" w:hAnsiTheme="minorHAnsi" w:cstheme="minorHAnsi"/>
          <w:color w:val="222222"/>
          <w:sz w:val="22"/>
          <w:szCs w:val="22"/>
          <w:shd w:val="clear" w:color="auto" w:fill="FFFFFF"/>
        </w:rPr>
        <w:t>This website is developed by using</w:t>
      </w:r>
      <w:r w:rsidR="006574E9">
        <w:rPr>
          <w:rFonts w:asciiTheme="minorHAnsi" w:hAnsiTheme="minorHAnsi" w:cstheme="minorHAnsi"/>
          <w:color w:val="222222"/>
          <w:sz w:val="22"/>
          <w:szCs w:val="22"/>
          <w:shd w:val="clear" w:color="auto" w:fill="FFFFFF"/>
        </w:rPr>
        <w:t xml:space="preserve"> Agile and scrum</w:t>
      </w:r>
      <w:r w:rsidR="006574E9" w:rsidRPr="00E44684">
        <w:rPr>
          <w:rFonts w:asciiTheme="minorHAnsi" w:hAnsiTheme="minorHAnsi" w:cstheme="minorHAnsi"/>
          <w:color w:val="222222"/>
          <w:sz w:val="22"/>
          <w:szCs w:val="22"/>
          <w:shd w:val="clear" w:color="auto" w:fill="FFFFFF"/>
        </w:rPr>
        <w:t xml:space="preserve"> methodology.</w:t>
      </w:r>
    </w:p>
    <w:p w:rsidR="00B466D6" w:rsidRDefault="00B466D6" w:rsidP="00C501E2">
      <w:pPr>
        <w:pStyle w:val="CVResponsibilities"/>
        <w:tabs>
          <w:tab w:val="clear" w:pos="2880"/>
          <w:tab w:val="left" w:pos="3080"/>
        </w:tabs>
        <w:ind w:left="0" w:firstLine="0"/>
        <w:rPr>
          <w:rFonts w:ascii="Verdana" w:hAnsi="Verdana"/>
          <w:b/>
          <w:sz w:val="20"/>
        </w:rPr>
      </w:pPr>
    </w:p>
    <w:p w:rsidR="00D40D02" w:rsidRDefault="00D40D02" w:rsidP="00D40D02">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requirement Analysis for each Sprint.</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Preparing Functional Test Cases for each Sprint by using MS Test Manager.</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Preparing Test data.</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End to End Testing of the website by using mobile and tablet Emulators and simulators.</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End to End testing of the App by using mobile and tablet real devices.</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Build Regression Test Cases and run Regression Testing.</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Coded UI testing by using MS test manager and Visual Studio 2012.</w:t>
      </w:r>
    </w:p>
    <w:p w:rsidR="00D40D02" w:rsidRPr="00B51695" w:rsidRDefault="00D40D02"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Analysis and reporting the bugs by using Microsoft Test Manager in Team Foundation Server.</w:t>
      </w:r>
    </w:p>
    <w:p w:rsidR="00B466D6" w:rsidRDefault="00B466D6" w:rsidP="00B466D6">
      <w:pPr>
        <w:pStyle w:val="CVResponsibilities"/>
        <w:tabs>
          <w:tab w:val="clear" w:pos="2880"/>
          <w:tab w:val="left" w:pos="3080"/>
        </w:tabs>
        <w:ind w:left="420" w:firstLine="0"/>
        <w:rPr>
          <w:rFonts w:ascii="Verdana" w:hAnsi="Verdana"/>
          <w:sz w:val="20"/>
        </w:rPr>
      </w:pPr>
    </w:p>
    <w:p w:rsidR="00D40D02" w:rsidRDefault="00D40D02" w:rsidP="00B466D6">
      <w:pPr>
        <w:pStyle w:val="CVResponsibilities"/>
        <w:tabs>
          <w:tab w:val="clear" w:pos="2880"/>
          <w:tab w:val="left" w:pos="3080"/>
        </w:tabs>
        <w:ind w:left="420" w:firstLine="0"/>
        <w:rPr>
          <w:rFonts w:ascii="Verdana" w:hAnsi="Verdana"/>
          <w:sz w:val="20"/>
        </w:rPr>
      </w:pPr>
    </w:p>
    <w:p w:rsidR="00D40D02" w:rsidRPr="00D62199" w:rsidRDefault="00D40D02" w:rsidP="00B466D6">
      <w:pPr>
        <w:pStyle w:val="CVResponsibilities"/>
        <w:tabs>
          <w:tab w:val="clear" w:pos="2880"/>
          <w:tab w:val="left" w:pos="3080"/>
        </w:tabs>
        <w:ind w:left="420" w:firstLine="0"/>
        <w:rPr>
          <w:rFonts w:ascii="Verdana" w:hAnsi="Verdana"/>
          <w:sz w:val="20"/>
        </w:rPr>
      </w:pPr>
    </w:p>
    <w:p w:rsidR="00203EF7" w:rsidRDefault="00203EF7" w:rsidP="00203EF7">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lastRenderedPageBreak/>
        <w:t xml:space="preserve">Project </w:t>
      </w:r>
      <w:r w:rsidR="0063265B">
        <w:rPr>
          <w:rFonts w:asciiTheme="minorHAnsi" w:hAnsiTheme="minorHAnsi" w:cstheme="minorHAnsi"/>
          <w:color w:val="0D0D0D"/>
          <w:sz w:val="24"/>
          <w:szCs w:val="24"/>
          <w:u w:val="single"/>
        </w:rPr>
        <w:t>7</w:t>
      </w:r>
      <w:r>
        <w:rPr>
          <w:rFonts w:asciiTheme="minorHAnsi" w:hAnsiTheme="minorHAnsi" w:cstheme="minorHAnsi"/>
          <w:color w:val="0D0D0D"/>
          <w:sz w:val="24"/>
          <w:szCs w:val="24"/>
          <w:u w:val="single"/>
        </w:rPr>
        <w:t>:</w:t>
      </w:r>
    </w:p>
    <w:p w:rsidR="00203EF7" w:rsidRPr="000152CC" w:rsidRDefault="00203EF7" w:rsidP="00203EF7">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203EF7" w:rsidRDefault="00203EF7" w:rsidP="00203EF7">
      <w:pPr>
        <w:pStyle w:val="Heading1"/>
        <w:spacing w:before="60"/>
        <w:jc w:val="both"/>
        <w:rPr>
          <w:rFonts w:asciiTheme="minorHAnsi" w:hAnsiTheme="minorHAnsi" w:cstheme="minorHAnsi"/>
          <w:bCs/>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6B279D">
        <w:rPr>
          <w:rFonts w:asciiTheme="minorHAnsi" w:hAnsiTheme="minorHAnsi" w:cstheme="minorHAnsi"/>
          <w:bCs/>
          <w:color w:val="0D0D0D"/>
          <w:sz w:val="22"/>
          <w:szCs w:val="22"/>
        </w:rPr>
        <w:t>BUSINESS REPORTING AND INTELLIGENCE</w:t>
      </w:r>
    </w:p>
    <w:p w:rsidR="00203EF7" w:rsidRPr="0003560A" w:rsidRDefault="00203EF7" w:rsidP="00203EF7">
      <w:pPr>
        <w:pStyle w:val="Heading1"/>
        <w:spacing w:before="60"/>
        <w:jc w:val="both"/>
        <w:rPr>
          <w:rFonts w:asciiTheme="minorHAnsi" w:hAnsiTheme="minorHAnsi" w:cstheme="minorHAnsi"/>
          <w:b w:val="0"/>
          <w:color w:val="0D0D0D"/>
          <w:sz w:val="22"/>
          <w:szCs w:val="22"/>
        </w:rPr>
      </w:pPr>
      <w:r w:rsidRPr="00B10A1A">
        <w:rPr>
          <w:rFonts w:asciiTheme="minorHAnsi" w:hAnsiTheme="minorHAnsi" w:cstheme="minorHAnsi"/>
          <w:color w:val="0D0D0D"/>
          <w:sz w:val="22"/>
          <w:szCs w:val="22"/>
        </w:rPr>
        <w:t>Technology</w:t>
      </w:r>
      <w:r w:rsidRPr="00B10A1A">
        <w:rPr>
          <w:rFonts w:asciiTheme="minorHAnsi" w:hAnsiTheme="minorHAnsi" w:cstheme="minorHAnsi"/>
          <w:color w:val="0D0D0D"/>
          <w:sz w:val="22"/>
          <w:szCs w:val="22"/>
        </w:rPr>
        <w:tab/>
      </w:r>
      <w:r w:rsidRPr="00B10A1A">
        <w:rPr>
          <w:rFonts w:asciiTheme="minorHAnsi" w:hAnsiTheme="minorHAnsi" w:cstheme="minorHAnsi"/>
          <w:b w:val="0"/>
          <w:color w:val="0D0D0D"/>
          <w:sz w:val="22"/>
          <w:szCs w:val="22"/>
        </w:rPr>
        <w:t>:</w:t>
      </w:r>
      <w:r w:rsidRPr="00B10A1A">
        <w:rPr>
          <w:rStyle w:val="apple-converted-space"/>
          <w:rFonts w:asciiTheme="minorHAnsi" w:hAnsiTheme="minorHAnsi" w:cstheme="minorHAnsi"/>
          <w:bCs/>
          <w:color w:val="0D0D0D"/>
          <w:sz w:val="22"/>
          <w:szCs w:val="22"/>
        </w:rPr>
        <w:t xml:space="preserve">  </w:t>
      </w:r>
      <w:r w:rsidRPr="0003560A">
        <w:rPr>
          <w:rFonts w:asciiTheme="minorHAnsi" w:hAnsiTheme="minorHAnsi" w:cstheme="minorHAnsi"/>
          <w:b w:val="0"/>
          <w:color w:val="0D0D0D"/>
          <w:sz w:val="22"/>
          <w:szCs w:val="22"/>
        </w:rPr>
        <w:t xml:space="preserve">Microsoft Test Management Tool,Coded UI and Team Foundation server, Agile           </w:t>
      </w:r>
    </w:p>
    <w:p w:rsidR="00203EF7" w:rsidRPr="00B10A1A" w:rsidRDefault="00203EF7" w:rsidP="00203EF7">
      <w:pPr>
        <w:shd w:val="clear" w:color="auto" w:fill="FFFFFF"/>
        <w:spacing w:before="60" w:after="60" w:line="276" w:lineRule="auto"/>
        <w:jc w:val="both"/>
        <w:rPr>
          <w:rFonts w:asciiTheme="minorHAnsi" w:hAnsiTheme="minorHAnsi" w:cstheme="minorHAnsi"/>
          <w:color w:val="0D0D0D"/>
          <w:sz w:val="22"/>
          <w:szCs w:val="22"/>
        </w:rPr>
      </w:pPr>
      <w:r>
        <w:rPr>
          <w:rFonts w:asciiTheme="minorHAnsi" w:hAnsiTheme="minorHAnsi" w:cstheme="minorHAnsi"/>
          <w:color w:val="0D0D0D"/>
          <w:sz w:val="22"/>
          <w:szCs w:val="22"/>
        </w:rPr>
        <w:t xml:space="preserve">                                               Methodology</w:t>
      </w:r>
    </w:p>
    <w:p w:rsidR="00203EF7" w:rsidRPr="004C4B1D" w:rsidRDefault="00203EF7" w:rsidP="00203EF7">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Pr="00C30C8D">
        <w:rPr>
          <w:rFonts w:asciiTheme="minorHAnsi" w:hAnsiTheme="minorHAnsi" w:cstheme="minorHAnsi"/>
          <w:color w:val="0D0D0D"/>
          <w:sz w:val="22"/>
          <w:szCs w:val="22"/>
        </w:rPr>
        <w:t>CGI Pvt Ltd Bangalore</w:t>
      </w:r>
    </w:p>
    <w:p w:rsidR="00203EF7" w:rsidRPr="004C4B1D" w:rsidRDefault="00203EF7" w:rsidP="00203EF7">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8B3967">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201</w:t>
      </w:r>
      <w:r w:rsidR="008B3967">
        <w:rPr>
          <w:rFonts w:asciiTheme="minorHAnsi" w:hAnsiTheme="minorHAnsi" w:cstheme="minorHAnsi"/>
          <w:color w:val="0D0D0D"/>
          <w:sz w:val="22"/>
          <w:szCs w:val="22"/>
        </w:rPr>
        <w:t>1</w:t>
      </w:r>
      <w:r w:rsidRPr="00C30C8D">
        <w:rPr>
          <w:rFonts w:asciiTheme="minorHAnsi" w:hAnsiTheme="minorHAnsi" w:cstheme="minorHAnsi"/>
          <w:color w:val="0D0D0D"/>
          <w:sz w:val="22"/>
          <w:szCs w:val="22"/>
        </w:rPr>
        <w:t xml:space="preserve">to </w:t>
      </w:r>
      <w:r w:rsidR="008B3967">
        <w:rPr>
          <w:rFonts w:asciiTheme="minorHAnsi" w:hAnsiTheme="minorHAnsi" w:cstheme="minorHAnsi"/>
          <w:color w:val="0D0D0D"/>
          <w:sz w:val="22"/>
          <w:szCs w:val="22"/>
        </w:rPr>
        <w:t>April</w:t>
      </w:r>
      <w:r w:rsidRPr="00C30C8D">
        <w:rPr>
          <w:rFonts w:asciiTheme="minorHAnsi" w:hAnsiTheme="minorHAnsi" w:cstheme="minorHAnsi"/>
          <w:color w:val="0D0D0D"/>
          <w:sz w:val="22"/>
          <w:szCs w:val="22"/>
        </w:rPr>
        <w:t xml:space="preserve"> 201</w:t>
      </w:r>
      <w:r>
        <w:rPr>
          <w:rFonts w:asciiTheme="minorHAnsi" w:hAnsiTheme="minorHAnsi" w:cstheme="minorHAnsi"/>
          <w:color w:val="0D0D0D"/>
          <w:sz w:val="22"/>
          <w:szCs w:val="22"/>
        </w:rPr>
        <w:t>2</w:t>
      </w:r>
    </w:p>
    <w:p w:rsidR="00203EF7" w:rsidRPr="004C4B1D" w:rsidRDefault="00203EF7" w:rsidP="00203EF7">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Pr="00C30C8D">
        <w:rPr>
          <w:rFonts w:asciiTheme="minorHAnsi" w:hAnsiTheme="minorHAnsi" w:cstheme="minorHAnsi"/>
          <w:color w:val="0D0D0D"/>
          <w:sz w:val="22"/>
          <w:szCs w:val="22"/>
        </w:rPr>
        <w:t>Test Analyst</w:t>
      </w:r>
    </w:p>
    <w:p w:rsidR="00203EF7" w:rsidRDefault="00203EF7" w:rsidP="00203EF7">
      <w:pPr>
        <w:rPr>
          <w:rFonts w:ascii="Verdana" w:hAnsi="Verdana" w:cs="Tahoma"/>
        </w:rPr>
      </w:pPr>
    </w:p>
    <w:p w:rsidR="00203EF7" w:rsidRPr="00D62199" w:rsidRDefault="00203EF7" w:rsidP="00203EF7">
      <w:pPr>
        <w:tabs>
          <w:tab w:val="left" w:pos="2760"/>
        </w:tabs>
        <w:jc w:val="both"/>
        <w:rPr>
          <w:rFonts w:ascii="Verdana" w:hAnsi="Verdana" w:cs="Tahoma"/>
          <w:b/>
          <w:bCs/>
          <w:iCs/>
        </w:rPr>
      </w:pPr>
      <w:r w:rsidRPr="00D62199">
        <w:rPr>
          <w:rFonts w:ascii="Verdana" w:hAnsi="Verdana" w:cs="Tahoma"/>
          <w:b/>
          <w:bCs/>
          <w:iCs/>
        </w:rPr>
        <w:t>Description:</w:t>
      </w:r>
    </w:p>
    <w:p w:rsidR="00203EF7" w:rsidRPr="00D62199" w:rsidRDefault="00203EF7" w:rsidP="00203EF7">
      <w:pPr>
        <w:rPr>
          <w:rFonts w:ascii="Verdana" w:hAnsi="Verdana" w:cs="Tahoma"/>
        </w:rPr>
      </w:pPr>
    </w:p>
    <w:p w:rsidR="00203EF7" w:rsidRPr="00C501E2" w:rsidRDefault="00B47932" w:rsidP="00203EF7">
      <w:pPr>
        <w:spacing w:before="60" w:after="60" w:line="276" w:lineRule="auto"/>
        <w:jc w:val="both"/>
        <w:rPr>
          <w:rFonts w:asciiTheme="minorHAnsi" w:hAnsiTheme="minorHAnsi" w:cstheme="minorHAnsi"/>
          <w:color w:val="222222"/>
          <w:sz w:val="22"/>
          <w:szCs w:val="22"/>
          <w:shd w:val="clear" w:color="auto" w:fill="FFFFFF"/>
        </w:rPr>
      </w:pPr>
      <w:r w:rsidRPr="00B47932">
        <w:rPr>
          <w:rFonts w:asciiTheme="minorHAnsi" w:hAnsiTheme="minorHAnsi" w:cstheme="minorHAnsi"/>
          <w:color w:val="222222"/>
          <w:sz w:val="22"/>
          <w:szCs w:val="22"/>
          <w:shd w:val="clear" w:color="auto" w:fill="FFFFFF"/>
        </w:rPr>
        <w:t>This Tool will help in Displaying Data in the form of Graphs, Bar &amp; Pie charts which help the users in Updated analysis about business Performance so that appropriate policy Decisions can be taken &amp; User can edit &amp; maintain Analysis comments.</w:t>
      </w:r>
      <w:r w:rsidR="00203EF7" w:rsidRPr="00C501E2">
        <w:rPr>
          <w:rFonts w:asciiTheme="minorHAnsi" w:hAnsiTheme="minorHAnsi" w:cstheme="minorHAnsi"/>
          <w:color w:val="222222"/>
          <w:sz w:val="22"/>
          <w:szCs w:val="22"/>
          <w:shd w:val="clear" w:color="auto" w:fill="FFFFFF"/>
        </w:rPr>
        <w:t>This website is developed by using</w:t>
      </w:r>
      <w:r w:rsidR="00203EF7">
        <w:rPr>
          <w:rFonts w:asciiTheme="minorHAnsi" w:hAnsiTheme="minorHAnsi" w:cstheme="minorHAnsi"/>
          <w:color w:val="222222"/>
          <w:sz w:val="22"/>
          <w:szCs w:val="22"/>
          <w:shd w:val="clear" w:color="auto" w:fill="FFFFFF"/>
        </w:rPr>
        <w:t xml:space="preserve"> Agile and scrum</w:t>
      </w:r>
      <w:r w:rsidR="00203EF7" w:rsidRPr="00E44684">
        <w:rPr>
          <w:rFonts w:asciiTheme="minorHAnsi" w:hAnsiTheme="minorHAnsi" w:cstheme="minorHAnsi"/>
          <w:color w:val="222222"/>
          <w:sz w:val="22"/>
          <w:szCs w:val="22"/>
          <w:shd w:val="clear" w:color="auto" w:fill="FFFFFF"/>
        </w:rPr>
        <w:t xml:space="preserve"> methodology.</w:t>
      </w:r>
    </w:p>
    <w:p w:rsidR="00203EF7" w:rsidRDefault="00203EF7" w:rsidP="00203EF7">
      <w:pPr>
        <w:pStyle w:val="CVResponsibilities"/>
        <w:tabs>
          <w:tab w:val="clear" w:pos="2880"/>
          <w:tab w:val="left" w:pos="3080"/>
        </w:tabs>
        <w:ind w:left="0" w:firstLine="0"/>
        <w:rPr>
          <w:rFonts w:ascii="Verdana" w:hAnsi="Verdana"/>
          <w:b/>
          <w:sz w:val="20"/>
        </w:rPr>
      </w:pPr>
    </w:p>
    <w:p w:rsidR="00203EF7" w:rsidRDefault="00203EF7" w:rsidP="00203EF7">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203EF7" w:rsidRPr="00B51695" w:rsidRDefault="00203EF7"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requirement Analysis for each Sprint.</w:t>
      </w:r>
    </w:p>
    <w:p w:rsidR="00203EF7" w:rsidRPr="00B51695" w:rsidRDefault="00203EF7"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Preparing Functional Test Cases for each Sprint by using MS Test Manager.</w:t>
      </w:r>
    </w:p>
    <w:p w:rsidR="00203EF7" w:rsidRPr="00B51695" w:rsidRDefault="00203EF7"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Preparing Test data.</w:t>
      </w:r>
    </w:p>
    <w:p w:rsidR="00203EF7" w:rsidRPr="00B51695" w:rsidRDefault="00203EF7"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End to End Testing of the website by using mobile and tablet Emulators and simulators.</w:t>
      </w:r>
    </w:p>
    <w:p w:rsidR="00203EF7" w:rsidRPr="00B51695" w:rsidRDefault="00203EF7"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Performing End to End testing of the App by using mobile and tablet real devices.</w:t>
      </w:r>
    </w:p>
    <w:p w:rsidR="00203EF7" w:rsidRPr="00B51695" w:rsidRDefault="00203EF7"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Build Regression Test Cases and run Regression Testing.</w:t>
      </w:r>
    </w:p>
    <w:p w:rsidR="00203EF7" w:rsidRPr="00B51695" w:rsidRDefault="00203EF7" w:rsidP="000665CB">
      <w:pPr>
        <w:numPr>
          <w:ilvl w:val="0"/>
          <w:numId w:val="8"/>
        </w:num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Coded UI testing by using MS test manager and Visual Studio 2012.</w:t>
      </w:r>
    </w:p>
    <w:p w:rsidR="00203EF7" w:rsidRDefault="00203EF7"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B51695">
        <w:rPr>
          <w:rFonts w:asciiTheme="minorHAnsi" w:eastAsia="SimSun" w:hAnsiTheme="minorHAnsi" w:cstheme="minorHAnsi"/>
          <w:bCs/>
          <w:color w:val="000000"/>
          <w:sz w:val="22"/>
          <w:szCs w:val="22"/>
          <w:shd w:val="clear" w:color="auto" w:fill="FFFFFF"/>
        </w:rPr>
        <w:t>Analysis and reporting the bugs by using Microsoft Test Manager in Team Foundation Server.</w:t>
      </w:r>
    </w:p>
    <w:p w:rsidR="00203EF7" w:rsidRPr="00203EF7" w:rsidRDefault="00203EF7" w:rsidP="00203EF7">
      <w:pPr>
        <w:tabs>
          <w:tab w:val="left" w:pos="360"/>
        </w:tabs>
        <w:suppressAutoHyphens/>
        <w:overflowPunct/>
        <w:autoSpaceDE/>
        <w:autoSpaceDN/>
        <w:adjustRightInd/>
        <w:ind w:left="720"/>
        <w:jc w:val="both"/>
        <w:textAlignment w:val="auto"/>
        <w:rPr>
          <w:rFonts w:asciiTheme="minorHAnsi" w:eastAsia="SimSun" w:hAnsiTheme="minorHAnsi" w:cstheme="minorHAnsi"/>
          <w:bCs/>
          <w:color w:val="000000"/>
          <w:sz w:val="22"/>
          <w:szCs w:val="22"/>
          <w:shd w:val="clear" w:color="auto" w:fill="FFFFFF"/>
        </w:rPr>
      </w:pPr>
    </w:p>
    <w:p w:rsidR="00175C40" w:rsidRDefault="00175C40" w:rsidP="00175C40">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sidR="00900903">
        <w:rPr>
          <w:rFonts w:asciiTheme="minorHAnsi" w:hAnsiTheme="minorHAnsi" w:cstheme="minorHAnsi"/>
          <w:color w:val="0D0D0D"/>
          <w:sz w:val="24"/>
          <w:szCs w:val="24"/>
          <w:u w:val="single"/>
        </w:rPr>
        <w:t>8</w:t>
      </w:r>
      <w:r>
        <w:rPr>
          <w:rFonts w:asciiTheme="minorHAnsi" w:hAnsiTheme="minorHAnsi" w:cstheme="minorHAnsi"/>
          <w:color w:val="0D0D0D"/>
          <w:sz w:val="24"/>
          <w:szCs w:val="24"/>
          <w:u w:val="single"/>
        </w:rPr>
        <w:t>:</w:t>
      </w:r>
    </w:p>
    <w:p w:rsidR="00175C40" w:rsidRPr="000152CC" w:rsidRDefault="00175C40" w:rsidP="00175C40">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175C40" w:rsidRDefault="00175C40" w:rsidP="00175C40">
      <w:pPr>
        <w:pStyle w:val="Heading1"/>
        <w:spacing w:before="60"/>
        <w:jc w:val="both"/>
        <w:rPr>
          <w:rFonts w:asciiTheme="minorHAnsi" w:hAnsiTheme="minorHAnsi" w:cstheme="minorHAnsi"/>
          <w:bCs/>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AB1738" w:rsidRPr="00AB1738">
        <w:rPr>
          <w:rFonts w:asciiTheme="minorHAnsi" w:hAnsiTheme="minorHAnsi" w:cstheme="minorHAnsi"/>
          <w:bCs/>
          <w:color w:val="0D0D0D"/>
          <w:sz w:val="22"/>
          <w:szCs w:val="22"/>
        </w:rPr>
        <w:t>Pricing Support Tool (PST)</w:t>
      </w:r>
    </w:p>
    <w:p w:rsidR="00175C40" w:rsidRPr="00AB1738" w:rsidRDefault="00175C40" w:rsidP="00AB1738">
      <w:pPr>
        <w:pStyle w:val="Heading1"/>
        <w:spacing w:before="60"/>
        <w:jc w:val="both"/>
        <w:rPr>
          <w:rFonts w:asciiTheme="minorHAnsi" w:hAnsiTheme="minorHAnsi" w:cstheme="minorHAnsi"/>
          <w:b w:val="0"/>
          <w:color w:val="0D0D0D"/>
          <w:sz w:val="22"/>
          <w:szCs w:val="22"/>
        </w:rPr>
      </w:pPr>
      <w:r w:rsidRPr="00B10A1A">
        <w:rPr>
          <w:rFonts w:asciiTheme="minorHAnsi" w:hAnsiTheme="minorHAnsi" w:cstheme="minorHAnsi"/>
          <w:color w:val="0D0D0D"/>
          <w:sz w:val="22"/>
          <w:szCs w:val="22"/>
        </w:rPr>
        <w:t>Technology</w:t>
      </w:r>
      <w:r w:rsidRPr="00B10A1A">
        <w:rPr>
          <w:rFonts w:asciiTheme="minorHAnsi" w:hAnsiTheme="minorHAnsi" w:cstheme="minorHAnsi"/>
          <w:color w:val="0D0D0D"/>
          <w:sz w:val="22"/>
          <w:szCs w:val="22"/>
        </w:rPr>
        <w:tab/>
      </w:r>
      <w:r w:rsidRPr="00B10A1A">
        <w:rPr>
          <w:rFonts w:asciiTheme="minorHAnsi" w:hAnsiTheme="minorHAnsi" w:cstheme="minorHAnsi"/>
          <w:b w:val="0"/>
          <w:color w:val="0D0D0D"/>
          <w:sz w:val="22"/>
          <w:szCs w:val="22"/>
        </w:rPr>
        <w:t>:</w:t>
      </w:r>
      <w:r w:rsidRPr="00B10A1A">
        <w:rPr>
          <w:rStyle w:val="apple-converted-space"/>
          <w:rFonts w:asciiTheme="minorHAnsi" w:hAnsiTheme="minorHAnsi" w:cstheme="minorHAnsi"/>
          <w:bCs/>
          <w:color w:val="0D0D0D"/>
          <w:sz w:val="22"/>
          <w:szCs w:val="22"/>
        </w:rPr>
        <w:t xml:space="preserve">  </w:t>
      </w:r>
      <w:r w:rsidR="00AB1738">
        <w:rPr>
          <w:rFonts w:asciiTheme="minorHAnsi" w:hAnsiTheme="minorHAnsi" w:cstheme="minorHAnsi"/>
          <w:b w:val="0"/>
          <w:color w:val="0D0D0D"/>
          <w:sz w:val="22"/>
          <w:szCs w:val="22"/>
        </w:rPr>
        <w:t>HPQC, SQL</w:t>
      </w:r>
    </w:p>
    <w:p w:rsidR="00175C40" w:rsidRPr="004C4B1D" w:rsidRDefault="00175C40" w:rsidP="00175C40">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Pr="00C30C8D">
        <w:rPr>
          <w:rFonts w:asciiTheme="minorHAnsi" w:hAnsiTheme="minorHAnsi" w:cstheme="minorHAnsi"/>
          <w:color w:val="0D0D0D"/>
          <w:sz w:val="22"/>
          <w:szCs w:val="22"/>
        </w:rPr>
        <w:t>CGI Pvt Ltd Bangalore</w:t>
      </w:r>
    </w:p>
    <w:p w:rsidR="00175C40" w:rsidRPr="004C4B1D" w:rsidRDefault="00175C40" w:rsidP="00175C40">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2817DB">
        <w:rPr>
          <w:rFonts w:asciiTheme="minorHAnsi" w:hAnsiTheme="minorHAnsi" w:cstheme="minorHAnsi"/>
          <w:color w:val="0D0D0D"/>
          <w:sz w:val="22"/>
          <w:szCs w:val="22"/>
        </w:rPr>
        <w:t>May</w:t>
      </w:r>
      <w:r w:rsidRPr="00C30C8D">
        <w:rPr>
          <w:rFonts w:asciiTheme="minorHAnsi" w:hAnsiTheme="minorHAnsi" w:cstheme="minorHAnsi"/>
          <w:color w:val="0D0D0D"/>
          <w:sz w:val="22"/>
          <w:szCs w:val="22"/>
        </w:rPr>
        <w:t xml:space="preserve"> 201</w:t>
      </w:r>
      <w:r w:rsidR="002817DB">
        <w:rPr>
          <w:rFonts w:asciiTheme="minorHAnsi" w:hAnsiTheme="minorHAnsi" w:cstheme="minorHAnsi"/>
          <w:color w:val="0D0D0D"/>
          <w:sz w:val="22"/>
          <w:szCs w:val="22"/>
        </w:rPr>
        <w:t>0</w:t>
      </w:r>
      <w:r w:rsidRPr="00C30C8D">
        <w:rPr>
          <w:rFonts w:asciiTheme="minorHAnsi" w:hAnsiTheme="minorHAnsi" w:cstheme="minorHAnsi"/>
          <w:color w:val="0D0D0D"/>
          <w:sz w:val="22"/>
          <w:szCs w:val="22"/>
        </w:rPr>
        <w:t xml:space="preserve">to </w:t>
      </w:r>
      <w:r w:rsidR="002817DB">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201</w:t>
      </w:r>
      <w:r w:rsidR="002817DB">
        <w:rPr>
          <w:rFonts w:asciiTheme="minorHAnsi" w:hAnsiTheme="minorHAnsi" w:cstheme="minorHAnsi"/>
          <w:color w:val="0D0D0D"/>
          <w:sz w:val="22"/>
          <w:szCs w:val="22"/>
        </w:rPr>
        <w:t>1</w:t>
      </w:r>
    </w:p>
    <w:p w:rsidR="00175C40" w:rsidRPr="004C4B1D" w:rsidRDefault="00175C40" w:rsidP="00175C40">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00935819">
        <w:rPr>
          <w:rFonts w:asciiTheme="minorHAnsi" w:hAnsiTheme="minorHAnsi" w:cstheme="minorHAnsi"/>
          <w:color w:val="0D0D0D"/>
          <w:sz w:val="22"/>
          <w:szCs w:val="22"/>
        </w:rPr>
        <w:t>Software Engineer</w:t>
      </w:r>
    </w:p>
    <w:p w:rsidR="00175C40" w:rsidRDefault="00175C40" w:rsidP="00175C40">
      <w:pPr>
        <w:rPr>
          <w:rFonts w:ascii="Verdana" w:hAnsi="Verdana" w:cs="Tahoma"/>
        </w:rPr>
      </w:pPr>
    </w:p>
    <w:p w:rsidR="00175C40" w:rsidRPr="00D62199" w:rsidRDefault="00175C40" w:rsidP="00175C40">
      <w:pPr>
        <w:tabs>
          <w:tab w:val="left" w:pos="2760"/>
        </w:tabs>
        <w:jc w:val="both"/>
        <w:rPr>
          <w:rFonts w:ascii="Verdana" w:hAnsi="Verdana" w:cs="Tahoma"/>
          <w:b/>
          <w:bCs/>
          <w:iCs/>
        </w:rPr>
      </w:pPr>
      <w:r w:rsidRPr="00D62199">
        <w:rPr>
          <w:rFonts w:ascii="Verdana" w:hAnsi="Verdana" w:cs="Tahoma"/>
          <w:b/>
          <w:bCs/>
          <w:iCs/>
        </w:rPr>
        <w:t>Description:</w:t>
      </w:r>
    </w:p>
    <w:p w:rsidR="00175C40" w:rsidRPr="00D62199" w:rsidRDefault="00175C40" w:rsidP="00175C40">
      <w:pPr>
        <w:rPr>
          <w:rFonts w:ascii="Verdana" w:hAnsi="Verdana" w:cs="Tahoma"/>
        </w:rPr>
      </w:pPr>
    </w:p>
    <w:p w:rsidR="000D5B19" w:rsidRPr="000D5B19" w:rsidRDefault="000D5B19" w:rsidP="000D5B19">
      <w:pPr>
        <w:spacing w:before="60" w:after="60" w:line="276" w:lineRule="auto"/>
        <w:jc w:val="both"/>
        <w:rPr>
          <w:rFonts w:asciiTheme="minorHAnsi" w:hAnsiTheme="minorHAnsi" w:cstheme="minorHAnsi"/>
          <w:color w:val="222222"/>
          <w:sz w:val="22"/>
          <w:szCs w:val="22"/>
          <w:shd w:val="clear" w:color="auto" w:fill="FFFFFF"/>
        </w:rPr>
      </w:pPr>
      <w:r w:rsidRPr="000D5B19">
        <w:rPr>
          <w:rFonts w:asciiTheme="minorHAnsi" w:hAnsiTheme="minorHAnsi" w:cstheme="minorHAnsi"/>
          <w:color w:val="222222"/>
          <w:sz w:val="22"/>
          <w:szCs w:val="22"/>
          <w:shd w:val="clear" w:color="auto" w:fill="FFFFFF"/>
        </w:rPr>
        <w:t>Pricing support tool is pricing &amp; cost estimation tool being developed by CGI.</w:t>
      </w:r>
    </w:p>
    <w:p w:rsidR="00175C40" w:rsidRPr="000D5B19" w:rsidRDefault="000D5B19" w:rsidP="000D5B19">
      <w:pPr>
        <w:spacing w:before="60" w:after="60" w:line="276" w:lineRule="auto"/>
        <w:jc w:val="both"/>
        <w:rPr>
          <w:rFonts w:asciiTheme="minorHAnsi" w:hAnsiTheme="minorHAnsi" w:cstheme="minorHAnsi"/>
          <w:color w:val="222222"/>
          <w:sz w:val="22"/>
          <w:szCs w:val="22"/>
          <w:shd w:val="clear" w:color="auto" w:fill="FFFFFF"/>
        </w:rPr>
      </w:pPr>
      <w:r w:rsidRPr="000D5B19">
        <w:rPr>
          <w:rFonts w:asciiTheme="minorHAnsi" w:hAnsiTheme="minorHAnsi" w:cstheme="minorHAnsi"/>
          <w:color w:val="222222"/>
          <w:sz w:val="22"/>
          <w:szCs w:val="22"/>
          <w:shd w:val="clear" w:color="auto" w:fill="FFFFFF"/>
        </w:rPr>
        <w:t xml:space="preserve">This global tool helps the internal clients to calculate cost &amp; prices for different horizontals like IM, AM, Consultancy, BPO, Professional </w:t>
      </w:r>
      <w:r w:rsidR="0005514C" w:rsidRPr="000D5B19">
        <w:rPr>
          <w:rFonts w:asciiTheme="minorHAnsi" w:hAnsiTheme="minorHAnsi" w:cstheme="minorHAnsi"/>
          <w:color w:val="222222"/>
          <w:sz w:val="22"/>
          <w:szCs w:val="22"/>
          <w:shd w:val="clear" w:color="auto" w:fill="FFFFFF"/>
        </w:rPr>
        <w:t>Services. It</w:t>
      </w:r>
      <w:r w:rsidRPr="000D5B19">
        <w:rPr>
          <w:rFonts w:asciiTheme="minorHAnsi" w:hAnsiTheme="minorHAnsi" w:cstheme="minorHAnsi"/>
          <w:color w:val="222222"/>
          <w:sz w:val="22"/>
          <w:szCs w:val="22"/>
          <w:shd w:val="clear" w:color="auto" w:fill="FFFFFF"/>
        </w:rPr>
        <w:t xml:space="preserve"> has different functionalities like, Profit Margin, Profit Allocation, Risk &amp; Contingency, Cash Flow, Variable cost, Liabilities &amp; Provisions, Contribution Analysis, Price &amp; Margin &amp; Invoicing details.</w:t>
      </w:r>
    </w:p>
    <w:p w:rsidR="00A95C07" w:rsidRDefault="00A95C07" w:rsidP="00175C40">
      <w:pPr>
        <w:pStyle w:val="BodyA"/>
        <w:spacing w:before="60" w:after="60" w:line="276" w:lineRule="auto"/>
        <w:rPr>
          <w:rFonts w:asciiTheme="minorHAnsi" w:hAnsiTheme="minorHAnsi" w:cstheme="minorHAnsi"/>
          <w:b/>
          <w:bdr w:val="nil"/>
          <w:lang w:val="nl-NL"/>
        </w:rPr>
      </w:pPr>
    </w:p>
    <w:p w:rsidR="00A95C07" w:rsidRDefault="00A95C07" w:rsidP="00175C40">
      <w:pPr>
        <w:pStyle w:val="BodyA"/>
        <w:spacing w:before="60" w:after="60" w:line="276" w:lineRule="auto"/>
        <w:rPr>
          <w:rFonts w:asciiTheme="minorHAnsi" w:hAnsiTheme="minorHAnsi" w:cstheme="minorHAnsi"/>
          <w:b/>
          <w:bdr w:val="nil"/>
          <w:lang w:val="nl-NL"/>
        </w:rPr>
      </w:pPr>
    </w:p>
    <w:p w:rsidR="00A95C07" w:rsidRDefault="00A95C07" w:rsidP="00175C40">
      <w:pPr>
        <w:pStyle w:val="BodyA"/>
        <w:spacing w:before="60" w:after="60" w:line="276" w:lineRule="auto"/>
        <w:rPr>
          <w:rFonts w:asciiTheme="minorHAnsi" w:hAnsiTheme="minorHAnsi" w:cstheme="minorHAnsi"/>
          <w:b/>
          <w:bdr w:val="nil"/>
          <w:lang w:val="nl-NL"/>
        </w:rPr>
      </w:pPr>
    </w:p>
    <w:p w:rsidR="00A95C07" w:rsidRDefault="00A95C07" w:rsidP="00175C40">
      <w:pPr>
        <w:pStyle w:val="BodyA"/>
        <w:spacing w:before="60" w:after="60" w:line="276" w:lineRule="auto"/>
        <w:rPr>
          <w:rFonts w:asciiTheme="minorHAnsi" w:hAnsiTheme="minorHAnsi" w:cstheme="minorHAnsi"/>
          <w:b/>
          <w:bdr w:val="nil"/>
          <w:lang w:val="nl-NL"/>
        </w:rPr>
      </w:pPr>
    </w:p>
    <w:p w:rsidR="00175C40" w:rsidRDefault="00175C40" w:rsidP="00175C40">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lastRenderedPageBreak/>
        <w:t>Responsibilities:</w:t>
      </w:r>
    </w:p>
    <w:p w:rsidR="00017E4B" w:rsidRPr="00017E4B"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Performing requirement Analysis.</w:t>
      </w:r>
    </w:p>
    <w:p w:rsidR="00017E4B" w:rsidRPr="00017E4B"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Preparing Functional Test Cases.</w:t>
      </w:r>
    </w:p>
    <w:p w:rsidR="00017E4B" w:rsidRPr="00017E4B"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Preparing Test data to import data from excel file into the Tool.</w:t>
      </w:r>
    </w:p>
    <w:p w:rsidR="00017E4B" w:rsidRPr="00017E4B"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Responsible for usability testing and User Interface Testing of the tool.</w:t>
      </w:r>
    </w:p>
    <w:p w:rsidR="00017E4B" w:rsidRPr="00017E4B"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Build Regression Test Cases and run Regression Testing.</w:t>
      </w:r>
    </w:p>
    <w:p w:rsidR="00017E4B" w:rsidRPr="00017E4B"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Analysis and reporting the bugs</w:t>
      </w:r>
    </w:p>
    <w:p w:rsidR="00017E4B" w:rsidRPr="00017E4B"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 xml:space="preserve">Perform Smoke testing  </w:t>
      </w:r>
      <w:r w:rsidRPr="00017E4B">
        <w:rPr>
          <w:rFonts w:asciiTheme="minorHAnsi" w:eastAsia="SimSun" w:hAnsiTheme="minorHAnsi" w:cstheme="minorHAnsi"/>
          <w:bCs/>
          <w:color w:val="000000"/>
          <w:sz w:val="22"/>
          <w:szCs w:val="22"/>
          <w:shd w:val="clear" w:color="auto" w:fill="FFFFFF"/>
        </w:rPr>
        <w:tab/>
        <w:t>and system testing of the tool.</w:t>
      </w:r>
    </w:p>
    <w:p w:rsidR="00175C40" w:rsidRDefault="00017E4B" w:rsidP="000665CB">
      <w:pPr>
        <w:numPr>
          <w:ilvl w:val="0"/>
          <w:numId w:val="8"/>
        </w:numPr>
        <w:tabs>
          <w:tab w:val="left" w:pos="360"/>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r w:rsidRPr="00017E4B">
        <w:rPr>
          <w:rFonts w:asciiTheme="minorHAnsi" w:eastAsia="SimSun" w:hAnsiTheme="minorHAnsi" w:cstheme="minorHAnsi"/>
          <w:bCs/>
          <w:color w:val="000000"/>
          <w:sz w:val="22"/>
          <w:szCs w:val="22"/>
          <w:shd w:val="clear" w:color="auto" w:fill="FFFFFF"/>
        </w:rPr>
        <w:t>Report testing using Excel Validation</w:t>
      </w:r>
      <w:r w:rsidR="00175C40" w:rsidRPr="00B51695">
        <w:rPr>
          <w:rFonts w:asciiTheme="minorHAnsi" w:eastAsia="SimSun" w:hAnsiTheme="minorHAnsi" w:cstheme="minorHAnsi"/>
          <w:bCs/>
          <w:color w:val="000000"/>
          <w:sz w:val="22"/>
          <w:szCs w:val="22"/>
          <w:shd w:val="clear" w:color="auto" w:fill="FFFFFF"/>
        </w:rPr>
        <w:t>.</w:t>
      </w:r>
    </w:p>
    <w:p w:rsidR="00B466D6" w:rsidRDefault="00B466D6" w:rsidP="00B466D6">
      <w:pPr>
        <w:pStyle w:val="CVResponsibilities"/>
        <w:tabs>
          <w:tab w:val="left" w:pos="3080"/>
        </w:tabs>
        <w:rPr>
          <w:rFonts w:ascii="Verdana" w:hAnsi="Verdana"/>
          <w:sz w:val="20"/>
        </w:rPr>
      </w:pPr>
    </w:p>
    <w:p w:rsidR="00504D0F" w:rsidRDefault="00504D0F" w:rsidP="00504D0F">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sidR="009230A5">
        <w:rPr>
          <w:rFonts w:asciiTheme="minorHAnsi" w:hAnsiTheme="minorHAnsi" w:cstheme="minorHAnsi"/>
          <w:color w:val="0D0D0D"/>
          <w:sz w:val="24"/>
          <w:szCs w:val="24"/>
          <w:u w:val="single"/>
        </w:rPr>
        <w:t>9</w:t>
      </w:r>
      <w:r>
        <w:rPr>
          <w:rFonts w:asciiTheme="minorHAnsi" w:hAnsiTheme="minorHAnsi" w:cstheme="minorHAnsi"/>
          <w:color w:val="0D0D0D"/>
          <w:sz w:val="24"/>
          <w:szCs w:val="24"/>
          <w:u w:val="single"/>
        </w:rPr>
        <w:t>:</w:t>
      </w:r>
    </w:p>
    <w:p w:rsidR="00504D0F" w:rsidRPr="000152CC" w:rsidRDefault="00504D0F" w:rsidP="00504D0F">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504D0F" w:rsidRDefault="00504D0F" w:rsidP="00504D0F">
      <w:pPr>
        <w:pStyle w:val="Heading1"/>
        <w:spacing w:before="60"/>
        <w:jc w:val="both"/>
        <w:rPr>
          <w:rFonts w:asciiTheme="minorHAnsi" w:hAnsiTheme="minorHAnsi" w:cstheme="minorHAnsi"/>
          <w:bCs/>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EC726B" w:rsidRPr="00EC726B">
        <w:rPr>
          <w:rFonts w:asciiTheme="minorHAnsi" w:hAnsiTheme="minorHAnsi" w:cstheme="minorHAnsi"/>
          <w:bCs/>
          <w:color w:val="0D0D0D"/>
          <w:sz w:val="22"/>
          <w:szCs w:val="22"/>
        </w:rPr>
        <w:t>Engineering Change Management</w:t>
      </w:r>
    </w:p>
    <w:p w:rsidR="00504D0F" w:rsidRPr="00AB1738" w:rsidRDefault="00504D0F" w:rsidP="00504D0F">
      <w:pPr>
        <w:pStyle w:val="Heading1"/>
        <w:spacing w:before="60"/>
        <w:jc w:val="both"/>
        <w:rPr>
          <w:rFonts w:asciiTheme="minorHAnsi" w:hAnsiTheme="minorHAnsi" w:cstheme="minorHAnsi"/>
          <w:b w:val="0"/>
          <w:color w:val="0D0D0D"/>
          <w:sz w:val="22"/>
          <w:szCs w:val="22"/>
        </w:rPr>
      </w:pPr>
      <w:r w:rsidRPr="00B10A1A">
        <w:rPr>
          <w:rFonts w:asciiTheme="minorHAnsi" w:hAnsiTheme="minorHAnsi" w:cstheme="minorHAnsi"/>
          <w:color w:val="0D0D0D"/>
          <w:sz w:val="22"/>
          <w:szCs w:val="22"/>
        </w:rPr>
        <w:t>Technology</w:t>
      </w:r>
      <w:r w:rsidRPr="00B10A1A">
        <w:rPr>
          <w:rFonts w:asciiTheme="minorHAnsi" w:hAnsiTheme="minorHAnsi" w:cstheme="minorHAnsi"/>
          <w:color w:val="0D0D0D"/>
          <w:sz w:val="22"/>
          <w:szCs w:val="22"/>
        </w:rPr>
        <w:tab/>
      </w:r>
      <w:r w:rsidRPr="00B10A1A">
        <w:rPr>
          <w:rFonts w:asciiTheme="minorHAnsi" w:hAnsiTheme="minorHAnsi" w:cstheme="minorHAnsi"/>
          <w:b w:val="0"/>
          <w:color w:val="0D0D0D"/>
          <w:sz w:val="22"/>
          <w:szCs w:val="22"/>
        </w:rPr>
        <w:t>:</w:t>
      </w:r>
      <w:r w:rsidRPr="00B10A1A">
        <w:rPr>
          <w:rStyle w:val="apple-converted-space"/>
          <w:rFonts w:asciiTheme="minorHAnsi" w:hAnsiTheme="minorHAnsi" w:cstheme="minorHAnsi"/>
          <w:bCs/>
          <w:color w:val="0D0D0D"/>
          <w:sz w:val="22"/>
          <w:szCs w:val="22"/>
        </w:rPr>
        <w:t xml:space="preserve">  </w:t>
      </w:r>
      <w:r w:rsidR="009002D4">
        <w:rPr>
          <w:rFonts w:asciiTheme="minorHAnsi" w:hAnsiTheme="minorHAnsi" w:cstheme="minorHAnsi"/>
          <w:b w:val="0"/>
          <w:color w:val="0D0D0D"/>
          <w:sz w:val="22"/>
          <w:szCs w:val="22"/>
        </w:rPr>
        <w:t xml:space="preserve">Computer Aided process </w:t>
      </w:r>
      <w:r w:rsidR="00F76925">
        <w:rPr>
          <w:rFonts w:asciiTheme="minorHAnsi" w:hAnsiTheme="minorHAnsi" w:cstheme="minorHAnsi"/>
          <w:b w:val="0"/>
          <w:color w:val="0D0D0D"/>
          <w:sz w:val="22"/>
          <w:szCs w:val="22"/>
        </w:rPr>
        <w:t>planning, Understanding</w:t>
      </w:r>
      <w:r w:rsidR="000B46B7">
        <w:rPr>
          <w:rFonts w:asciiTheme="minorHAnsi" w:hAnsiTheme="minorHAnsi" w:cstheme="minorHAnsi"/>
          <w:b w:val="0"/>
          <w:color w:val="0D0D0D"/>
          <w:sz w:val="22"/>
          <w:szCs w:val="22"/>
        </w:rPr>
        <w:t xml:space="preserve"> of part </w:t>
      </w:r>
      <w:r w:rsidR="00F76925">
        <w:rPr>
          <w:rFonts w:asciiTheme="minorHAnsi" w:hAnsiTheme="minorHAnsi" w:cstheme="minorHAnsi"/>
          <w:b w:val="0"/>
          <w:color w:val="0D0D0D"/>
          <w:sz w:val="22"/>
          <w:szCs w:val="22"/>
        </w:rPr>
        <w:t>Drawings, MOST</w:t>
      </w:r>
      <w:r w:rsidR="000B46B7">
        <w:rPr>
          <w:rFonts w:asciiTheme="minorHAnsi" w:hAnsiTheme="minorHAnsi" w:cstheme="minorHAnsi"/>
          <w:b w:val="0"/>
          <w:color w:val="0D0D0D"/>
          <w:sz w:val="22"/>
          <w:szCs w:val="22"/>
        </w:rPr>
        <w:t xml:space="preserve"> Methods.</w:t>
      </w:r>
    </w:p>
    <w:p w:rsidR="00504D0F" w:rsidRPr="004C4B1D" w:rsidRDefault="00504D0F" w:rsidP="00504D0F">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00441419">
        <w:rPr>
          <w:rFonts w:asciiTheme="minorHAnsi" w:hAnsiTheme="minorHAnsi" w:cstheme="minorHAnsi"/>
          <w:color w:val="0D0D0D"/>
          <w:sz w:val="22"/>
          <w:szCs w:val="22"/>
        </w:rPr>
        <w:t>Mahindra Satyam-Hyderabad</w:t>
      </w:r>
    </w:p>
    <w:p w:rsidR="00504D0F" w:rsidRPr="004C4B1D" w:rsidRDefault="00504D0F" w:rsidP="00504D0F">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7D4564">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w:t>
      </w:r>
      <w:r w:rsidR="007D4564">
        <w:rPr>
          <w:rFonts w:asciiTheme="minorHAnsi" w:hAnsiTheme="minorHAnsi" w:cstheme="minorHAnsi"/>
          <w:color w:val="0D0D0D"/>
          <w:sz w:val="22"/>
          <w:szCs w:val="22"/>
        </w:rPr>
        <w:t>06</w:t>
      </w:r>
      <w:r w:rsidRPr="00C30C8D">
        <w:rPr>
          <w:rFonts w:asciiTheme="minorHAnsi" w:hAnsiTheme="minorHAnsi" w:cstheme="minorHAnsi"/>
          <w:color w:val="0D0D0D"/>
          <w:sz w:val="22"/>
          <w:szCs w:val="22"/>
        </w:rPr>
        <w:t xml:space="preserve">to </w:t>
      </w:r>
      <w:r w:rsidR="007D4564">
        <w:rPr>
          <w:rFonts w:asciiTheme="minorHAnsi" w:hAnsiTheme="minorHAnsi" w:cstheme="minorHAnsi"/>
          <w:color w:val="0D0D0D"/>
          <w:sz w:val="22"/>
          <w:szCs w:val="22"/>
        </w:rPr>
        <w:t>July</w:t>
      </w:r>
      <w:r w:rsidRPr="00C30C8D">
        <w:rPr>
          <w:rFonts w:asciiTheme="minorHAnsi" w:hAnsiTheme="minorHAnsi" w:cstheme="minorHAnsi"/>
          <w:color w:val="0D0D0D"/>
          <w:sz w:val="22"/>
          <w:szCs w:val="22"/>
        </w:rPr>
        <w:t xml:space="preserve"> 20</w:t>
      </w:r>
      <w:r w:rsidR="007D4564">
        <w:rPr>
          <w:rFonts w:asciiTheme="minorHAnsi" w:hAnsiTheme="minorHAnsi" w:cstheme="minorHAnsi"/>
          <w:color w:val="0D0D0D"/>
          <w:sz w:val="22"/>
          <w:szCs w:val="22"/>
        </w:rPr>
        <w:t>09</w:t>
      </w:r>
    </w:p>
    <w:p w:rsidR="00504D0F" w:rsidRPr="004C4B1D" w:rsidRDefault="00504D0F" w:rsidP="00504D0F">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003534E7">
        <w:rPr>
          <w:rFonts w:asciiTheme="minorHAnsi" w:hAnsiTheme="minorHAnsi" w:cstheme="minorHAnsi"/>
          <w:color w:val="0D0D0D"/>
          <w:sz w:val="22"/>
          <w:szCs w:val="22"/>
        </w:rPr>
        <w:t>SENIOR ENGINEER</w:t>
      </w:r>
    </w:p>
    <w:p w:rsidR="00B466D6" w:rsidRDefault="00B466D6" w:rsidP="00B466D6">
      <w:pPr>
        <w:tabs>
          <w:tab w:val="left" w:pos="2760"/>
        </w:tabs>
        <w:rPr>
          <w:rFonts w:ascii="Verdana" w:hAnsi="Verdana" w:cs="Tahoma"/>
          <w:b/>
          <w:bCs/>
          <w:iCs/>
        </w:rPr>
      </w:pPr>
    </w:p>
    <w:p w:rsidR="00420DA0" w:rsidRPr="00D62199" w:rsidRDefault="00420DA0" w:rsidP="00420DA0">
      <w:pPr>
        <w:tabs>
          <w:tab w:val="left" w:pos="2760"/>
        </w:tabs>
        <w:jc w:val="both"/>
        <w:rPr>
          <w:rFonts w:ascii="Verdana" w:hAnsi="Verdana" w:cs="Tahoma"/>
          <w:b/>
          <w:bCs/>
          <w:iCs/>
        </w:rPr>
      </w:pPr>
      <w:r w:rsidRPr="00D62199">
        <w:rPr>
          <w:rFonts w:ascii="Verdana" w:hAnsi="Verdana" w:cs="Tahoma"/>
          <w:b/>
          <w:bCs/>
          <w:iCs/>
        </w:rPr>
        <w:t>Description:</w:t>
      </w:r>
    </w:p>
    <w:p w:rsidR="00420DA0" w:rsidRDefault="00862D30" w:rsidP="00420DA0">
      <w:pPr>
        <w:spacing w:before="60" w:after="60" w:line="276" w:lineRule="auto"/>
        <w:jc w:val="both"/>
        <w:rPr>
          <w:rFonts w:asciiTheme="minorHAnsi" w:hAnsiTheme="minorHAnsi" w:cstheme="minorHAnsi"/>
          <w:color w:val="222222"/>
          <w:sz w:val="22"/>
          <w:szCs w:val="22"/>
          <w:shd w:val="clear" w:color="auto" w:fill="FFFFFF"/>
        </w:rPr>
      </w:pPr>
      <w:r w:rsidRPr="00862D30">
        <w:rPr>
          <w:rFonts w:asciiTheme="minorHAnsi" w:hAnsiTheme="minorHAnsi" w:cstheme="minorHAnsi"/>
          <w:color w:val="222222"/>
          <w:sz w:val="22"/>
          <w:szCs w:val="22"/>
          <w:shd w:val="clear" w:color="auto" w:fill="FFFFFF"/>
        </w:rPr>
        <w:t>Caterpillar is USA the world leading manufacturer of construction and mining equipment like Excavators and Wheel Loaders, diesel and natural gas engines and industrial gas turbines</w:t>
      </w:r>
      <w:r>
        <w:rPr>
          <w:rFonts w:asciiTheme="minorHAnsi" w:hAnsiTheme="minorHAnsi" w:cstheme="minorHAnsi"/>
          <w:color w:val="222222"/>
          <w:sz w:val="22"/>
          <w:szCs w:val="22"/>
          <w:shd w:val="clear" w:color="auto" w:fill="FFFFFF"/>
        </w:rPr>
        <w:t>.</w:t>
      </w:r>
    </w:p>
    <w:p w:rsidR="00862D30" w:rsidRPr="00420DA0" w:rsidRDefault="00862D30" w:rsidP="00420DA0">
      <w:pPr>
        <w:spacing w:before="60" w:after="60" w:line="276" w:lineRule="auto"/>
        <w:jc w:val="both"/>
        <w:rPr>
          <w:rFonts w:asciiTheme="minorHAnsi" w:hAnsiTheme="minorHAnsi" w:cstheme="minorHAnsi"/>
          <w:color w:val="222222"/>
          <w:sz w:val="22"/>
          <w:szCs w:val="22"/>
          <w:shd w:val="clear" w:color="auto" w:fill="FFFFFF"/>
        </w:rPr>
      </w:pPr>
    </w:p>
    <w:p w:rsidR="00862D30" w:rsidRDefault="00862D30" w:rsidP="00862D30">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0B46B7" w:rsidRPr="000B46B7" w:rsidRDefault="000B46B7" w:rsidP="00133907">
      <w:pPr>
        <w:pStyle w:val="CVResponsibilities"/>
        <w:tabs>
          <w:tab w:val="left" w:pos="3080"/>
        </w:tabs>
        <w:rPr>
          <w:rFonts w:asciiTheme="minorHAnsi" w:eastAsia="SimSun" w:hAnsiTheme="minorHAnsi" w:cstheme="minorHAnsi"/>
          <w:bCs/>
          <w:sz w:val="22"/>
          <w:szCs w:val="22"/>
          <w:shd w:val="clear" w:color="auto" w:fill="FFFFFF"/>
          <w:lang w:val="en-US"/>
        </w:rPr>
      </w:pPr>
      <w:r w:rsidRPr="000B46B7">
        <w:rPr>
          <w:rFonts w:asciiTheme="minorHAnsi" w:eastAsia="SimSun" w:hAnsiTheme="minorHAnsi" w:cstheme="minorHAnsi"/>
          <w:bCs/>
          <w:sz w:val="22"/>
          <w:szCs w:val="22"/>
          <w:shd w:val="clear" w:color="auto" w:fill="FFFFFF"/>
          <w:lang w:val="en-US"/>
        </w:rPr>
        <w:t>Worked on Engineering Change Management (ECM) in ISO/TS 16949 environment.</w:t>
      </w:r>
    </w:p>
    <w:p w:rsidR="000B46B7" w:rsidRPr="000B46B7" w:rsidRDefault="000B46B7" w:rsidP="00133907">
      <w:pPr>
        <w:pStyle w:val="CVResponsibilities"/>
        <w:tabs>
          <w:tab w:val="left" w:pos="3080"/>
        </w:tabs>
        <w:ind w:left="0" w:firstLine="0"/>
        <w:rPr>
          <w:rFonts w:asciiTheme="minorHAnsi" w:eastAsia="SimSun" w:hAnsiTheme="minorHAnsi" w:cstheme="minorHAnsi"/>
          <w:bCs/>
          <w:sz w:val="22"/>
          <w:szCs w:val="22"/>
          <w:shd w:val="clear" w:color="auto" w:fill="FFFFFF"/>
          <w:lang w:val="en-US"/>
        </w:rPr>
      </w:pPr>
      <w:r w:rsidRPr="000B46B7">
        <w:rPr>
          <w:rFonts w:asciiTheme="minorHAnsi" w:eastAsia="SimSun" w:hAnsiTheme="minorHAnsi" w:cstheme="minorHAnsi"/>
          <w:bCs/>
          <w:sz w:val="22"/>
          <w:szCs w:val="22"/>
          <w:shd w:val="clear" w:color="auto" w:fill="FFFFFF"/>
          <w:lang w:val="en-US"/>
        </w:rPr>
        <w:t>Develop and maintain assembly work instructions using Computer Aided Process Planning software.</w:t>
      </w:r>
    </w:p>
    <w:p w:rsidR="000B46B7" w:rsidRPr="000B46B7" w:rsidRDefault="000B46B7" w:rsidP="000B46B7">
      <w:pPr>
        <w:pStyle w:val="CVResponsibilities"/>
        <w:tabs>
          <w:tab w:val="left" w:pos="3080"/>
        </w:tabs>
        <w:rPr>
          <w:rFonts w:asciiTheme="minorHAnsi" w:eastAsia="SimSun" w:hAnsiTheme="minorHAnsi" w:cstheme="minorHAnsi"/>
          <w:bCs/>
          <w:sz w:val="22"/>
          <w:szCs w:val="22"/>
          <w:shd w:val="clear" w:color="auto" w:fill="FFFFFF"/>
          <w:lang w:val="en-US"/>
        </w:rPr>
      </w:pPr>
      <w:r w:rsidRPr="000B46B7">
        <w:rPr>
          <w:rFonts w:asciiTheme="minorHAnsi" w:eastAsia="SimSun" w:hAnsiTheme="minorHAnsi" w:cstheme="minorHAnsi"/>
          <w:bCs/>
          <w:sz w:val="22"/>
          <w:szCs w:val="22"/>
          <w:shd w:val="clear" w:color="auto" w:fill="FFFFFF"/>
          <w:lang w:val="en-US"/>
        </w:rPr>
        <w:t>Support the Design team with the Production engineering requirements.</w:t>
      </w:r>
    </w:p>
    <w:p w:rsidR="000B46B7" w:rsidRPr="000B46B7" w:rsidRDefault="000B46B7" w:rsidP="000B46B7">
      <w:pPr>
        <w:pStyle w:val="CVResponsibilities"/>
        <w:tabs>
          <w:tab w:val="left" w:pos="3080"/>
        </w:tabs>
        <w:rPr>
          <w:rFonts w:asciiTheme="minorHAnsi" w:eastAsia="SimSun" w:hAnsiTheme="minorHAnsi" w:cstheme="minorHAnsi"/>
          <w:bCs/>
          <w:sz w:val="22"/>
          <w:szCs w:val="22"/>
          <w:shd w:val="clear" w:color="auto" w:fill="FFFFFF"/>
          <w:lang w:val="en-US"/>
        </w:rPr>
      </w:pPr>
      <w:r w:rsidRPr="000B46B7">
        <w:rPr>
          <w:rFonts w:asciiTheme="minorHAnsi" w:eastAsia="SimSun" w:hAnsiTheme="minorHAnsi" w:cstheme="minorHAnsi"/>
          <w:bCs/>
          <w:sz w:val="22"/>
          <w:szCs w:val="22"/>
          <w:shd w:val="clear" w:color="auto" w:fill="FFFFFF"/>
          <w:lang w:val="en-US"/>
        </w:rPr>
        <w:t>Bill of Material Management (BOM), Product Life Cycle Management in Product Data System.</w:t>
      </w:r>
    </w:p>
    <w:p w:rsidR="000B46B7" w:rsidRPr="000B46B7" w:rsidRDefault="000B46B7" w:rsidP="000B46B7">
      <w:pPr>
        <w:pStyle w:val="CVResponsibilities"/>
        <w:tabs>
          <w:tab w:val="left" w:pos="3080"/>
        </w:tabs>
        <w:rPr>
          <w:rFonts w:asciiTheme="minorHAnsi" w:eastAsia="SimSun" w:hAnsiTheme="minorHAnsi" w:cstheme="minorHAnsi"/>
          <w:bCs/>
          <w:sz w:val="22"/>
          <w:szCs w:val="22"/>
          <w:shd w:val="clear" w:color="auto" w:fill="FFFFFF"/>
          <w:lang w:val="en-US"/>
        </w:rPr>
      </w:pPr>
      <w:r w:rsidRPr="000B46B7">
        <w:rPr>
          <w:rFonts w:asciiTheme="minorHAnsi" w:eastAsia="SimSun" w:hAnsiTheme="minorHAnsi" w:cstheme="minorHAnsi"/>
          <w:bCs/>
          <w:sz w:val="22"/>
          <w:szCs w:val="22"/>
          <w:shd w:val="clear" w:color="auto" w:fill="FFFFFF"/>
          <w:lang w:val="en-US"/>
        </w:rPr>
        <w:t>Setting Time Standards, Line Loading &amp; Balancing, Manpower calculations, power &amp; cost reduction.</w:t>
      </w:r>
    </w:p>
    <w:p w:rsidR="00862D30" w:rsidRDefault="00862D30" w:rsidP="00862D30">
      <w:pPr>
        <w:pStyle w:val="CVResponsibilities"/>
        <w:tabs>
          <w:tab w:val="left" w:pos="3080"/>
        </w:tabs>
        <w:rPr>
          <w:rFonts w:ascii="Verdana" w:hAnsi="Verdana"/>
          <w:sz w:val="20"/>
        </w:rPr>
      </w:pPr>
    </w:p>
    <w:p w:rsidR="006A2A87" w:rsidRDefault="006A2A87" w:rsidP="006A2A87">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Pr>
          <w:rFonts w:asciiTheme="minorHAnsi" w:hAnsiTheme="minorHAnsi" w:cstheme="minorHAnsi"/>
          <w:color w:val="0D0D0D"/>
          <w:sz w:val="24"/>
          <w:szCs w:val="24"/>
          <w:u w:val="single"/>
        </w:rPr>
        <w:t>10:</w:t>
      </w:r>
    </w:p>
    <w:p w:rsidR="006A2A87" w:rsidRPr="000152CC" w:rsidRDefault="006A2A87" w:rsidP="006A2A87">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6A2A87" w:rsidRDefault="006A2A87" w:rsidP="006A2A87">
      <w:pPr>
        <w:pStyle w:val="Heading1"/>
        <w:spacing w:before="60"/>
        <w:jc w:val="both"/>
        <w:rPr>
          <w:rFonts w:asciiTheme="minorHAnsi" w:hAnsiTheme="minorHAnsi" w:cstheme="minorHAnsi"/>
          <w:bCs/>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F113B1" w:rsidRPr="00F113B1">
        <w:rPr>
          <w:rFonts w:asciiTheme="minorHAnsi" w:hAnsiTheme="minorHAnsi" w:cstheme="minorHAnsi"/>
          <w:bCs/>
          <w:color w:val="0D0D0D"/>
          <w:sz w:val="22"/>
          <w:szCs w:val="22"/>
        </w:rPr>
        <w:t>ENBW PROJECT</w:t>
      </w:r>
    </w:p>
    <w:p w:rsidR="006A2A87" w:rsidRPr="00AB1738" w:rsidRDefault="006A2A87" w:rsidP="006A2A87">
      <w:pPr>
        <w:pStyle w:val="Heading1"/>
        <w:spacing w:before="60"/>
        <w:jc w:val="both"/>
        <w:rPr>
          <w:rFonts w:asciiTheme="minorHAnsi" w:hAnsiTheme="minorHAnsi" w:cstheme="minorHAnsi"/>
          <w:b w:val="0"/>
          <w:color w:val="0D0D0D"/>
          <w:sz w:val="22"/>
          <w:szCs w:val="22"/>
        </w:rPr>
      </w:pPr>
      <w:r w:rsidRPr="00B10A1A">
        <w:rPr>
          <w:rFonts w:asciiTheme="minorHAnsi" w:hAnsiTheme="minorHAnsi" w:cstheme="minorHAnsi"/>
          <w:color w:val="0D0D0D"/>
          <w:sz w:val="22"/>
          <w:szCs w:val="22"/>
        </w:rPr>
        <w:t>Technology</w:t>
      </w:r>
      <w:r w:rsidRPr="00B10A1A">
        <w:rPr>
          <w:rFonts w:asciiTheme="minorHAnsi" w:hAnsiTheme="minorHAnsi" w:cstheme="minorHAnsi"/>
          <w:color w:val="0D0D0D"/>
          <w:sz w:val="22"/>
          <w:szCs w:val="22"/>
        </w:rPr>
        <w:tab/>
      </w:r>
      <w:r w:rsidRPr="00B10A1A">
        <w:rPr>
          <w:rFonts w:asciiTheme="minorHAnsi" w:hAnsiTheme="minorHAnsi" w:cstheme="minorHAnsi"/>
          <w:b w:val="0"/>
          <w:color w:val="0D0D0D"/>
          <w:sz w:val="22"/>
          <w:szCs w:val="22"/>
        </w:rPr>
        <w:t>:</w:t>
      </w:r>
      <w:r w:rsidRPr="00B10A1A">
        <w:rPr>
          <w:rStyle w:val="apple-converted-space"/>
          <w:rFonts w:asciiTheme="minorHAnsi" w:hAnsiTheme="minorHAnsi" w:cstheme="minorHAnsi"/>
          <w:bCs/>
          <w:color w:val="0D0D0D"/>
          <w:sz w:val="22"/>
          <w:szCs w:val="22"/>
        </w:rPr>
        <w:t> </w:t>
      </w:r>
      <w:r w:rsidR="00F113B1">
        <w:rPr>
          <w:rFonts w:asciiTheme="minorHAnsi" w:hAnsiTheme="minorHAnsi" w:cstheme="minorHAnsi"/>
          <w:b w:val="0"/>
          <w:color w:val="0D0D0D"/>
          <w:sz w:val="22"/>
          <w:szCs w:val="22"/>
        </w:rPr>
        <w:t>Auto Cad,Analysing Drawings</w:t>
      </w:r>
    </w:p>
    <w:p w:rsidR="006A2A87" w:rsidRPr="004C4B1D" w:rsidRDefault="006A2A87" w:rsidP="006A2A87">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00717062" w:rsidRPr="00717062">
        <w:rPr>
          <w:rFonts w:asciiTheme="minorHAnsi" w:hAnsiTheme="minorHAnsi" w:cstheme="minorHAnsi"/>
          <w:color w:val="0D0D0D"/>
          <w:sz w:val="22"/>
          <w:szCs w:val="22"/>
        </w:rPr>
        <w:t>InfoTech Enterprises</w:t>
      </w:r>
      <w:r>
        <w:rPr>
          <w:rFonts w:asciiTheme="minorHAnsi" w:hAnsiTheme="minorHAnsi" w:cstheme="minorHAnsi"/>
          <w:color w:val="0D0D0D"/>
          <w:sz w:val="22"/>
          <w:szCs w:val="22"/>
        </w:rPr>
        <w:t>-Hyderabad</w:t>
      </w:r>
    </w:p>
    <w:p w:rsidR="006A2A87" w:rsidRPr="004C4B1D" w:rsidRDefault="006A2A87" w:rsidP="006A2A87">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sidR="006C4F29">
        <w:rPr>
          <w:rFonts w:asciiTheme="minorHAnsi" w:hAnsiTheme="minorHAnsi" w:cstheme="minorHAnsi"/>
          <w:color w:val="0D0D0D"/>
          <w:sz w:val="22"/>
          <w:szCs w:val="22"/>
        </w:rPr>
        <w:t>July</w:t>
      </w:r>
      <w:r w:rsidRPr="00C30C8D">
        <w:rPr>
          <w:rFonts w:asciiTheme="minorHAnsi" w:hAnsiTheme="minorHAnsi" w:cstheme="minorHAnsi"/>
          <w:color w:val="0D0D0D"/>
          <w:sz w:val="22"/>
          <w:szCs w:val="22"/>
        </w:rPr>
        <w:t xml:space="preserve"> 20</w:t>
      </w:r>
      <w:r>
        <w:rPr>
          <w:rFonts w:asciiTheme="minorHAnsi" w:hAnsiTheme="minorHAnsi" w:cstheme="minorHAnsi"/>
          <w:color w:val="0D0D0D"/>
          <w:sz w:val="22"/>
          <w:szCs w:val="22"/>
        </w:rPr>
        <w:t xml:space="preserve">06 </w:t>
      </w:r>
      <w:r w:rsidRPr="00C30C8D">
        <w:rPr>
          <w:rFonts w:asciiTheme="minorHAnsi" w:hAnsiTheme="minorHAnsi" w:cstheme="minorHAnsi"/>
          <w:color w:val="0D0D0D"/>
          <w:sz w:val="22"/>
          <w:szCs w:val="22"/>
        </w:rPr>
        <w:t xml:space="preserve">to </w:t>
      </w:r>
      <w:r w:rsidR="006C4F29">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w:t>
      </w:r>
      <w:r>
        <w:rPr>
          <w:rFonts w:asciiTheme="minorHAnsi" w:hAnsiTheme="minorHAnsi" w:cstheme="minorHAnsi"/>
          <w:color w:val="0D0D0D"/>
          <w:sz w:val="22"/>
          <w:szCs w:val="22"/>
        </w:rPr>
        <w:t>0</w:t>
      </w:r>
      <w:r w:rsidR="006C4F29">
        <w:rPr>
          <w:rFonts w:asciiTheme="minorHAnsi" w:hAnsiTheme="minorHAnsi" w:cstheme="minorHAnsi"/>
          <w:color w:val="0D0D0D"/>
          <w:sz w:val="22"/>
          <w:szCs w:val="22"/>
        </w:rPr>
        <w:t>6</w:t>
      </w:r>
    </w:p>
    <w:p w:rsidR="006A2A87" w:rsidRPr="004C4B1D" w:rsidRDefault="006A2A87" w:rsidP="006A2A87">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00655B1F" w:rsidRPr="00323494">
        <w:rPr>
          <w:rFonts w:asciiTheme="minorHAnsi" w:hAnsiTheme="minorHAnsi" w:cstheme="minorHAnsi"/>
          <w:bCs/>
          <w:color w:val="0D0D0D"/>
          <w:sz w:val="22"/>
          <w:szCs w:val="22"/>
        </w:rPr>
        <w:t>GIS</w:t>
      </w:r>
      <w:r w:rsidR="00DA21E6">
        <w:rPr>
          <w:rFonts w:asciiTheme="minorHAnsi" w:hAnsiTheme="minorHAnsi" w:cstheme="minorHAnsi"/>
          <w:color w:val="0D0D0D"/>
          <w:sz w:val="22"/>
          <w:szCs w:val="22"/>
        </w:rPr>
        <w:t xml:space="preserve"> Engineer</w:t>
      </w:r>
    </w:p>
    <w:p w:rsidR="00B466D6" w:rsidRPr="00F02715" w:rsidRDefault="00B466D6" w:rsidP="00B466D6">
      <w:pPr>
        <w:jc w:val="both"/>
        <w:rPr>
          <w:rFonts w:ascii="Verdana" w:hAnsi="Verdana" w:cs="Tahoma"/>
          <w:b/>
          <w:bCs/>
          <w:iCs/>
        </w:rPr>
      </w:pPr>
    </w:p>
    <w:p w:rsidR="00E4090A" w:rsidRPr="00D62199" w:rsidRDefault="00E4090A" w:rsidP="00E4090A">
      <w:pPr>
        <w:tabs>
          <w:tab w:val="left" w:pos="2760"/>
        </w:tabs>
        <w:jc w:val="both"/>
        <w:rPr>
          <w:rFonts w:ascii="Verdana" w:hAnsi="Verdana" w:cs="Tahoma"/>
          <w:b/>
          <w:bCs/>
          <w:iCs/>
        </w:rPr>
      </w:pPr>
      <w:r w:rsidRPr="00D62199">
        <w:rPr>
          <w:rFonts w:ascii="Verdana" w:hAnsi="Verdana" w:cs="Tahoma"/>
          <w:b/>
          <w:bCs/>
          <w:iCs/>
        </w:rPr>
        <w:t>Description:</w:t>
      </w:r>
    </w:p>
    <w:p w:rsidR="005E0A7D" w:rsidRDefault="005E0A7D" w:rsidP="00B466D6">
      <w:pPr>
        <w:pStyle w:val="Header"/>
        <w:outlineLvl w:val="0"/>
        <w:rPr>
          <w:rFonts w:asciiTheme="minorHAnsi" w:hAnsiTheme="minorHAnsi" w:cstheme="minorHAnsi"/>
          <w:color w:val="222222"/>
          <w:sz w:val="22"/>
          <w:szCs w:val="22"/>
          <w:shd w:val="clear" w:color="auto" w:fill="FFFFFF"/>
        </w:rPr>
      </w:pPr>
      <w:r w:rsidRPr="005E0A7D">
        <w:rPr>
          <w:rFonts w:asciiTheme="minorHAnsi" w:hAnsiTheme="minorHAnsi" w:cstheme="minorHAnsi"/>
          <w:color w:val="222222"/>
          <w:sz w:val="22"/>
          <w:szCs w:val="22"/>
          <w:shd w:val="clear" w:color="auto" w:fill="FFFFFF"/>
        </w:rPr>
        <w:t>Client provided us the Images and sources of electrical connections to houses from grids and we will provide those sketches in Auto cad.</w:t>
      </w:r>
    </w:p>
    <w:p w:rsidR="005E0A7D" w:rsidRDefault="005E0A7D" w:rsidP="00B466D6">
      <w:pPr>
        <w:pStyle w:val="Header"/>
        <w:outlineLvl w:val="0"/>
        <w:rPr>
          <w:rFonts w:asciiTheme="minorHAnsi" w:hAnsiTheme="minorHAnsi" w:cstheme="minorHAnsi"/>
          <w:color w:val="222222"/>
          <w:sz w:val="22"/>
          <w:szCs w:val="22"/>
          <w:shd w:val="clear" w:color="auto" w:fill="FFFFFF"/>
        </w:rPr>
      </w:pPr>
    </w:p>
    <w:p w:rsidR="00B86BB8" w:rsidRDefault="00B86BB8" w:rsidP="00B466D6">
      <w:pPr>
        <w:pStyle w:val="Header"/>
        <w:outlineLvl w:val="0"/>
        <w:rPr>
          <w:rFonts w:ascii="Verdana" w:hAnsi="Verdana" w:cs="Tahoma"/>
          <w:b/>
          <w:bCs/>
        </w:rPr>
      </w:pPr>
    </w:p>
    <w:p w:rsidR="00B86BB8" w:rsidRDefault="00B86BB8" w:rsidP="00B466D6">
      <w:pPr>
        <w:pStyle w:val="Header"/>
        <w:outlineLvl w:val="0"/>
        <w:rPr>
          <w:rFonts w:ascii="Verdana" w:hAnsi="Verdana" w:cs="Tahoma"/>
          <w:b/>
          <w:bCs/>
        </w:rPr>
      </w:pPr>
    </w:p>
    <w:p w:rsidR="00B86BB8" w:rsidRDefault="00B86BB8" w:rsidP="00B466D6">
      <w:pPr>
        <w:pStyle w:val="Header"/>
        <w:outlineLvl w:val="0"/>
        <w:rPr>
          <w:rFonts w:ascii="Verdana" w:hAnsi="Verdana" w:cs="Tahoma"/>
          <w:b/>
          <w:bCs/>
        </w:rPr>
      </w:pPr>
    </w:p>
    <w:p w:rsidR="00B86BB8" w:rsidRDefault="00B86BB8" w:rsidP="00B466D6">
      <w:pPr>
        <w:pStyle w:val="Header"/>
        <w:outlineLvl w:val="0"/>
        <w:rPr>
          <w:rFonts w:ascii="Verdana" w:hAnsi="Verdana" w:cs="Tahoma"/>
          <w:b/>
          <w:bCs/>
        </w:rPr>
      </w:pPr>
    </w:p>
    <w:p w:rsidR="00B86BB8" w:rsidRDefault="00B86BB8" w:rsidP="00B466D6">
      <w:pPr>
        <w:pStyle w:val="Header"/>
        <w:outlineLvl w:val="0"/>
        <w:rPr>
          <w:rFonts w:ascii="Verdana" w:hAnsi="Verdana" w:cs="Tahoma"/>
          <w:b/>
          <w:bCs/>
        </w:rPr>
      </w:pPr>
    </w:p>
    <w:p w:rsidR="00B86BB8" w:rsidRDefault="00B86BB8" w:rsidP="00B466D6">
      <w:pPr>
        <w:pStyle w:val="Header"/>
        <w:outlineLvl w:val="0"/>
        <w:rPr>
          <w:rFonts w:ascii="Verdana" w:hAnsi="Verdana" w:cs="Tahoma"/>
          <w:b/>
          <w:bCs/>
        </w:rPr>
      </w:pPr>
    </w:p>
    <w:p w:rsidR="00C37C94" w:rsidRDefault="00C37C94" w:rsidP="00C37C94">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lastRenderedPageBreak/>
        <w:t>Responsibilities:</w:t>
      </w:r>
    </w:p>
    <w:p w:rsidR="00472334" w:rsidRDefault="008F1919" w:rsidP="000665CB">
      <w:pPr>
        <w:numPr>
          <w:ilvl w:val="0"/>
          <w:numId w:val="10"/>
        </w:numPr>
        <w:spacing w:before="60" w:after="60" w:line="276" w:lineRule="auto"/>
        <w:jc w:val="both"/>
        <w:rPr>
          <w:rFonts w:asciiTheme="minorHAnsi" w:hAnsiTheme="minorHAnsi" w:cstheme="minorHAnsi"/>
          <w:color w:val="222222"/>
          <w:sz w:val="22"/>
          <w:szCs w:val="22"/>
          <w:shd w:val="clear" w:color="auto" w:fill="FFFFFF"/>
        </w:rPr>
      </w:pPr>
      <w:r w:rsidRPr="008F1919">
        <w:rPr>
          <w:rFonts w:asciiTheme="minorHAnsi" w:hAnsiTheme="minorHAnsi" w:cstheme="minorHAnsi"/>
          <w:color w:val="222222"/>
          <w:sz w:val="22"/>
          <w:szCs w:val="22"/>
          <w:shd w:val="clear" w:color="auto" w:fill="FFFFFF"/>
        </w:rPr>
        <w:t>Reading the sources provided by the client and raising clarifications.</w:t>
      </w:r>
    </w:p>
    <w:p w:rsidR="00472334" w:rsidRDefault="008F1919" w:rsidP="000665CB">
      <w:pPr>
        <w:numPr>
          <w:ilvl w:val="0"/>
          <w:numId w:val="10"/>
        </w:numPr>
        <w:spacing w:before="60" w:after="60" w:line="276" w:lineRule="auto"/>
        <w:jc w:val="both"/>
        <w:rPr>
          <w:rFonts w:asciiTheme="minorHAnsi" w:hAnsiTheme="minorHAnsi" w:cstheme="minorHAnsi"/>
          <w:color w:val="222222"/>
          <w:sz w:val="22"/>
          <w:szCs w:val="22"/>
          <w:shd w:val="clear" w:color="auto" w:fill="FFFFFF"/>
        </w:rPr>
      </w:pPr>
      <w:r w:rsidRPr="00472334">
        <w:rPr>
          <w:rFonts w:asciiTheme="minorHAnsi" w:hAnsiTheme="minorHAnsi" w:cstheme="minorHAnsi"/>
          <w:color w:val="222222"/>
          <w:sz w:val="22"/>
          <w:szCs w:val="22"/>
          <w:shd w:val="clear" w:color="auto" w:fill="FFFFFF"/>
        </w:rPr>
        <w:t>Comparing the Auto cad drawings with the sources and motivating the development team towards quality drawings.</w:t>
      </w:r>
    </w:p>
    <w:p w:rsidR="00AD31D5" w:rsidRPr="00472334" w:rsidRDefault="008F1919" w:rsidP="000665CB">
      <w:pPr>
        <w:numPr>
          <w:ilvl w:val="0"/>
          <w:numId w:val="10"/>
        </w:numPr>
        <w:spacing w:before="60" w:after="60" w:line="276" w:lineRule="auto"/>
        <w:jc w:val="both"/>
        <w:rPr>
          <w:rFonts w:asciiTheme="minorHAnsi" w:hAnsiTheme="minorHAnsi" w:cstheme="minorHAnsi"/>
          <w:color w:val="222222"/>
          <w:sz w:val="22"/>
          <w:szCs w:val="22"/>
          <w:shd w:val="clear" w:color="auto" w:fill="FFFFFF"/>
        </w:rPr>
      </w:pPr>
      <w:r w:rsidRPr="00472334">
        <w:rPr>
          <w:rFonts w:asciiTheme="minorHAnsi" w:eastAsia="SimSun" w:hAnsiTheme="minorHAnsi" w:cstheme="minorHAnsi"/>
          <w:bCs/>
          <w:sz w:val="22"/>
          <w:szCs w:val="22"/>
          <w:shd w:val="clear" w:color="auto" w:fill="FFFFFF"/>
        </w:rPr>
        <w:t>Maintaining quality.</w:t>
      </w:r>
    </w:p>
    <w:p w:rsidR="00AD31D5" w:rsidRPr="000B46B7" w:rsidRDefault="00AD31D5" w:rsidP="00C37C94">
      <w:pPr>
        <w:pStyle w:val="CVResponsibilities"/>
        <w:tabs>
          <w:tab w:val="left" w:pos="3080"/>
        </w:tabs>
        <w:rPr>
          <w:rFonts w:asciiTheme="minorHAnsi" w:eastAsia="SimSun" w:hAnsiTheme="minorHAnsi" w:cstheme="minorHAnsi"/>
          <w:bCs/>
          <w:sz w:val="22"/>
          <w:szCs w:val="22"/>
          <w:shd w:val="clear" w:color="auto" w:fill="FFFFFF"/>
          <w:lang w:val="en-US"/>
        </w:rPr>
      </w:pPr>
    </w:p>
    <w:p w:rsidR="00190EA8" w:rsidRDefault="00190EA8" w:rsidP="00190EA8">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4"/>
          <w:szCs w:val="24"/>
          <w:u w:val="single"/>
        </w:rPr>
        <w:t xml:space="preserve">Project </w:t>
      </w:r>
      <w:r>
        <w:rPr>
          <w:rFonts w:asciiTheme="minorHAnsi" w:hAnsiTheme="minorHAnsi" w:cstheme="minorHAnsi"/>
          <w:color w:val="0D0D0D"/>
          <w:sz w:val="24"/>
          <w:szCs w:val="24"/>
          <w:u w:val="single"/>
        </w:rPr>
        <w:t>1</w:t>
      </w:r>
      <w:r w:rsidR="00B37D36">
        <w:rPr>
          <w:rFonts w:asciiTheme="minorHAnsi" w:hAnsiTheme="minorHAnsi" w:cstheme="minorHAnsi"/>
          <w:color w:val="0D0D0D"/>
          <w:sz w:val="24"/>
          <w:szCs w:val="24"/>
          <w:u w:val="single"/>
        </w:rPr>
        <w:t>1</w:t>
      </w:r>
      <w:r>
        <w:rPr>
          <w:rFonts w:asciiTheme="minorHAnsi" w:hAnsiTheme="minorHAnsi" w:cstheme="minorHAnsi"/>
          <w:color w:val="0D0D0D"/>
          <w:sz w:val="24"/>
          <w:szCs w:val="24"/>
          <w:u w:val="single"/>
        </w:rPr>
        <w:t>:</w:t>
      </w:r>
    </w:p>
    <w:p w:rsidR="00736DC5" w:rsidRDefault="00190EA8" w:rsidP="00190EA8">
      <w:pPr>
        <w:pStyle w:val="Heading1"/>
        <w:spacing w:before="60"/>
        <w:jc w:val="both"/>
        <w:rPr>
          <w:rFonts w:asciiTheme="minorHAnsi" w:hAnsiTheme="minorHAnsi" w:cstheme="minorHAnsi"/>
          <w:color w:val="0D0D0D"/>
          <w:sz w:val="24"/>
          <w:szCs w:val="24"/>
          <w:u w:val="single"/>
        </w:rPr>
      </w:pP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r w:rsidRPr="00120D1F">
        <w:rPr>
          <w:rFonts w:asciiTheme="minorHAnsi" w:hAnsiTheme="minorHAnsi" w:cstheme="minorHAnsi"/>
          <w:color w:val="0D0D0D"/>
          <w:sz w:val="22"/>
          <w:szCs w:val="22"/>
        </w:rPr>
        <w:tab/>
      </w:r>
    </w:p>
    <w:p w:rsidR="00C74723" w:rsidRDefault="00190EA8" w:rsidP="00190EA8">
      <w:pPr>
        <w:pStyle w:val="Heading1"/>
        <w:spacing w:before="60"/>
        <w:jc w:val="both"/>
        <w:rPr>
          <w:rFonts w:asciiTheme="minorHAnsi" w:hAnsiTheme="minorHAnsi" w:cstheme="minorHAnsi"/>
          <w:bCs/>
          <w:color w:val="0D0D0D"/>
          <w:sz w:val="22"/>
          <w:szCs w:val="22"/>
        </w:rPr>
      </w:pPr>
      <w:r w:rsidRPr="00B10A1A">
        <w:rPr>
          <w:rFonts w:asciiTheme="minorHAnsi" w:hAnsiTheme="minorHAnsi" w:cstheme="minorHAnsi"/>
          <w:bCs/>
          <w:color w:val="0D0D0D"/>
          <w:sz w:val="22"/>
          <w:szCs w:val="22"/>
        </w:rPr>
        <w:t>Project</w:t>
      </w:r>
      <w:r w:rsidRPr="00B10A1A">
        <w:rPr>
          <w:rFonts w:asciiTheme="minorHAnsi" w:hAnsiTheme="minorHAnsi" w:cstheme="minorHAnsi"/>
          <w:bCs/>
          <w:color w:val="0D0D0D"/>
          <w:sz w:val="22"/>
          <w:szCs w:val="22"/>
        </w:rPr>
        <w:tab/>
      </w:r>
      <w:r w:rsidRPr="00B10A1A">
        <w:rPr>
          <w:rFonts w:asciiTheme="minorHAnsi" w:hAnsiTheme="minorHAnsi" w:cstheme="minorHAnsi"/>
          <w:bCs/>
          <w:color w:val="0D0D0D"/>
          <w:sz w:val="22"/>
          <w:szCs w:val="22"/>
        </w:rPr>
        <w:tab/>
      </w:r>
      <w:r w:rsidRPr="00B10A1A">
        <w:rPr>
          <w:rFonts w:asciiTheme="minorHAnsi" w:hAnsiTheme="minorHAnsi" w:cstheme="minorHAnsi"/>
          <w:b w:val="0"/>
          <w:bCs/>
          <w:color w:val="0D0D0D"/>
          <w:sz w:val="22"/>
          <w:szCs w:val="22"/>
        </w:rPr>
        <w:t>:</w:t>
      </w:r>
      <w:r w:rsidR="00C74723" w:rsidRPr="00C74723">
        <w:rPr>
          <w:rFonts w:asciiTheme="minorHAnsi" w:hAnsiTheme="minorHAnsi" w:cstheme="minorHAnsi"/>
          <w:bCs/>
          <w:color w:val="0D0D0D"/>
          <w:sz w:val="22"/>
          <w:szCs w:val="22"/>
        </w:rPr>
        <w:t xml:space="preserve">Champion Vehicle Assembly Line </w:t>
      </w:r>
    </w:p>
    <w:p w:rsidR="00190EA8" w:rsidRPr="00AB1738" w:rsidRDefault="00190EA8" w:rsidP="00190EA8">
      <w:pPr>
        <w:pStyle w:val="Heading1"/>
        <w:spacing w:before="60"/>
        <w:jc w:val="both"/>
        <w:rPr>
          <w:rFonts w:asciiTheme="minorHAnsi" w:hAnsiTheme="minorHAnsi" w:cstheme="minorHAnsi"/>
          <w:b w:val="0"/>
          <w:color w:val="0D0D0D"/>
          <w:sz w:val="22"/>
          <w:szCs w:val="22"/>
        </w:rPr>
      </w:pPr>
      <w:r w:rsidRPr="00B10A1A">
        <w:rPr>
          <w:rFonts w:asciiTheme="minorHAnsi" w:hAnsiTheme="minorHAnsi" w:cstheme="minorHAnsi"/>
          <w:color w:val="0D0D0D"/>
          <w:sz w:val="22"/>
          <w:szCs w:val="22"/>
        </w:rPr>
        <w:t>Technology</w:t>
      </w:r>
      <w:r w:rsidRPr="00B10A1A">
        <w:rPr>
          <w:rFonts w:asciiTheme="minorHAnsi" w:hAnsiTheme="minorHAnsi" w:cstheme="minorHAnsi"/>
          <w:color w:val="0D0D0D"/>
          <w:sz w:val="22"/>
          <w:szCs w:val="22"/>
        </w:rPr>
        <w:tab/>
      </w:r>
      <w:r w:rsidRPr="00B10A1A">
        <w:rPr>
          <w:rFonts w:asciiTheme="minorHAnsi" w:hAnsiTheme="minorHAnsi" w:cstheme="minorHAnsi"/>
          <w:b w:val="0"/>
          <w:color w:val="0D0D0D"/>
          <w:sz w:val="22"/>
          <w:szCs w:val="22"/>
        </w:rPr>
        <w:t>:</w:t>
      </w:r>
      <w:r w:rsidRPr="00B10A1A">
        <w:rPr>
          <w:rStyle w:val="apple-converted-space"/>
          <w:rFonts w:asciiTheme="minorHAnsi" w:hAnsiTheme="minorHAnsi" w:cstheme="minorHAnsi"/>
          <w:bCs/>
          <w:color w:val="0D0D0D"/>
          <w:sz w:val="22"/>
          <w:szCs w:val="22"/>
        </w:rPr>
        <w:t> </w:t>
      </w:r>
      <w:r w:rsidR="006C25C2">
        <w:rPr>
          <w:rFonts w:asciiTheme="minorHAnsi" w:hAnsiTheme="minorHAnsi" w:cstheme="minorHAnsi"/>
          <w:b w:val="0"/>
          <w:color w:val="0D0D0D"/>
          <w:sz w:val="22"/>
          <w:szCs w:val="22"/>
        </w:rPr>
        <w:t>SAP MM</w:t>
      </w:r>
      <w:r w:rsidR="00C21865">
        <w:rPr>
          <w:rFonts w:asciiTheme="minorHAnsi" w:hAnsiTheme="minorHAnsi" w:cstheme="minorHAnsi"/>
          <w:b w:val="0"/>
          <w:color w:val="0D0D0D"/>
          <w:sz w:val="22"/>
          <w:szCs w:val="22"/>
        </w:rPr>
        <w:t xml:space="preserve"> and Production Planning and Control</w:t>
      </w:r>
      <w:bookmarkStart w:id="0" w:name="_GoBack"/>
      <w:bookmarkEnd w:id="0"/>
    </w:p>
    <w:p w:rsidR="00190EA8" w:rsidRPr="004C4B1D" w:rsidRDefault="00190EA8" w:rsidP="00190EA8">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Organization                   : </w:t>
      </w:r>
      <w:r w:rsidR="00A27EDA" w:rsidRPr="00A27EDA">
        <w:rPr>
          <w:rFonts w:asciiTheme="minorHAnsi" w:hAnsiTheme="minorHAnsi" w:cstheme="minorHAnsi"/>
          <w:color w:val="0D0D0D"/>
          <w:sz w:val="22"/>
          <w:szCs w:val="22"/>
        </w:rPr>
        <w:t xml:space="preserve">Mahindra &amp; Mahindra ltd </w:t>
      </w:r>
      <w:r>
        <w:rPr>
          <w:rFonts w:asciiTheme="minorHAnsi" w:hAnsiTheme="minorHAnsi" w:cstheme="minorHAnsi"/>
          <w:color w:val="0D0D0D"/>
          <w:sz w:val="22"/>
          <w:szCs w:val="22"/>
        </w:rPr>
        <w:t>-</w:t>
      </w:r>
      <w:r w:rsidR="00A27EDA">
        <w:rPr>
          <w:rFonts w:asciiTheme="minorHAnsi" w:hAnsiTheme="minorHAnsi" w:cstheme="minorHAnsi"/>
          <w:color w:val="0D0D0D"/>
          <w:sz w:val="22"/>
          <w:szCs w:val="22"/>
        </w:rPr>
        <w:t>Zaheerabad</w:t>
      </w:r>
    </w:p>
    <w:p w:rsidR="00190EA8" w:rsidRPr="004C4B1D" w:rsidRDefault="00190EA8" w:rsidP="00190EA8">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 xml:space="preserve">Duration                         : </w:t>
      </w:r>
      <w:r>
        <w:rPr>
          <w:rFonts w:asciiTheme="minorHAnsi" w:hAnsiTheme="minorHAnsi" w:cstheme="minorHAnsi"/>
          <w:color w:val="0D0D0D"/>
          <w:sz w:val="22"/>
          <w:szCs w:val="22"/>
        </w:rPr>
        <w:t xml:space="preserve">July </w:t>
      </w:r>
      <w:r w:rsidRPr="00C30C8D">
        <w:rPr>
          <w:rFonts w:asciiTheme="minorHAnsi" w:hAnsiTheme="minorHAnsi" w:cstheme="minorHAnsi"/>
          <w:color w:val="0D0D0D"/>
          <w:sz w:val="22"/>
          <w:szCs w:val="22"/>
        </w:rPr>
        <w:t xml:space="preserve"> 20</w:t>
      </w:r>
      <w:r>
        <w:rPr>
          <w:rFonts w:asciiTheme="minorHAnsi" w:hAnsiTheme="minorHAnsi" w:cstheme="minorHAnsi"/>
          <w:color w:val="0D0D0D"/>
          <w:sz w:val="22"/>
          <w:szCs w:val="22"/>
        </w:rPr>
        <w:t xml:space="preserve">06 </w:t>
      </w:r>
      <w:r w:rsidRPr="00C30C8D">
        <w:rPr>
          <w:rFonts w:asciiTheme="minorHAnsi" w:hAnsiTheme="minorHAnsi" w:cstheme="minorHAnsi"/>
          <w:color w:val="0D0D0D"/>
          <w:sz w:val="22"/>
          <w:szCs w:val="22"/>
        </w:rPr>
        <w:t xml:space="preserve">to </w:t>
      </w:r>
      <w:r>
        <w:rPr>
          <w:rFonts w:asciiTheme="minorHAnsi" w:hAnsiTheme="minorHAnsi" w:cstheme="minorHAnsi"/>
          <w:color w:val="0D0D0D"/>
          <w:sz w:val="22"/>
          <w:szCs w:val="22"/>
        </w:rPr>
        <w:t>Dec</w:t>
      </w:r>
      <w:r w:rsidRPr="00C30C8D">
        <w:rPr>
          <w:rFonts w:asciiTheme="minorHAnsi" w:hAnsiTheme="minorHAnsi" w:cstheme="minorHAnsi"/>
          <w:color w:val="0D0D0D"/>
          <w:sz w:val="22"/>
          <w:szCs w:val="22"/>
        </w:rPr>
        <w:t xml:space="preserve"> 20</w:t>
      </w:r>
      <w:r>
        <w:rPr>
          <w:rFonts w:asciiTheme="minorHAnsi" w:hAnsiTheme="minorHAnsi" w:cstheme="minorHAnsi"/>
          <w:color w:val="0D0D0D"/>
          <w:sz w:val="22"/>
          <w:szCs w:val="22"/>
        </w:rPr>
        <w:t>06</w:t>
      </w:r>
    </w:p>
    <w:p w:rsidR="00190EA8" w:rsidRPr="004C4B1D" w:rsidRDefault="00190EA8" w:rsidP="00190EA8">
      <w:pPr>
        <w:spacing w:before="60" w:after="60" w:line="276" w:lineRule="auto"/>
        <w:jc w:val="both"/>
        <w:rPr>
          <w:rFonts w:asciiTheme="minorHAnsi" w:hAnsiTheme="minorHAnsi" w:cstheme="minorHAnsi"/>
          <w:b/>
          <w:color w:val="0D0D0D"/>
          <w:sz w:val="22"/>
          <w:szCs w:val="22"/>
        </w:rPr>
      </w:pPr>
      <w:r w:rsidRPr="004C4B1D">
        <w:rPr>
          <w:rFonts w:asciiTheme="minorHAnsi" w:hAnsiTheme="minorHAnsi" w:cstheme="minorHAnsi"/>
          <w:b/>
          <w:color w:val="0D0D0D"/>
          <w:sz w:val="22"/>
          <w:szCs w:val="22"/>
        </w:rPr>
        <w:t>Designation</w:t>
      </w:r>
      <w:r w:rsidRPr="004C4B1D">
        <w:rPr>
          <w:rFonts w:asciiTheme="minorHAnsi" w:hAnsiTheme="minorHAnsi" w:cstheme="minorHAnsi"/>
          <w:b/>
          <w:color w:val="0D0D0D"/>
          <w:sz w:val="22"/>
          <w:szCs w:val="22"/>
        </w:rPr>
        <w:tab/>
      </w:r>
      <w:r w:rsidRPr="004C4B1D">
        <w:rPr>
          <w:rFonts w:asciiTheme="minorHAnsi" w:hAnsiTheme="minorHAnsi" w:cstheme="minorHAnsi"/>
          <w:b/>
          <w:color w:val="0D0D0D"/>
          <w:sz w:val="22"/>
          <w:szCs w:val="22"/>
        </w:rPr>
        <w:tab/>
        <w:t xml:space="preserve">:  </w:t>
      </w:r>
      <w:r w:rsidR="00CB0AD9">
        <w:rPr>
          <w:rFonts w:asciiTheme="minorHAnsi" w:hAnsiTheme="minorHAnsi" w:cstheme="minorHAnsi"/>
          <w:color w:val="0D0D0D"/>
          <w:sz w:val="22"/>
          <w:szCs w:val="22"/>
        </w:rPr>
        <w:t>Graduate Trainee</w:t>
      </w:r>
    </w:p>
    <w:p w:rsidR="00190EA8" w:rsidRPr="00F02715" w:rsidRDefault="00190EA8" w:rsidP="00190EA8">
      <w:pPr>
        <w:jc w:val="both"/>
        <w:rPr>
          <w:rFonts w:ascii="Verdana" w:hAnsi="Verdana" w:cs="Tahoma"/>
          <w:b/>
          <w:bCs/>
          <w:iCs/>
        </w:rPr>
      </w:pPr>
    </w:p>
    <w:p w:rsidR="00190EA8" w:rsidRPr="00D62199" w:rsidRDefault="00190EA8" w:rsidP="00190EA8">
      <w:pPr>
        <w:tabs>
          <w:tab w:val="left" w:pos="2760"/>
        </w:tabs>
        <w:jc w:val="both"/>
        <w:rPr>
          <w:rFonts w:ascii="Verdana" w:hAnsi="Verdana" w:cs="Tahoma"/>
          <w:b/>
          <w:bCs/>
          <w:iCs/>
        </w:rPr>
      </w:pPr>
      <w:r w:rsidRPr="00D62199">
        <w:rPr>
          <w:rFonts w:ascii="Verdana" w:hAnsi="Verdana" w:cs="Tahoma"/>
          <w:b/>
          <w:bCs/>
          <w:iCs/>
        </w:rPr>
        <w:t>Description:</w:t>
      </w:r>
    </w:p>
    <w:p w:rsidR="00190EA8" w:rsidRDefault="00AF3436" w:rsidP="00190EA8">
      <w:pPr>
        <w:pStyle w:val="BodyA"/>
        <w:spacing w:before="60" w:after="60" w:line="276" w:lineRule="auto"/>
        <w:rPr>
          <w:rFonts w:asciiTheme="minorHAnsi" w:hAnsiTheme="minorHAnsi" w:cstheme="minorHAnsi"/>
          <w:b/>
          <w:bdr w:val="nil"/>
          <w:lang w:val="nl-NL"/>
        </w:rPr>
      </w:pPr>
      <w:r w:rsidRPr="00AF3436">
        <w:rPr>
          <w:rFonts w:asciiTheme="minorHAnsi" w:eastAsia="Times New Roman" w:hAnsiTheme="minorHAnsi" w:cstheme="minorHAnsi"/>
          <w:color w:val="222222"/>
          <w:sz w:val="22"/>
          <w:szCs w:val="22"/>
          <w:shd w:val="clear" w:color="auto" w:fill="FFFFFF"/>
        </w:rPr>
        <w:t>Leading a team of 50 members for Assembly and production of Champion Autos and to do kaizens. Producing the vehicles with quality and reaching production targets.</w:t>
      </w:r>
    </w:p>
    <w:p w:rsidR="00190EA8" w:rsidRDefault="00190EA8" w:rsidP="00190EA8">
      <w:pPr>
        <w:pStyle w:val="BodyA"/>
        <w:spacing w:before="60" w:after="60" w:line="276" w:lineRule="auto"/>
        <w:rPr>
          <w:rFonts w:asciiTheme="minorHAnsi" w:hAnsiTheme="minorHAnsi" w:cstheme="minorHAnsi"/>
          <w:b/>
          <w:bdr w:val="nil"/>
          <w:lang w:val="nl-NL"/>
        </w:rPr>
      </w:pPr>
      <w:r w:rsidRPr="00D14C18">
        <w:rPr>
          <w:rFonts w:asciiTheme="minorHAnsi" w:hAnsiTheme="minorHAnsi" w:cstheme="minorHAnsi"/>
          <w:b/>
          <w:bdr w:val="nil"/>
          <w:lang w:val="nl-NL"/>
        </w:rPr>
        <w:t>Responsibilities:</w:t>
      </w:r>
    </w:p>
    <w:p w:rsidR="00457E3F" w:rsidRDefault="00AF3436" w:rsidP="000665CB">
      <w:pPr>
        <w:numPr>
          <w:ilvl w:val="0"/>
          <w:numId w:val="11"/>
        </w:numPr>
        <w:tabs>
          <w:tab w:val="left" w:pos="338"/>
        </w:tabs>
        <w:suppressAutoHyphens/>
        <w:overflowPunct/>
        <w:autoSpaceDE/>
        <w:autoSpaceDN/>
        <w:adjustRightInd/>
        <w:jc w:val="both"/>
        <w:textAlignment w:val="auto"/>
        <w:rPr>
          <w:rFonts w:asciiTheme="minorHAnsi" w:hAnsiTheme="minorHAnsi" w:cstheme="minorHAnsi"/>
          <w:color w:val="222222"/>
          <w:sz w:val="22"/>
          <w:szCs w:val="22"/>
          <w:shd w:val="clear" w:color="auto" w:fill="FFFFFF"/>
        </w:rPr>
      </w:pPr>
      <w:r w:rsidRPr="00AF3436">
        <w:rPr>
          <w:rFonts w:asciiTheme="minorHAnsi" w:hAnsiTheme="minorHAnsi" w:cstheme="minorHAnsi"/>
          <w:color w:val="222222"/>
          <w:sz w:val="22"/>
          <w:szCs w:val="22"/>
          <w:shd w:val="clear" w:color="auto" w:fill="FFFFFF"/>
        </w:rPr>
        <w:t>Dealing with the manpower &amp; doing KAIZENS.</w:t>
      </w:r>
    </w:p>
    <w:p w:rsidR="00457E3F" w:rsidRDefault="00AF3436" w:rsidP="000665CB">
      <w:pPr>
        <w:numPr>
          <w:ilvl w:val="0"/>
          <w:numId w:val="11"/>
        </w:numPr>
        <w:tabs>
          <w:tab w:val="left" w:pos="338"/>
        </w:tabs>
        <w:suppressAutoHyphens/>
        <w:overflowPunct/>
        <w:autoSpaceDE/>
        <w:autoSpaceDN/>
        <w:adjustRightInd/>
        <w:jc w:val="both"/>
        <w:textAlignment w:val="auto"/>
        <w:rPr>
          <w:rFonts w:asciiTheme="minorHAnsi" w:hAnsiTheme="minorHAnsi" w:cstheme="minorHAnsi"/>
          <w:color w:val="222222"/>
          <w:sz w:val="22"/>
          <w:szCs w:val="22"/>
          <w:shd w:val="clear" w:color="auto" w:fill="FFFFFF"/>
        </w:rPr>
      </w:pPr>
      <w:r w:rsidRPr="00457E3F">
        <w:rPr>
          <w:rFonts w:asciiTheme="minorHAnsi" w:hAnsiTheme="minorHAnsi" w:cstheme="minorHAnsi"/>
          <w:color w:val="222222"/>
          <w:sz w:val="22"/>
          <w:szCs w:val="22"/>
          <w:shd w:val="clear" w:color="auto" w:fill="FFFFFF"/>
        </w:rPr>
        <w:t>KAIZENS means doing improvements</w:t>
      </w:r>
    </w:p>
    <w:p w:rsidR="00457E3F" w:rsidRDefault="00AF3436" w:rsidP="000665CB">
      <w:pPr>
        <w:numPr>
          <w:ilvl w:val="0"/>
          <w:numId w:val="11"/>
        </w:numPr>
        <w:tabs>
          <w:tab w:val="left" w:pos="338"/>
        </w:tabs>
        <w:suppressAutoHyphens/>
        <w:overflowPunct/>
        <w:autoSpaceDE/>
        <w:autoSpaceDN/>
        <w:adjustRightInd/>
        <w:jc w:val="both"/>
        <w:textAlignment w:val="auto"/>
        <w:rPr>
          <w:rFonts w:asciiTheme="minorHAnsi" w:hAnsiTheme="minorHAnsi" w:cstheme="minorHAnsi"/>
          <w:color w:val="222222"/>
          <w:sz w:val="22"/>
          <w:szCs w:val="22"/>
          <w:shd w:val="clear" w:color="auto" w:fill="FFFFFF"/>
        </w:rPr>
      </w:pPr>
      <w:r w:rsidRPr="00457E3F">
        <w:rPr>
          <w:rFonts w:asciiTheme="minorHAnsi" w:hAnsiTheme="minorHAnsi" w:cstheme="minorHAnsi"/>
          <w:color w:val="222222"/>
          <w:sz w:val="22"/>
          <w:szCs w:val="22"/>
          <w:shd w:val="clear" w:color="auto" w:fill="FFFFFF"/>
        </w:rPr>
        <w:t>Undergone TPM (Total Productivity Maintenance) training.</w:t>
      </w:r>
    </w:p>
    <w:p w:rsidR="00457E3F" w:rsidRDefault="00AF3436" w:rsidP="000665CB">
      <w:pPr>
        <w:numPr>
          <w:ilvl w:val="0"/>
          <w:numId w:val="11"/>
        </w:numPr>
        <w:tabs>
          <w:tab w:val="left" w:pos="338"/>
        </w:tabs>
        <w:suppressAutoHyphens/>
        <w:overflowPunct/>
        <w:autoSpaceDE/>
        <w:autoSpaceDN/>
        <w:adjustRightInd/>
        <w:jc w:val="both"/>
        <w:textAlignment w:val="auto"/>
        <w:rPr>
          <w:rFonts w:asciiTheme="minorHAnsi" w:hAnsiTheme="minorHAnsi" w:cstheme="minorHAnsi"/>
          <w:color w:val="222222"/>
          <w:sz w:val="22"/>
          <w:szCs w:val="22"/>
          <w:shd w:val="clear" w:color="auto" w:fill="FFFFFF"/>
        </w:rPr>
      </w:pPr>
      <w:r w:rsidRPr="00457E3F">
        <w:rPr>
          <w:rFonts w:asciiTheme="minorHAnsi" w:hAnsiTheme="minorHAnsi" w:cstheme="minorHAnsi"/>
          <w:color w:val="222222"/>
          <w:sz w:val="22"/>
          <w:szCs w:val="22"/>
          <w:shd w:val="clear" w:color="auto" w:fill="FFFFFF"/>
        </w:rPr>
        <w:t>Got exposure to Japanese Manufacturing techniques like KAIZENS, Poke-Yoke, 5S principle, TPM methods and Lean Manufacturing Methods.</w:t>
      </w:r>
    </w:p>
    <w:p w:rsidR="00457E3F" w:rsidRDefault="00457E3F" w:rsidP="000665CB">
      <w:pPr>
        <w:numPr>
          <w:ilvl w:val="0"/>
          <w:numId w:val="11"/>
        </w:numPr>
        <w:tabs>
          <w:tab w:val="left" w:pos="338"/>
        </w:tabs>
        <w:suppressAutoHyphens/>
        <w:overflowPunct/>
        <w:autoSpaceDE/>
        <w:autoSpaceDN/>
        <w:adjustRightInd/>
        <w:jc w:val="both"/>
        <w:textAlignment w:val="auto"/>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Maintaining Production Targets in SAP MM .</w:t>
      </w:r>
    </w:p>
    <w:p w:rsidR="00AF3436" w:rsidRPr="00457E3F" w:rsidRDefault="00AF3436" w:rsidP="000665CB">
      <w:pPr>
        <w:numPr>
          <w:ilvl w:val="0"/>
          <w:numId w:val="11"/>
        </w:numPr>
        <w:tabs>
          <w:tab w:val="left" w:pos="338"/>
        </w:tabs>
        <w:suppressAutoHyphens/>
        <w:overflowPunct/>
        <w:autoSpaceDE/>
        <w:autoSpaceDN/>
        <w:adjustRightInd/>
        <w:jc w:val="both"/>
        <w:textAlignment w:val="auto"/>
        <w:rPr>
          <w:rFonts w:asciiTheme="minorHAnsi" w:hAnsiTheme="minorHAnsi" w:cstheme="minorHAnsi"/>
          <w:color w:val="222222"/>
          <w:sz w:val="22"/>
          <w:szCs w:val="22"/>
          <w:shd w:val="clear" w:color="auto" w:fill="FFFFFF"/>
        </w:rPr>
      </w:pPr>
      <w:r w:rsidRPr="00457E3F">
        <w:rPr>
          <w:rFonts w:asciiTheme="minorHAnsi" w:hAnsiTheme="minorHAnsi" w:cstheme="minorHAnsi"/>
          <w:color w:val="222222"/>
          <w:sz w:val="22"/>
          <w:szCs w:val="22"/>
          <w:shd w:val="clear" w:color="auto" w:fill="FFFFFF"/>
        </w:rPr>
        <w:t>Undergone PFMEA, APQP Trainings</w:t>
      </w:r>
    </w:p>
    <w:p w:rsidR="00911264" w:rsidRDefault="00911264" w:rsidP="00577C66">
      <w:pPr>
        <w:tabs>
          <w:tab w:val="left" w:pos="338"/>
        </w:tabs>
        <w:suppressAutoHyphens/>
        <w:overflowPunct/>
        <w:autoSpaceDE/>
        <w:autoSpaceDN/>
        <w:adjustRightInd/>
        <w:jc w:val="both"/>
        <w:textAlignment w:val="auto"/>
        <w:rPr>
          <w:rFonts w:asciiTheme="minorHAnsi" w:eastAsia="SimSun" w:hAnsiTheme="minorHAnsi" w:cstheme="minorHAnsi"/>
          <w:bCs/>
          <w:color w:val="000000"/>
          <w:sz w:val="22"/>
          <w:szCs w:val="22"/>
          <w:shd w:val="clear" w:color="auto" w:fill="FFFFFF"/>
        </w:rPr>
      </w:pPr>
    </w:p>
    <w:p w:rsidR="00911264" w:rsidRPr="003F07AF" w:rsidRDefault="00911264" w:rsidP="00577C66">
      <w:pPr>
        <w:tabs>
          <w:tab w:val="left" w:pos="338"/>
        </w:tabs>
        <w:suppressAutoHyphens/>
        <w:overflowPunct/>
        <w:autoSpaceDE/>
        <w:autoSpaceDN/>
        <w:adjustRightInd/>
        <w:jc w:val="both"/>
        <w:textAlignment w:val="auto"/>
        <w:rPr>
          <w:sz w:val="24"/>
          <w:szCs w:val="24"/>
        </w:rPr>
      </w:pPr>
    </w:p>
    <w:p w:rsidR="00325D3C" w:rsidRPr="003F07AF" w:rsidRDefault="00044BF5" w:rsidP="00044BF5">
      <w:pPr>
        <w:pStyle w:val="MessageHeader"/>
        <w:pBdr>
          <w:left w:val="single" w:sz="4" w:space="3" w:color="000000"/>
        </w:pBdr>
        <w:spacing w:line="276" w:lineRule="auto"/>
        <w:ind w:left="0" w:firstLine="0"/>
        <w:rPr>
          <w:rFonts w:ascii="Times New Roman" w:hAnsi="Times New Roman"/>
        </w:rPr>
      </w:pPr>
      <w:r w:rsidRPr="003F07AF">
        <w:rPr>
          <w:rFonts w:ascii="Times New Roman" w:hAnsi="Times New Roman"/>
          <w:b/>
          <w:bCs/>
        </w:rPr>
        <w:t>Personal Details</w:t>
      </w:r>
    </w:p>
    <w:p w:rsidR="00885742" w:rsidRDefault="00885742" w:rsidP="00E86950">
      <w:pPr>
        <w:spacing w:line="276" w:lineRule="auto"/>
        <w:ind w:left="360"/>
        <w:jc w:val="both"/>
        <w:rPr>
          <w:b/>
          <w:bCs/>
          <w:color w:val="000000"/>
          <w:sz w:val="24"/>
          <w:szCs w:val="24"/>
        </w:rPr>
      </w:pPr>
    </w:p>
    <w:p w:rsidR="00325D3C" w:rsidRPr="00E86950" w:rsidRDefault="00325D3C" w:rsidP="00E86950">
      <w:pPr>
        <w:spacing w:line="276" w:lineRule="auto"/>
        <w:ind w:left="360"/>
        <w:jc w:val="both"/>
        <w:rPr>
          <w:sz w:val="24"/>
          <w:szCs w:val="24"/>
        </w:rPr>
      </w:pPr>
      <w:r w:rsidRPr="00E86950">
        <w:rPr>
          <w:sz w:val="24"/>
          <w:szCs w:val="24"/>
        </w:rPr>
        <w:t>Name</w:t>
      </w:r>
      <w:r w:rsidR="003E4F52" w:rsidRPr="00E86950">
        <w:rPr>
          <w:sz w:val="24"/>
          <w:szCs w:val="24"/>
        </w:rPr>
        <w:tab/>
      </w:r>
      <w:r w:rsidR="003E4F52" w:rsidRPr="00E86950">
        <w:rPr>
          <w:sz w:val="24"/>
          <w:szCs w:val="24"/>
        </w:rPr>
        <w:tab/>
      </w:r>
      <w:r w:rsidR="00D26506" w:rsidRPr="00E86950">
        <w:rPr>
          <w:sz w:val="24"/>
          <w:szCs w:val="24"/>
        </w:rPr>
        <w:tab/>
        <w:t>:</w:t>
      </w:r>
      <w:r w:rsidR="00BB32D0">
        <w:rPr>
          <w:b/>
          <w:color w:val="000000"/>
          <w:sz w:val="24"/>
          <w:szCs w:val="24"/>
        </w:rPr>
        <w:t>Veerabadhra Ravi Kumar Adidi</w:t>
      </w:r>
    </w:p>
    <w:p w:rsidR="00325D3C" w:rsidRPr="00E86950" w:rsidRDefault="00325D3C" w:rsidP="00E86950">
      <w:pPr>
        <w:spacing w:line="276" w:lineRule="auto"/>
        <w:ind w:left="360"/>
        <w:jc w:val="both"/>
        <w:rPr>
          <w:sz w:val="24"/>
          <w:szCs w:val="24"/>
        </w:rPr>
      </w:pPr>
      <w:r w:rsidRPr="00E86950">
        <w:rPr>
          <w:sz w:val="24"/>
          <w:szCs w:val="24"/>
        </w:rPr>
        <w:tab/>
        <w:t>Date of Birth</w:t>
      </w:r>
      <w:r w:rsidRPr="00E86950">
        <w:rPr>
          <w:sz w:val="24"/>
          <w:szCs w:val="24"/>
        </w:rPr>
        <w:tab/>
      </w:r>
      <w:r w:rsidR="00250D5E" w:rsidRPr="00E86950">
        <w:rPr>
          <w:sz w:val="24"/>
          <w:szCs w:val="24"/>
        </w:rPr>
        <w:tab/>
        <w:t>:</w:t>
      </w:r>
      <w:r w:rsidR="00BB32D0">
        <w:rPr>
          <w:sz w:val="24"/>
          <w:szCs w:val="24"/>
        </w:rPr>
        <w:t>03Oct</w:t>
      </w:r>
      <w:r w:rsidR="00FC34DA" w:rsidRPr="00E86950">
        <w:rPr>
          <w:sz w:val="24"/>
          <w:szCs w:val="24"/>
        </w:rPr>
        <w:t xml:space="preserve"> 1</w:t>
      </w:r>
      <w:r w:rsidR="00BB32D0">
        <w:rPr>
          <w:sz w:val="24"/>
          <w:szCs w:val="24"/>
        </w:rPr>
        <w:t>981</w:t>
      </w:r>
    </w:p>
    <w:p w:rsidR="00325D3C" w:rsidRPr="00E86950" w:rsidRDefault="00325D3C" w:rsidP="00E86950">
      <w:pPr>
        <w:spacing w:line="276" w:lineRule="auto"/>
        <w:ind w:left="360"/>
        <w:jc w:val="both"/>
        <w:rPr>
          <w:sz w:val="24"/>
          <w:szCs w:val="24"/>
        </w:rPr>
      </w:pPr>
      <w:r w:rsidRPr="00E86950">
        <w:rPr>
          <w:sz w:val="24"/>
          <w:szCs w:val="24"/>
        </w:rPr>
        <w:tab/>
        <w:t>Sex</w:t>
      </w:r>
      <w:r w:rsidR="00044BF5" w:rsidRPr="00E86950">
        <w:rPr>
          <w:sz w:val="24"/>
          <w:szCs w:val="24"/>
        </w:rPr>
        <w:tab/>
      </w:r>
      <w:r w:rsidR="00044BF5" w:rsidRPr="00E86950">
        <w:rPr>
          <w:sz w:val="24"/>
          <w:szCs w:val="24"/>
        </w:rPr>
        <w:tab/>
      </w:r>
      <w:r w:rsidR="00250D5E" w:rsidRPr="00E86950">
        <w:rPr>
          <w:sz w:val="24"/>
          <w:szCs w:val="24"/>
        </w:rPr>
        <w:tab/>
        <w:t>:</w:t>
      </w:r>
      <w:r w:rsidRPr="00E86950">
        <w:rPr>
          <w:sz w:val="24"/>
          <w:szCs w:val="24"/>
        </w:rPr>
        <w:t>Male</w:t>
      </w:r>
    </w:p>
    <w:p w:rsidR="00325D3C" w:rsidRPr="00E86950" w:rsidRDefault="00325D3C" w:rsidP="00E86950">
      <w:pPr>
        <w:spacing w:line="276" w:lineRule="auto"/>
        <w:ind w:left="360"/>
        <w:jc w:val="both"/>
        <w:rPr>
          <w:sz w:val="24"/>
          <w:szCs w:val="24"/>
        </w:rPr>
      </w:pPr>
      <w:r w:rsidRPr="00E86950">
        <w:rPr>
          <w:sz w:val="24"/>
          <w:szCs w:val="24"/>
        </w:rPr>
        <w:tab/>
        <w:t xml:space="preserve">Marital Status    </w:t>
      </w:r>
      <w:r w:rsidR="00250D5E" w:rsidRPr="00E86950">
        <w:rPr>
          <w:sz w:val="24"/>
          <w:szCs w:val="24"/>
        </w:rPr>
        <w:tab/>
        <w:t>: Married</w:t>
      </w:r>
    </w:p>
    <w:p w:rsidR="00325D3C" w:rsidRPr="00E86950" w:rsidRDefault="00325D3C" w:rsidP="00E86950">
      <w:pPr>
        <w:spacing w:line="276" w:lineRule="auto"/>
        <w:ind w:left="360"/>
        <w:jc w:val="both"/>
        <w:rPr>
          <w:sz w:val="24"/>
          <w:szCs w:val="24"/>
        </w:rPr>
      </w:pPr>
      <w:r w:rsidRPr="00E86950">
        <w:rPr>
          <w:sz w:val="24"/>
          <w:szCs w:val="24"/>
        </w:rPr>
        <w:tab/>
        <w:t>Nationality</w:t>
      </w:r>
      <w:r w:rsidRPr="00E86950">
        <w:rPr>
          <w:sz w:val="24"/>
          <w:szCs w:val="24"/>
        </w:rPr>
        <w:tab/>
      </w:r>
      <w:r w:rsidR="00250D5E" w:rsidRPr="00E86950">
        <w:rPr>
          <w:sz w:val="24"/>
          <w:szCs w:val="24"/>
        </w:rPr>
        <w:tab/>
        <w:t>: Indian</w:t>
      </w:r>
    </w:p>
    <w:p w:rsidR="00325D3C" w:rsidRPr="00E86950" w:rsidRDefault="00325D3C" w:rsidP="00E86950">
      <w:pPr>
        <w:spacing w:line="276" w:lineRule="auto"/>
        <w:ind w:left="360"/>
        <w:jc w:val="both"/>
        <w:rPr>
          <w:sz w:val="24"/>
          <w:szCs w:val="24"/>
        </w:rPr>
      </w:pPr>
      <w:r w:rsidRPr="00E86950">
        <w:rPr>
          <w:sz w:val="24"/>
          <w:szCs w:val="24"/>
        </w:rPr>
        <w:tab/>
        <w:t>Languages Known</w:t>
      </w:r>
      <w:r w:rsidR="00250D5E" w:rsidRPr="00E86950">
        <w:rPr>
          <w:sz w:val="24"/>
          <w:szCs w:val="24"/>
        </w:rPr>
        <w:tab/>
        <w:t>: English</w:t>
      </w:r>
      <w:r w:rsidRPr="00E86950">
        <w:rPr>
          <w:sz w:val="24"/>
          <w:szCs w:val="24"/>
        </w:rPr>
        <w:t>, Hindi, and Telugu</w:t>
      </w:r>
    </w:p>
    <w:p w:rsidR="00325D3C" w:rsidRDefault="00325D3C" w:rsidP="00E86950">
      <w:pPr>
        <w:spacing w:line="276" w:lineRule="auto"/>
        <w:ind w:left="360"/>
        <w:jc w:val="both"/>
        <w:rPr>
          <w:sz w:val="24"/>
          <w:szCs w:val="24"/>
        </w:rPr>
      </w:pPr>
      <w:r w:rsidRPr="00E86950">
        <w:rPr>
          <w:sz w:val="24"/>
          <w:szCs w:val="24"/>
        </w:rPr>
        <w:tab/>
      </w:r>
    </w:p>
    <w:p w:rsidR="009B4BE6" w:rsidRDefault="009B4BE6" w:rsidP="00E86950">
      <w:pPr>
        <w:spacing w:line="276" w:lineRule="auto"/>
        <w:ind w:left="360"/>
        <w:jc w:val="both"/>
        <w:rPr>
          <w:sz w:val="24"/>
          <w:szCs w:val="24"/>
        </w:rPr>
      </w:pPr>
    </w:p>
    <w:p w:rsidR="005B348B" w:rsidRPr="003F07AF" w:rsidRDefault="005B348B" w:rsidP="003605AC">
      <w:pPr>
        <w:spacing w:line="276" w:lineRule="auto"/>
        <w:rPr>
          <w:b/>
          <w:sz w:val="24"/>
          <w:szCs w:val="24"/>
        </w:rPr>
      </w:pPr>
      <w:r w:rsidRPr="003F07AF">
        <w:rPr>
          <w:b/>
          <w:sz w:val="24"/>
          <w:szCs w:val="24"/>
        </w:rPr>
        <w:t>Thanks &amp;</w:t>
      </w:r>
      <w:r w:rsidRPr="003F07AF">
        <w:rPr>
          <w:b/>
          <w:noProof/>
          <w:sz w:val="24"/>
          <w:szCs w:val="24"/>
        </w:rPr>
        <w:t>Regards</w:t>
      </w:r>
      <w:r w:rsidRPr="003F07AF">
        <w:rPr>
          <w:b/>
          <w:sz w:val="24"/>
          <w:szCs w:val="24"/>
        </w:rPr>
        <w:t>,</w:t>
      </w:r>
    </w:p>
    <w:p w:rsidR="003C5759" w:rsidRPr="003F07AF" w:rsidRDefault="00FA2CB4" w:rsidP="00B32BA8">
      <w:pPr>
        <w:spacing w:line="276" w:lineRule="auto"/>
        <w:rPr>
          <w:sz w:val="24"/>
          <w:szCs w:val="24"/>
        </w:rPr>
      </w:pPr>
      <w:r>
        <w:rPr>
          <w:b/>
          <w:sz w:val="24"/>
          <w:szCs w:val="24"/>
        </w:rPr>
        <w:t>Veerabadhra Ravi Kumar Adidi</w:t>
      </w:r>
    </w:p>
    <w:sectPr w:rsidR="003C5759" w:rsidRPr="003F07AF" w:rsidSect="00835146">
      <w:headerReference w:type="default" r:id="rId8"/>
      <w:endnotePr>
        <w:numFmt w:val="decimal"/>
        <w:numStart w:val="0"/>
      </w:endnotePr>
      <w:pgSz w:w="12240" w:h="15840"/>
      <w:pgMar w:top="810" w:right="900" w:bottom="270" w:left="99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056" w:rsidRDefault="00AF5056" w:rsidP="007B76FB">
      <w:r>
        <w:separator/>
      </w:r>
    </w:p>
  </w:endnote>
  <w:endnote w:type="continuationSeparator" w:id="1">
    <w:p w:rsidR="00AF5056" w:rsidRDefault="00AF5056" w:rsidP="007B76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056" w:rsidRDefault="00AF5056" w:rsidP="007B76FB">
      <w:r>
        <w:separator/>
      </w:r>
    </w:p>
  </w:footnote>
  <w:footnote w:type="continuationSeparator" w:id="1">
    <w:p w:rsidR="00AF5056" w:rsidRDefault="00AF5056" w:rsidP="007B76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80" w:rsidRDefault="00D35380" w:rsidP="00D35380">
    <w:pPr>
      <w:pStyle w:val="Header"/>
      <w:tabs>
        <w:tab w:val="clear" w:pos="4680"/>
        <w:tab w:val="clear" w:pos="9360"/>
        <w:tab w:val="center" w:pos="5175"/>
        <w:tab w:val="right" w:pos="10350"/>
      </w:tabs>
    </w:pPr>
    <w:r w:rsidRPr="00D35380">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hint="default"/>
      </w:rPr>
    </w:lvl>
  </w:abstractNum>
  <w:abstractNum w:abstractNumId="1">
    <w:nsid w:val="00000002"/>
    <w:multiLevelType w:val="singleLevel"/>
    <w:tmpl w:val="00000002"/>
    <w:name w:val="WW8Num5"/>
    <w:lvl w:ilvl="0">
      <w:start w:val="1"/>
      <w:numFmt w:val="bullet"/>
      <w:lvlText w:val="Ø"/>
      <w:lvlJc w:val="left"/>
      <w:pPr>
        <w:tabs>
          <w:tab w:val="num" w:pos="720"/>
        </w:tabs>
        <w:ind w:left="720" w:hanging="360"/>
      </w:pPr>
      <w:rPr>
        <w:rFonts w:ascii="Wingdings" w:hAnsi="Wingdings"/>
      </w:rPr>
    </w:lvl>
  </w:abstractNum>
  <w:abstractNum w:abstractNumId="2">
    <w:nsid w:val="00000005"/>
    <w:multiLevelType w:val="multilevel"/>
    <w:tmpl w:val="00000005"/>
    <w:name w:val="WW8Num4"/>
    <w:lvl w:ilvl="0">
      <w:start w:val="2"/>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nsid w:val="037E285F"/>
    <w:multiLevelType w:val="hybridMultilevel"/>
    <w:tmpl w:val="F34890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2D3488"/>
    <w:multiLevelType w:val="hybridMultilevel"/>
    <w:tmpl w:val="0DEA447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0009B6"/>
    <w:multiLevelType w:val="hybridMultilevel"/>
    <w:tmpl w:val="6DE8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CC3AA9"/>
    <w:multiLevelType w:val="hybridMultilevel"/>
    <w:tmpl w:val="1EB8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D10C7"/>
    <w:multiLevelType w:val="hybridMultilevel"/>
    <w:tmpl w:val="95BE3E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9B51A6"/>
    <w:multiLevelType w:val="hybridMultilevel"/>
    <w:tmpl w:val="2C9CDF9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C036A1"/>
    <w:multiLevelType w:val="hybridMultilevel"/>
    <w:tmpl w:val="FA10CDE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E30D88"/>
    <w:multiLevelType w:val="hybridMultilevel"/>
    <w:tmpl w:val="A9F6D84A"/>
    <w:lvl w:ilvl="0" w:tplc="F3C0B136">
      <w:start w:val="1"/>
      <w:numFmt w:val="bullet"/>
      <w:lvlText w:val=""/>
      <w:lvlJc w:val="left"/>
      <w:pPr>
        <w:ind w:left="720" w:hanging="360"/>
      </w:pPr>
      <w:rPr>
        <w:rFonts w:ascii="Symbol" w:hAnsi="Symbol" w:hint="default"/>
      </w:rPr>
    </w:lvl>
    <w:lvl w:ilvl="1" w:tplc="113A20A8" w:tentative="1">
      <w:start w:val="1"/>
      <w:numFmt w:val="bullet"/>
      <w:lvlText w:val="o"/>
      <w:lvlJc w:val="left"/>
      <w:pPr>
        <w:ind w:left="1440" w:hanging="360"/>
      </w:pPr>
      <w:rPr>
        <w:rFonts w:ascii="Courier New" w:hAnsi="Courier New" w:cs="Courier New" w:hint="default"/>
      </w:rPr>
    </w:lvl>
    <w:lvl w:ilvl="2" w:tplc="132CC73A" w:tentative="1">
      <w:start w:val="1"/>
      <w:numFmt w:val="bullet"/>
      <w:lvlText w:val=""/>
      <w:lvlJc w:val="left"/>
      <w:pPr>
        <w:ind w:left="2160" w:hanging="360"/>
      </w:pPr>
      <w:rPr>
        <w:rFonts w:ascii="Wingdings" w:hAnsi="Wingdings" w:hint="default"/>
      </w:rPr>
    </w:lvl>
    <w:lvl w:ilvl="3" w:tplc="7DD6FF70" w:tentative="1">
      <w:start w:val="1"/>
      <w:numFmt w:val="bullet"/>
      <w:lvlText w:val=""/>
      <w:lvlJc w:val="left"/>
      <w:pPr>
        <w:ind w:left="2880" w:hanging="360"/>
      </w:pPr>
      <w:rPr>
        <w:rFonts w:ascii="Symbol" w:hAnsi="Symbol" w:hint="default"/>
      </w:rPr>
    </w:lvl>
    <w:lvl w:ilvl="4" w:tplc="1B029E64" w:tentative="1">
      <w:start w:val="1"/>
      <w:numFmt w:val="bullet"/>
      <w:lvlText w:val="o"/>
      <w:lvlJc w:val="left"/>
      <w:pPr>
        <w:ind w:left="3600" w:hanging="360"/>
      </w:pPr>
      <w:rPr>
        <w:rFonts w:ascii="Courier New" w:hAnsi="Courier New" w:cs="Courier New" w:hint="default"/>
      </w:rPr>
    </w:lvl>
    <w:lvl w:ilvl="5" w:tplc="EC9EFCB2" w:tentative="1">
      <w:start w:val="1"/>
      <w:numFmt w:val="bullet"/>
      <w:lvlText w:val=""/>
      <w:lvlJc w:val="left"/>
      <w:pPr>
        <w:ind w:left="4320" w:hanging="360"/>
      </w:pPr>
      <w:rPr>
        <w:rFonts w:ascii="Wingdings" w:hAnsi="Wingdings" w:hint="default"/>
      </w:rPr>
    </w:lvl>
    <w:lvl w:ilvl="6" w:tplc="C0867452" w:tentative="1">
      <w:start w:val="1"/>
      <w:numFmt w:val="bullet"/>
      <w:lvlText w:val=""/>
      <w:lvlJc w:val="left"/>
      <w:pPr>
        <w:ind w:left="5040" w:hanging="360"/>
      </w:pPr>
      <w:rPr>
        <w:rFonts w:ascii="Symbol" w:hAnsi="Symbol" w:hint="default"/>
      </w:rPr>
    </w:lvl>
    <w:lvl w:ilvl="7" w:tplc="FFCA70F0" w:tentative="1">
      <w:start w:val="1"/>
      <w:numFmt w:val="bullet"/>
      <w:lvlText w:val="o"/>
      <w:lvlJc w:val="left"/>
      <w:pPr>
        <w:ind w:left="5760" w:hanging="360"/>
      </w:pPr>
      <w:rPr>
        <w:rFonts w:ascii="Courier New" w:hAnsi="Courier New" w:cs="Courier New" w:hint="default"/>
      </w:rPr>
    </w:lvl>
    <w:lvl w:ilvl="8" w:tplc="03A894A2" w:tentative="1">
      <w:start w:val="1"/>
      <w:numFmt w:val="bullet"/>
      <w:lvlText w:val=""/>
      <w:lvlJc w:val="left"/>
      <w:pPr>
        <w:ind w:left="6480" w:hanging="360"/>
      </w:pPr>
      <w:rPr>
        <w:rFonts w:ascii="Wingdings" w:hAnsi="Wingdings" w:hint="default"/>
      </w:rPr>
    </w:lvl>
  </w:abstractNum>
  <w:abstractNum w:abstractNumId="11">
    <w:nsid w:val="5D915733"/>
    <w:multiLevelType w:val="hybridMultilevel"/>
    <w:tmpl w:val="1854D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503869"/>
    <w:multiLevelType w:val="hybridMultilevel"/>
    <w:tmpl w:val="B91CD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EF08EC"/>
    <w:multiLevelType w:val="hybridMultilevel"/>
    <w:tmpl w:val="DD606A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2"/>
  </w:num>
  <w:num w:numId="4">
    <w:abstractNumId w:val="3"/>
  </w:num>
  <w:num w:numId="5">
    <w:abstractNumId w:val="10"/>
  </w:num>
  <w:num w:numId="6">
    <w:abstractNumId w:val="8"/>
  </w:num>
  <w:num w:numId="7">
    <w:abstractNumId w:val="4"/>
  </w:num>
  <w:num w:numId="8">
    <w:abstractNumId w:val="5"/>
  </w:num>
  <w:num w:numId="9">
    <w:abstractNumId w:val="7"/>
  </w:num>
  <w:num w:numId="10">
    <w:abstractNumId w:val="9"/>
  </w:num>
  <w:num w:numId="11">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hdrShapeDefaults>
    <o:shapedefaults v:ext="edit" spidmax="8194"/>
  </w:hdrShapeDefaults>
  <w:footnotePr>
    <w:footnote w:id="0"/>
    <w:footnote w:id="1"/>
  </w:footnotePr>
  <w:endnotePr>
    <w:numFmt w:val="decimal"/>
    <w:numStart w:val="0"/>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0tDQ0MzQzNjU0MTU2NjdT0lEKTi0uzszPAykwNKsFAPMe0W0tAAAA"/>
  </w:docVars>
  <w:rsids>
    <w:rsidRoot w:val="006C0036"/>
    <w:rsid w:val="00001142"/>
    <w:rsid w:val="0000222F"/>
    <w:rsid w:val="000033AD"/>
    <w:rsid w:val="000070F0"/>
    <w:rsid w:val="000078F8"/>
    <w:rsid w:val="00010DC0"/>
    <w:rsid w:val="000142E5"/>
    <w:rsid w:val="0001464C"/>
    <w:rsid w:val="00014A08"/>
    <w:rsid w:val="00014CAE"/>
    <w:rsid w:val="000152CC"/>
    <w:rsid w:val="000158FA"/>
    <w:rsid w:val="00015B1A"/>
    <w:rsid w:val="00016880"/>
    <w:rsid w:val="00017218"/>
    <w:rsid w:val="00017E4B"/>
    <w:rsid w:val="000200C7"/>
    <w:rsid w:val="00022441"/>
    <w:rsid w:val="00025756"/>
    <w:rsid w:val="000258A5"/>
    <w:rsid w:val="00026554"/>
    <w:rsid w:val="000274EE"/>
    <w:rsid w:val="000304C5"/>
    <w:rsid w:val="000305C3"/>
    <w:rsid w:val="00032B38"/>
    <w:rsid w:val="00033397"/>
    <w:rsid w:val="0003560A"/>
    <w:rsid w:val="00037BE0"/>
    <w:rsid w:val="00037E67"/>
    <w:rsid w:val="00040339"/>
    <w:rsid w:val="00041E85"/>
    <w:rsid w:val="00042122"/>
    <w:rsid w:val="000422CF"/>
    <w:rsid w:val="00042AB8"/>
    <w:rsid w:val="00043CF5"/>
    <w:rsid w:val="00044BF5"/>
    <w:rsid w:val="00046144"/>
    <w:rsid w:val="00047134"/>
    <w:rsid w:val="00047329"/>
    <w:rsid w:val="00047559"/>
    <w:rsid w:val="00050DFD"/>
    <w:rsid w:val="00051A98"/>
    <w:rsid w:val="00052EA7"/>
    <w:rsid w:val="00054839"/>
    <w:rsid w:val="000549A6"/>
    <w:rsid w:val="0005514C"/>
    <w:rsid w:val="0005528D"/>
    <w:rsid w:val="00057E99"/>
    <w:rsid w:val="00062DBD"/>
    <w:rsid w:val="00063482"/>
    <w:rsid w:val="00063B86"/>
    <w:rsid w:val="00064BD5"/>
    <w:rsid w:val="00065DC1"/>
    <w:rsid w:val="00066529"/>
    <w:rsid w:val="000665CB"/>
    <w:rsid w:val="00067665"/>
    <w:rsid w:val="0006776C"/>
    <w:rsid w:val="00071950"/>
    <w:rsid w:val="00073431"/>
    <w:rsid w:val="00074CEF"/>
    <w:rsid w:val="0007702D"/>
    <w:rsid w:val="0007725D"/>
    <w:rsid w:val="00080BC2"/>
    <w:rsid w:val="000826BD"/>
    <w:rsid w:val="00083AEB"/>
    <w:rsid w:val="00083CDE"/>
    <w:rsid w:val="00087822"/>
    <w:rsid w:val="00093892"/>
    <w:rsid w:val="00093E02"/>
    <w:rsid w:val="00094A14"/>
    <w:rsid w:val="000959D6"/>
    <w:rsid w:val="00096352"/>
    <w:rsid w:val="00096782"/>
    <w:rsid w:val="000A0CD7"/>
    <w:rsid w:val="000A2305"/>
    <w:rsid w:val="000A55A5"/>
    <w:rsid w:val="000A69BB"/>
    <w:rsid w:val="000A7178"/>
    <w:rsid w:val="000A71BC"/>
    <w:rsid w:val="000B091A"/>
    <w:rsid w:val="000B13D9"/>
    <w:rsid w:val="000B16B5"/>
    <w:rsid w:val="000B45B2"/>
    <w:rsid w:val="000B46B7"/>
    <w:rsid w:val="000C091F"/>
    <w:rsid w:val="000C2336"/>
    <w:rsid w:val="000C3463"/>
    <w:rsid w:val="000C5C4F"/>
    <w:rsid w:val="000C661C"/>
    <w:rsid w:val="000D0834"/>
    <w:rsid w:val="000D0FDA"/>
    <w:rsid w:val="000D2226"/>
    <w:rsid w:val="000D3714"/>
    <w:rsid w:val="000D5B19"/>
    <w:rsid w:val="000D67BD"/>
    <w:rsid w:val="000D7FC9"/>
    <w:rsid w:val="000E0441"/>
    <w:rsid w:val="000E0D90"/>
    <w:rsid w:val="000E32CE"/>
    <w:rsid w:val="000E32EB"/>
    <w:rsid w:val="000E352E"/>
    <w:rsid w:val="000E384F"/>
    <w:rsid w:val="000E445E"/>
    <w:rsid w:val="000E4FB8"/>
    <w:rsid w:val="000E6867"/>
    <w:rsid w:val="000E6EA4"/>
    <w:rsid w:val="000E7171"/>
    <w:rsid w:val="000F0574"/>
    <w:rsid w:val="000F1D3E"/>
    <w:rsid w:val="000F2C81"/>
    <w:rsid w:val="000F3B05"/>
    <w:rsid w:val="000F4EB7"/>
    <w:rsid w:val="000F5F1B"/>
    <w:rsid w:val="000F75F5"/>
    <w:rsid w:val="0010072D"/>
    <w:rsid w:val="001011AE"/>
    <w:rsid w:val="00101BB6"/>
    <w:rsid w:val="00102857"/>
    <w:rsid w:val="0010654D"/>
    <w:rsid w:val="00107253"/>
    <w:rsid w:val="001135A2"/>
    <w:rsid w:val="001149DB"/>
    <w:rsid w:val="00114D58"/>
    <w:rsid w:val="001161B1"/>
    <w:rsid w:val="00122EC4"/>
    <w:rsid w:val="00125C45"/>
    <w:rsid w:val="00127304"/>
    <w:rsid w:val="0013134F"/>
    <w:rsid w:val="00133907"/>
    <w:rsid w:val="0013398F"/>
    <w:rsid w:val="00134E08"/>
    <w:rsid w:val="00135023"/>
    <w:rsid w:val="00135692"/>
    <w:rsid w:val="00136640"/>
    <w:rsid w:val="00137CF9"/>
    <w:rsid w:val="0014342F"/>
    <w:rsid w:val="00144010"/>
    <w:rsid w:val="00144FCF"/>
    <w:rsid w:val="00145561"/>
    <w:rsid w:val="00153BF6"/>
    <w:rsid w:val="001543E5"/>
    <w:rsid w:val="001545BA"/>
    <w:rsid w:val="00155789"/>
    <w:rsid w:val="00156314"/>
    <w:rsid w:val="0015719C"/>
    <w:rsid w:val="001605CD"/>
    <w:rsid w:val="00163355"/>
    <w:rsid w:val="0016355A"/>
    <w:rsid w:val="00163681"/>
    <w:rsid w:val="00163732"/>
    <w:rsid w:val="00164533"/>
    <w:rsid w:val="001650AC"/>
    <w:rsid w:val="0016589C"/>
    <w:rsid w:val="00172223"/>
    <w:rsid w:val="00175C40"/>
    <w:rsid w:val="00185AAE"/>
    <w:rsid w:val="00186325"/>
    <w:rsid w:val="00187730"/>
    <w:rsid w:val="00187792"/>
    <w:rsid w:val="00190EA8"/>
    <w:rsid w:val="001920AC"/>
    <w:rsid w:val="0019216A"/>
    <w:rsid w:val="00192A31"/>
    <w:rsid w:val="0019425B"/>
    <w:rsid w:val="00194BFD"/>
    <w:rsid w:val="00195C48"/>
    <w:rsid w:val="00196C18"/>
    <w:rsid w:val="001970F6"/>
    <w:rsid w:val="0019712E"/>
    <w:rsid w:val="001971D4"/>
    <w:rsid w:val="001A1744"/>
    <w:rsid w:val="001A2A91"/>
    <w:rsid w:val="001A71FD"/>
    <w:rsid w:val="001B2B6A"/>
    <w:rsid w:val="001B2D0F"/>
    <w:rsid w:val="001B37F1"/>
    <w:rsid w:val="001B5450"/>
    <w:rsid w:val="001B6429"/>
    <w:rsid w:val="001B77DB"/>
    <w:rsid w:val="001B7FDE"/>
    <w:rsid w:val="001C0CF3"/>
    <w:rsid w:val="001C2FE0"/>
    <w:rsid w:val="001C3480"/>
    <w:rsid w:val="001C4E9F"/>
    <w:rsid w:val="001C4EB2"/>
    <w:rsid w:val="001C59CB"/>
    <w:rsid w:val="001C6171"/>
    <w:rsid w:val="001C6535"/>
    <w:rsid w:val="001D0196"/>
    <w:rsid w:val="001D2546"/>
    <w:rsid w:val="001D7026"/>
    <w:rsid w:val="001D709D"/>
    <w:rsid w:val="001D7968"/>
    <w:rsid w:val="001E1BF3"/>
    <w:rsid w:val="001E7967"/>
    <w:rsid w:val="001F0FE6"/>
    <w:rsid w:val="001F1A68"/>
    <w:rsid w:val="001F235A"/>
    <w:rsid w:val="001F28BC"/>
    <w:rsid w:val="001F3C96"/>
    <w:rsid w:val="001F42EA"/>
    <w:rsid w:val="00201547"/>
    <w:rsid w:val="0020328A"/>
    <w:rsid w:val="00203EF7"/>
    <w:rsid w:val="00204E99"/>
    <w:rsid w:val="00205DB1"/>
    <w:rsid w:val="00206EA5"/>
    <w:rsid w:val="00207169"/>
    <w:rsid w:val="0020792B"/>
    <w:rsid w:val="00207CEB"/>
    <w:rsid w:val="002105F9"/>
    <w:rsid w:val="002125D2"/>
    <w:rsid w:val="0021282E"/>
    <w:rsid w:val="0021508B"/>
    <w:rsid w:val="00216089"/>
    <w:rsid w:val="00216693"/>
    <w:rsid w:val="002179D8"/>
    <w:rsid w:val="0022159A"/>
    <w:rsid w:val="00221B45"/>
    <w:rsid w:val="00221CE6"/>
    <w:rsid w:val="00221E0E"/>
    <w:rsid w:val="00222D57"/>
    <w:rsid w:val="00223ED9"/>
    <w:rsid w:val="00224A97"/>
    <w:rsid w:val="00226E0A"/>
    <w:rsid w:val="00230A6E"/>
    <w:rsid w:val="00232F38"/>
    <w:rsid w:val="0023401C"/>
    <w:rsid w:val="00236244"/>
    <w:rsid w:val="0023660B"/>
    <w:rsid w:val="00237890"/>
    <w:rsid w:val="002402FF"/>
    <w:rsid w:val="00244DF1"/>
    <w:rsid w:val="00244F4A"/>
    <w:rsid w:val="002461D6"/>
    <w:rsid w:val="00246D01"/>
    <w:rsid w:val="0025020D"/>
    <w:rsid w:val="002504E3"/>
    <w:rsid w:val="00250D5E"/>
    <w:rsid w:val="002551CB"/>
    <w:rsid w:val="002572DE"/>
    <w:rsid w:val="0025762C"/>
    <w:rsid w:val="00257C55"/>
    <w:rsid w:val="00260B5D"/>
    <w:rsid w:val="002620B2"/>
    <w:rsid w:val="00262F26"/>
    <w:rsid w:val="00267DB9"/>
    <w:rsid w:val="00270204"/>
    <w:rsid w:val="00271AC6"/>
    <w:rsid w:val="002724EB"/>
    <w:rsid w:val="002747E2"/>
    <w:rsid w:val="0027512C"/>
    <w:rsid w:val="002754DA"/>
    <w:rsid w:val="00276C69"/>
    <w:rsid w:val="002817DB"/>
    <w:rsid w:val="00281F29"/>
    <w:rsid w:val="0028362A"/>
    <w:rsid w:val="00283F5B"/>
    <w:rsid w:val="00284CCB"/>
    <w:rsid w:val="00285435"/>
    <w:rsid w:val="00290411"/>
    <w:rsid w:val="00290A37"/>
    <w:rsid w:val="002926C2"/>
    <w:rsid w:val="0029332C"/>
    <w:rsid w:val="002934CD"/>
    <w:rsid w:val="00294953"/>
    <w:rsid w:val="0029631B"/>
    <w:rsid w:val="002A116C"/>
    <w:rsid w:val="002A567F"/>
    <w:rsid w:val="002A66D6"/>
    <w:rsid w:val="002A7BE6"/>
    <w:rsid w:val="002B06F6"/>
    <w:rsid w:val="002B0F04"/>
    <w:rsid w:val="002B0F60"/>
    <w:rsid w:val="002B5F6C"/>
    <w:rsid w:val="002B6607"/>
    <w:rsid w:val="002B7ABD"/>
    <w:rsid w:val="002C269F"/>
    <w:rsid w:val="002C28D7"/>
    <w:rsid w:val="002C3C94"/>
    <w:rsid w:val="002C4C68"/>
    <w:rsid w:val="002C6179"/>
    <w:rsid w:val="002C6BD7"/>
    <w:rsid w:val="002D13BE"/>
    <w:rsid w:val="002D536E"/>
    <w:rsid w:val="002E0030"/>
    <w:rsid w:val="002E00B0"/>
    <w:rsid w:val="002E24BE"/>
    <w:rsid w:val="002E263A"/>
    <w:rsid w:val="002E4A96"/>
    <w:rsid w:val="002E5838"/>
    <w:rsid w:val="002E5B00"/>
    <w:rsid w:val="002E6461"/>
    <w:rsid w:val="002E73BA"/>
    <w:rsid w:val="002E7F9C"/>
    <w:rsid w:val="002F2D9F"/>
    <w:rsid w:val="002F3F2C"/>
    <w:rsid w:val="002F5B75"/>
    <w:rsid w:val="002F722C"/>
    <w:rsid w:val="00300787"/>
    <w:rsid w:val="003012C6"/>
    <w:rsid w:val="00301966"/>
    <w:rsid w:val="00302425"/>
    <w:rsid w:val="00303716"/>
    <w:rsid w:val="00303906"/>
    <w:rsid w:val="0030532C"/>
    <w:rsid w:val="00310DDA"/>
    <w:rsid w:val="00311978"/>
    <w:rsid w:val="00312F0C"/>
    <w:rsid w:val="00313165"/>
    <w:rsid w:val="0031357C"/>
    <w:rsid w:val="00314D24"/>
    <w:rsid w:val="0031610C"/>
    <w:rsid w:val="0031778D"/>
    <w:rsid w:val="00317E95"/>
    <w:rsid w:val="00320041"/>
    <w:rsid w:val="00321BA6"/>
    <w:rsid w:val="00323494"/>
    <w:rsid w:val="00323AAA"/>
    <w:rsid w:val="00323F3B"/>
    <w:rsid w:val="00324116"/>
    <w:rsid w:val="0032485D"/>
    <w:rsid w:val="00324F62"/>
    <w:rsid w:val="00324FFA"/>
    <w:rsid w:val="00325297"/>
    <w:rsid w:val="00325306"/>
    <w:rsid w:val="00325AD3"/>
    <w:rsid w:val="00325D3C"/>
    <w:rsid w:val="00332EF6"/>
    <w:rsid w:val="00333893"/>
    <w:rsid w:val="003344E2"/>
    <w:rsid w:val="003346A9"/>
    <w:rsid w:val="00334D33"/>
    <w:rsid w:val="0033671C"/>
    <w:rsid w:val="00336A90"/>
    <w:rsid w:val="003415D7"/>
    <w:rsid w:val="00342321"/>
    <w:rsid w:val="0034525E"/>
    <w:rsid w:val="003473BE"/>
    <w:rsid w:val="0035261E"/>
    <w:rsid w:val="003532DE"/>
    <w:rsid w:val="003534E7"/>
    <w:rsid w:val="00355369"/>
    <w:rsid w:val="00356A13"/>
    <w:rsid w:val="0035704A"/>
    <w:rsid w:val="003604C0"/>
    <w:rsid w:val="003605AC"/>
    <w:rsid w:val="003621DA"/>
    <w:rsid w:val="003636D2"/>
    <w:rsid w:val="00363E7D"/>
    <w:rsid w:val="003640C2"/>
    <w:rsid w:val="003640D4"/>
    <w:rsid w:val="00366A33"/>
    <w:rsid w:val="003710D2"/>
    <w:rsid w:val="0037166F"/>
    <w:rsid w:val="0037176F"/>
    <w:rsid w:val="00374938"/>
    <w:rsid w:val="003750D0"/>
    <w:rsid w:val="00376EED"/>
    <w:rsid w:val="00376FB5"/>
    <w:rsid w:val="00377A27"/>
    <w:rsid w:val="00380D7B"/>
    <w:rsid w:val="003825F4"/>
    <w:rsid w:val="00384296"/>
    <w:rsid w:val="00385F2A"/>
    <w:rsid w:val="003868A6"/>
    <w:rsid w:val="00386F45"/>
    <w:rsid w:val="00387926"/>
    <w:rsid w:val="003905E3"/>
    <w:rsid w:val="00390A08"/>
    <w:rsid w:val="003915FA"/>
    <w:rsid w:val="003916F8"/>
    <w:rsid w:val="00392500"/>
    <w:rsid w:val="0039378E"/>
    <w:rsid w:val="003952F3"/>
    <w:rsid w:val="0039574B"/>
    <w:rsid w:val="00396FE8"/>
    <w:rsid w:val="003A0FBF"/>
    <w:rsid w:val="003A14BF"/>
    <w:rsid w:val="003A3D60"/>
    <w:rsid w:val="003A42AA"/>
    <w:rsid w:val="003A5736"/>
    <w:rsid w:val="003A752A"/>
    <w:rsid w:val="003B0F55"/>
    <w:rsid w:val="003B1482"/>
    <w:rsid w:val="003B27D8"/>
    <w:rsid w:val="003B2A74"/>
    <w:rsid w:val="003B4596"/>
    <w:rsid w:val="003B6005"/>
    <w:rsid w:val="003C0063"/>
    <w:rsid w:val="003C20BB"/>
    <w:rsid w:val="003C3596"/>
    <w:rsid w:val="003C3686"/>
    <w:rsid w:val="003C48BE"/>
    <w:rsid w:val="003C5759"/>
    <w:rsid w:val="003C5A93"/>
    <w:rsid w:val="003D1260"/>
    <w:rsid w:val="003D1654"/>
    <w:rsid w:val="003D22A8"/>
    <w:rsid w:val="003D2D53"/>
    <w:rsid w:val="003D2DEB"/>
    <w:rsid w:val="003D6A73"/>
    <w:rsid w:val="003E0194"/>
    <w:rsid w:val="003E4F52"/>
    <w:rsid w:val="003E5209"/>
    <w:rsid w:val="003E6B92"/>
    <w:rsid w:val="003E7EAE"/>
    <w:rsid w:val="003F07AF"/>
    <w:rsid w:val="003F0C17"/>
    <w:rsid w:val="003F3C84"/>
    <w:rsid w:val="003F3D86"/>
    <w:rsid w:val="003F47F3"/>
    <w:rsid w:val="003F4E01"/>
    <w:rsid w:val="003F5377"/>
    <w:rsid w:val="003F5A5F"/>
    <w:rsid w:val="003F7443"/>
    <w:rsid w:val="003F79DB"/>
    <w:rsid w:val="004024F5"/>
    <w:rsid w:val="00402F18"/>
    <w:rsid w:val="0040381D"/>
    <w:rsid w:val="00403E45"/>
    <w:rsid w:val="00404850"/>
    <w:rsid w:val="00404AF0"/>
    <w:rsid w:val="0040799B"/>
    <w:rsid w:val="00410C48"/>
    <w:rsid w:val="0041160C"/>
    <w:rsid w:val="00412712"/>
    <w:rsid w:val="004145D6"/>
    <w:rsid w:val="0041541B"/>
    <w:rsid w:val="004159AF"/>
    <w:rsid w:val="004203DA"/>
    <w:rsid w:val="0042056C"/>
    <w:rsid w:val="00420DA0"/>
    <w:rsid w:val="00421E37"/>
    <w:rsid w:val="00426539"/>
    <w:rsid w:val="004266E0"/>
    <w:rsid w:val="00427204"/>
    <w:rsid w:val="00431F7F"/>
    <w:rsid w:val="00432DFB"/>
    <w:rsid w:val="0043441C"/>
    <w:rsid w:val="00434662"/>
    <w:rsid w:val="0043525B"/>
    <w:rsid w:val="004411BF"/>
    <w:rsid w:val="00441419"/>
    <w:rsid w:val="00441429"/>
    <w:rsid w:val="00441666"/>
    <w:rsid w:val="00442B8E"/>
    <w:rsid w:val="00443566"/>
    <w:rsid w:val="0044584E"/>
    <w:rsid w:val="00445954"/>
    <w:rsid w:val="00445CE3"/>
    <w:rsid w:val="004463C4"/>
    <w:rsid w:val="00446E64"/>
    <w:rsid w:val="00446EDF"/>
    <w:rsid w:val="0045241C"/>
    <w:rsid w:val="0045293D"/>
    <w:rsid w:val="00454013"/>
    <w:rsid w:val="00457AF1"/>
    <w:rsid w:val="00457C90"/>
    <w:rsid w:val="00457E3F"/>
    <w:rsid w:val="00457E8B"/>
    <w:rsid w:val="00461248"/>
    <w:rsid w:val="00462B3D"/>
    <w:rsid w:val="0046508D"/>
    <w:rsid w:val="00465373"/>
    <w:rsid w:val="004722CE"/>
    <w:rsid w:val="00472334"/>
    <w:rsid w:val="0047455E"/>
    <w:rsid w:val="00480307"/>
    <w:rsid w:val="004844F2"/>
    <w:rsid w:val="00484E70"/>
    <w:rsid w:val="00485137"/>
    <w:rsid w:val="0048703B"/>
    <w:rsid w:val="00487096"/>
    <w:rsid w:val="00487DBF"/>
    <w:rsid w:val="004908F4"/>
    <w:rsid w:val="00490D37"/>
    <w:rsid w:val="00491E93"/>
    <w:rsid w:val="004923EF"/>
    <w:rsid w:val="00493C81"/>
    <w:rsid w:val="00496882"/>
    <w:rsid w:val="00497ADE"/>
    <w:rsid w:val="004A2A43"/>
    <w:rsid w:val="004A518E"/>
    <w:rsid w:val="004A61DE"/>
    <w:rsid w:val="004A79B1"/>
    <w:rsid w:val="004B0BDC"/>
    <w:rsid w:val="004B0D36"/>
    <w:rsid w:val="004B409C"/>
    <w:rsid w:val="004B4772"/>
    <w:rsid w:val="004B4D0B"/>
    <w:rsid w:val="004B5218"/>
    <w:rsid w:val="004B5EF9"/>
    <w:rsid w:val="004B72BC"/>
    <w:rsid w:val="004C04C3"/>
    <w:rsid w:val="004C27B1"/>
    <w:rsid w:val="004C31A6"/>
    <w:rsid w:val="004C33D1"/>
    <w:rsid w:val="004C4B1D"/>
    <w:rsid w:val="004C501B"/>
    <w:rsid w:val="004C50DC"/>
    <w:rsid w:val="004C55F5"/>
    <w:rsid w:val="004C5D13"/>
    <w:rsid w:val="004C75BC"/>
    <w:rsid w:val="004C7D64"/>
    <w:rsid w:val="004D25ED"/>
    <w:rsid w:val="004D2E96"/>
    <w:rsid w:val="004D2F72"/>
    <w:rsid w:val="004D3BAB"/>
    <w:rsid w:val="004D542B"/>
    <w:rsid w:val="004D5BFC"/>
    <w:rsid w:val="004E1E6A"/>
    <w:rsid w:val="004E235C"/>
    <w:rsid w:val="004E3769"/>
    <w:rsid w:val="004E5DED"/>
    <w:rsid w:val="004F2ADB"/>
    <w:rsid w:val="004F5C27"/>
    <w:rsid w:val="004F664F"/>
    <w:rsid w:val="004F6AC6"/>
    <w:rsid w:val="004F6D50"/>
    <w:rsid w:val="005006ED"/>
    <w:rsid w:val="005013CF"/>
    <w:rsid w:val="00503D73"/>
    <w:rsid w:val="00503FDA"/>
    <w:rsid w:val="0050426A"/>
    <w:rsid w:val="005043BA"/>
    <w:rsid w:val="00504D0F"/>
    <w:rsid w:val="00504F07"/>
    <w:rsid w:val="00507093"/>
    <w:rsid w:val="005125EE"/>
    <w:rsid w:val="00513CF2"/>
    <w:rsid w:val="005146F8"/>
    <w:rsid w:val="00515454"/>
    <w:rsid w:val="005160D2"/>
    <w:rsid w:val="005206E8"/>
    <w:rsid w:val="00521FE2"/>
    <w:rsid w:val="0052222A"/>
    <w:rsid w:val="00522F2D"/>
    <w:rsid w:val="0052395E"/>
    <w:rsid w:val="00523BD3"/>
    <w:rsid w:val="005240E4"/>
    <w:rsid w:val="00525D1F"/>
    <w:rsid w:val="0052636B"/>
    <w:rsid w:val="0052732D"/>
    <w:rsid w:val="00532F2F"/>
    <w:rsid w:val="0053332F"/>
    <w:rsid w:val="00536DCA"/>
    <w:rsid w:val="00541780"/>
    <w:rsid w:val="00541A93"/>
    <w:rsid w:val="0054240B"/>
    <w:rsid w:val="0054389B"/>
    <w:rsid w:val="00543B22"/>
    <w:rsid w:val="005448B0"/>
    <w:rsid w:val="0054755C"/>
    <w:rsid w:val="005532C2"/>
    <w:rsid w:val="00555E69"/>
    <w:rsid w:val="0056030F"/>
    <w:rsid w:val="00565FEF"/>
    <w:rsid w:val="00567DF6"/>
    <w:rsid w:val="00571CBA"/>
    <w:rsid w:val="0057248E"/>
    <w:rsid w:val="0057284D"/>
    <w:rsid w:val="00574A15"/>
    <w:rsid w:val="005752C3"/>
    <w:rsid w:val="00575591"/>
    <w:rsid w:val="00576E94"/>
    <w:rsid w:val="0057782B"/>
    <w:rsid w:val="00577C66"/>
    <w:rsid w:val="00582E73"/>
    <w:rsid w:val="00590549"/>
    <w:rsid w:val="005919CF"/>
    <w:rsid w:val="0059343C"/>
    <w:rsid w:val="005959E3"/>
    <w:rsid w:val="0059757C"/>
    <w:rsid w:val="005A07DB"/>
    <w:rsid w:val="005A12A0"/>
    <w:rsid w:val="005A31CF"/>
    <w:rsid w:val="005A62F5"/>
    <w:rsid w:val="005B0DAB"/>
    <w:rsid w:val="005B0F70"/>
    <w:rsid w:val="005B172A"/>
    <w:rsid w:val="005B348B"/>
    <w:rsid w:val="005B41CA"/>
    <w:rsid w:val="005B51EF"/>
    <w:rsid w:val="005B7EA8"/>
    <w:rsid w:val="005C0629"/>
    <w:rsid w:val="005C10E5"/>
    <w:rsid w:val="005C1D41"/>
    <w:rsid w:val="005C229C"/>
    <w:rsid w:val="005C3292"/>
    <w:rsid w:val="005C35A1"/>
    <w:rsid w:val="005C41CE"/>
    <w:rsid w:val="005C4548"/>
    <w:rsid w:val="005C522E"/>
    <w:rsid w:val="005C67E8"/>
    <w:rsid w:val="005C6C6C"/>
    <w:rsid w:val="005D085E"/>
    <w:rsid w:val="005D10C8"/>
    <w:rsid w:val="005D2605"/>
    <w:rsid w:val="005D2BA8"/>
    <w:rsid w:val="005D3D72"/>
    <w:rsid w:val="005D4C31"/>
    <w:rsid w:val="005D4EDA"/>
    <w:rsid w:val="005D5099"/>
    <w:rsid w:val="005D56A3"/>
    <w:rsid w:val="005D6378"/>
    <w:rsid w:val="005D6F9E"/>
    <w:rsid w:val="005E0A7D"/>
    <w:rsid w:val="005E1073"/>
    <w:rsid w:val="005E1962"/>
    <w:rsid w:val="005E3948"/>
    <w:rsid w:val="005E4DAE"/>
    <w:rsid w:val="005F054D"/>
    <w:rsid w:val="005F0EBB"/>
    <w:rsid w:val="005F27DF"/>
    <w:rsid w:val="005F63D2"/>
    <w:rsid w:val="006014E2"/>
    <w:rsid w:val="00601795"/>
    <w:rsid w:val="00602571"/>
    <w:rsid w:val="006026DA"/>
    <w:rsid w:val="00602A4C"/>
    <w:rsid w:val="006033D0"/>
    <w:rsid w:val="00603BB2"/>
    <w:rsid w:val="00605003"/>
    <w:rsid w:val="0060635C"/>
    <w:rsid w:val="006069ED"/>
    <w:rsid w:val="00606F3E"/>
    <w:rsid w:val="00606F9D"/>
    <w:rsid w:val="00611F36"/>
    <w:rsid w:val="00612B0B"/>
    <w:rsid w:val="00613159"/>
    <w:rsid w:val="00613A3D"/>
    <w:rsid w:val="00613F74"/>
    <w:rsid w:val="006141CD"/>
    <w:rsid w:val="006166E2"/>
    <w:rsid w:val="006224D0"/>
    <w:rsid w:val="0062257E"/>
    <w:rsid w:val="00622600"/>
    <w:rsid w:val="00623C5A"/>
    <w:rsid w:val="00623DAA"/>
    <w:rsid w:val="0062428D"/>
    <w:rsid w:val="006242B0"/>
    <w:rsid w:val="0062786E"/>
    <w:rsid w:val="006311CA"/>
    <w:rsid w:val="00631DC7"/>
    <w:rsid w:val="0063265B"/>
    <w:rsid w:val="006332F5"/>
    <w:rsid w:val="0063508E"/>
    <w:rsid w:val="006353AC"/>
    <w:rsid w:val="00636231"/>
    <w:rsid w:val="00640AC9"/>
    <w:rsid w:val="00642D78"/>
    <w:rsid w:val="00647F1C"/>
    <w:rsid w:val="006504C3"/>
    <w:rsid w:val="00650D03"/>
    <w:rsid w:val="006529CA"/>
    <w:rsid w:val="006535ED"/>
    <w:rsid w:val="00654671"/>
    <w:rsid w:val="006548E7"/>
    <w:rsid w:val="00655455"/>
    <w:rsid w:val="00655B1F"/>
    <w:rsid w:val="00656E28"/>
    <w:rsid w:val="006574E9"/>
    <w:rsid w:val="00661218"/>
    <w:rsid w:val="0066193A"/>
    <w:rsid w:val="00661B58"/>
    <w:rsid w:val="00664232"/>
    <w:rsid w:val="006653E1"/>
    <w:rsid w:val="00666D0E"/>
    <w:rsid w:val="0067007F"/>
    <w:rsid w:val="00674247"/>
    <w:rsid w:val="0067503E"/>
    <w:rsid w:val="0067620F"/>
    <w:rsid w:val="00676625"/>
    <w:rsid w:val="00676A46"/>
    <w:rsid w:val="006777F2"/>
    <w:rsid w:val="00681055"/>
    <w:rsid w:val="0068187F"/>
    <w:rsid w:val="00682E50"/>
    <w:rsid w:val="006833BA"/>
    <w:rsid w:val="00683FF1"/>
    <w:rsid w:val="006847A9"/>
    <w:rsid w:val="00684F2B"/>
    <w:rsid w:val="00685290"/>
    <w:rsid w:val="0068697B"/>
    <w:rsid w:val="00686C17"/>
    <w:rsid w:val="00692D34"/>
    <w:rsid w:val="00692D9A"/>
    <w:rsid w:val="006930ED"/>
    <w:rsid w:val="00695435"/>
    <w:rsid w:val="00695530"/>
    <w:rsid w:val="00696EC3"/>
    <w:rsid w:val="006976D9"/>
    <w:rsid w:val="00697F42"/>
    <w:rsid w:val="006A2A87"/>
    <w:rsid w:val="006A7BE9"/>
    <w:rsid w:val="006B279D"/>
    <w:rsid w:val="006B3361"/>
    <w:rsid w:val="006B3FB3"/>
    <w:rsid w:val="006B58EA"/>
    <w:rsid w:val="006B64FA"/>
    <w:rsid w:val="006B74B4"/>
    <w:rsid w:val="006C0036"/>
    <w:rsid w:val="006C026F"/>
    <w:rsid w:val="006C03FB"/>
    <w:rsid w:val="006C1685"/>
    <w:rsid w:val="006C1934"/>
    <w:rsid w:val="006C25C2"/>
    <w:rsid w:val="006C25F0"/>
    <w:rsid w:val="006C4246"/>
    <w:rsid w:val="006C4DCE"/>
    <w:rsid w:val="006C4F29"/>
    <w:rsid w:val="006C5578"/>
    <w:rsid w:val="006C622B"/>
    <w:rsid w:val="006C6AF4"/>
    <w:rsid w:val="006D0E0D"/>
    <w:rsid w:val="006D21E3"/>
    <w:rsid w:val="006D4DD4"/>
    <w:rsid w:val="006D52FA"/>
    <w:rsid w:val="006D6872"/>
    <w:rsid w:val="006D7193"/>
    <w:rsid w:val="006D7E66"/>
    <w:rsid w:val="006E1CFE"/>
    <w:rsid w:val="006E261A"/>
    <w:rsid w:val="006E2D7C"/>
    <w:rsid w:val="006E432A"/>
    <w:rsid w:val="006E4E25"/>
    <w:rsid w:val="006E4FF2"/>
    <w:rsid w:val="006E5E63"/>
    <w:rsid w:val="006E6CDE"/>
    <w:rsid w:val="006F01BF"/>
    <w:rsid w:val="006F0E47"/>
    <w:rsid w:val="006F1379"/>
    <w:rsid w:val="006F165B"/>
    <w:rsid w:val="006F1F8B"/>
    <w:rsid w:val="006F30FF"/>
    <w:rsid w:val="006F372C"/>
    <w:rsid w:val="006F4598"/>
    <w:rsid w:val="006F5A6E"/>
    <w:rsid w:val="006F612B"/>
    <w:rsid w:val="00700C10"/>
    <w:rsid w:val="007012E0"/>
    <w:rsid w:val="00701C78"/>
    <w:rsid w:val="007064EA"/>
    <w:rsid w:val="00707247"/>
    <w:rsid w:val="00710271"/>
    <w:rsid w:val="00711017"/>
    <w:rsid w:val="00711458"/>
    <w:rsid w:val="007128DF"/>
    <w:rsid w:val="0071344E"/>
    <w:rsid w:val="00714639"/>
    <w:rsid w:val="00715ABC"/>
    <w:rsid w:val="00717062"/>
    <w:rsid w:val="00717AF5"/>
    <w:rsid w:val="007210DB"/>
    <w:rsid w:val="00721130"/>
    <w:rsid w:val="00721692"/>
    <w:rsid w:val="00721FEB"/>
    <w:rsid w:val="00722508"/>
    <w:rsid w:val="00724EDB"/>
    <w:rsid w:val="007259CD"/>
    <w:rsid w:val="00730220"/>
    <w:rsid w:val="007322F1"/>
    <w:rsid w:val="00733550"/>
    <w:rsid w:val="00733789"/>
    <w:rsid w:val="0073524D"/>
    <w:rsid w:val="0073674C"/>
    <w:rsid w:val="00736DC5"/>
    <w:rsid w:val="00740CB8"/>
    <w:rsid w:val="007415AE"/>
    <w:rsid w:val="00741A94"/>
    <w:rsid w:val="007431E3"/>
    <w:rsid w:val="00745EE6"/>
    <w:rsid w:val="00747AF3"/>
    <w:rsid w:val="007534F5"/>
    <w:rsid w:val="00753553"/>
    <w:rsid w:val="007570E4"/>
    <w:rsid w:val="0076070A"/>
    <w:rsid w:val="00761711"/>
    <w:rsid w:val="00762805"/>
    <w:rsid w:val="0076349D"/>
    <w:rsid w:val="0076373F"/>
    <w:rsid w:val="00764E45"/>
    <w:rsid w:val="00772A74"/>
    <w:rsid w:val="00775334"/>
    <w:rsid w:val="00777846"/>
    <w:rsid w:val="00777D13"/>
    <w:rsid w:val="00780338"/>
    <w:rsid w:val="007815E6"/>
    <w:rsid w:val="0078161C"/>
    <w:rsid w:val="007826A6"/>
    <w:rsid w:val="007831D3"/>
    <w:rsid w:val="007833AF"/>
    <w:rsid w:val="0078377D"/>
    <w:rsid w:val="00783EF8"/>
    <w:rsid w:val="00784339"/>
    <w:rsid w:val="00784F8C"/>
    <w:rsid w:val="0078563C"/>
    <w:rsid w:val="00786492"/>
    <w:rsid w:val="0078744E"/>
    <w:rsid w:val="00791D4F"/>
    <w:rsid w:val="007927B6"/>
    <w:rsid w:val="00792918"/>
    <w:rsid w:val="00792CDC"/>
    <w:rsid w:val="0079324F"/>
    <w:rsid w:val="0079489B"/>
    <w:rsid w:val="00797F9E"/>
    <w:rsid w:val="007A0DCD"/>
    <w:rsid w:val="007A1692"/>
    <w:rsid w:val="007A44E1"/>
    <w:rsid w:val="007A5CD4"/>
    <w:rsid w:val="007A74C9"/>
    <w:rsid w:val="007A7DF3"/>
    <w:rsid w:val="007B03A1"/>
    <w:rsid w:val="007B5208"/>
    <w:rsid w:val="007B52E6"/>
    <w:rsid w:val="007B59E0"/>
    <w:rsid w:val="007B5CA3"/>
    <w:rsid w:val="007B76FB"/>
    <w:rsid w:val="007C00F3"/>
    <w:rsid w:val="007C2451"/>
    <w:rsid w:val="007C3EBA"/>
    <w:rsid w:val="007C4B99"/>
    <w:rsid w:val="007C5BDB"/>
    <w:rsid w:val="007C6698"/>
    <w:rsid w:val="007C678B"/>
    <w:rsid w:val="007C6E87"/>
    <w:rsid w:val="007C7CB5"/>
    <w:rsid w:val="007D0591"/>
    <w:rsid w:val="007D1A1A"/>
    <w:rsid w:val="007D4564"/>
    <w:rsid w:val="007D47E2"/>
    <w:rsid w:val="007D5C3D"/>
    <w:rsid w:val="007D5DEF"/>
    <w:rsid w:val="007D67F3"/>
    <w:rsid w:val="007E049E"/>
    <w:rsid w:val="007E2769"/>
    <w:rsid w:val="007E3300"/>
    <w:rsid w:val="007E4969"/>
    <w:rsid w:val="007E5377"/>
    <w:rsid w:val="007E6259"/>
    <w:rsid w:val="007E66E1"/>
    <w:rsid w:val="007F00B0"/>
    <w:rsid w:val="007F068B"/>
    <w:rsid w:val="007F1070"/>
    <w:rsid w:val="00800642"/>
    <w:rsid w:val="00803024"/>
    <w:rsid w:val="00804729"/>
    <w:rsid w:val="00805856"/>
    <w:rsid w:val="0080621F"/>
    <w:rsid w:val="0080728D"/>
    <w:rsid w:val="008076FE"/>
    <w:rsid w:val="00812721"/>
    <w:rsid w:val="00812981"/>
    <w:rsid w:val="00813D8C"/>
    <w:rsid w:val="0081418C"/>
    <w:rsid w:val="00814321"/>
    <w:rsid w:val="00814618"/>
    <w:rsid w:val="0081536C"/>
    <w:rsid w:val="00815FA9"/>
    <w:rsid w:val="00820A04"/>
    <w:rsid w:val="00820DB7"/>
    <w:rsid w:val="00821220"/>
    <w:rsid w:val="00821B60"/>
    <w:rsid w:val="00821BEA"/>
    <w:rsid w:val="00821C49"/>
    <w:rsid w:val="0082219C"/>
    <w:rsid w:val="00824352"/>
    <w:rsid w:val="0082467F"/>
    <w:rsid w:val="008248F2"/>
    <w:rsid w:val="00826987"/>
    <w:rsid w:val="00827ED8"/>
    <w:rsid w:val="008327E4"/>
    <w:rsid w:val="008328A8"/>
    <w:rsid w:val="00834D6D"/>
    <w:rsid w:val="00835146"/>
    <w:rsid w:val="00835318"/>
    <w:rsid w:val="00835ACE"/>
    <w:rsid w:val="00835FBD"/>
    <w:rsid w:val="00836EE7"/>
    <w:rsid w:val="0084037D"/>
    <w:rsid w:val="00840D05"/>
    <w:rsid w:val="0084154D"/>
    <w:rsid w:val="0084155A"/>
    <w:rsid w:val="00841DE4"/>
    <w:rsid w:val="0084217F"/>
    <w:rsid w:val="008445E7"/>
    <w:rsid w:val="008450E6"/>
    <w:rsid w:val="0084725C"/>
    <w:rsid w:val="00847321"/>
    <w:rsid w:val="00850326"/>
    <w:rsid w:val="00851211"/>
    <w:rsid w:val="00851A90"/>
    <w:rsid w:val="00852DFE"/>
    <w:rsid w:val="00856341"/>
    <w:rsid w:val="00856B70"/>
    <w:rsid w:val="00857195"/>
    <w:rsid w:val="00857836"/>
    <w:rsid w:val="00860C96"/>
    <w:rsid w:val="0086223A"/>
    <w:rsid w:val="0086229A"/>
    <w:rsid w:val="00862D30"/>
    <w:rsid w:val="008637AA"/>
    <w:rsid w:val="00864267"/>
    <w:rsid w:val="0086505A"/>
    <w:rsid w:val="008672E1"/>
    <w:rsid w:val="00867CC6"/>
    <w:rsid w:val="008705D7"/>
    <w:rsid w:val="00873648"/>
    <w:rsid w:val="00875862"/>
    <w:rsid w:val="00876B41"/>
    <w:rsid w:val="00877171"/>
    <w:rsid w:val="008773E3"/>
    <w:rsid w:val="0088177E"/>
    <w:rsid w:val="008830DA"/>
    <w:rsid w:val="00883172"/>
    <w:rsid w:val="00883E69"/>
    <w:rsid w:val="00885742"/>
    <w:rsid w:val="0088582A"/>
    <w:rsid w:val="0088664D"/>
    <w:rsid w:val="00886C5A"/>
    <w:rsid w:val="00890493"/>
    <w:rsid w:val="00891691"/>
    <w:rsid w:val="0089181E"/>
    <w:rsid w:val="00891893"/>
    <w:rsid w:val="00891D85"/>
    <w:rsid w:val="00896EC7"/>
    <w:rsid w:val="008975D0"/>
    <w:rsid w:val="008A518A"/>
    <w:rsid w:val="008A6705"/>
    <w:rsid w:val="008A6871"/>
    <w:rsid w:val="008B0288"/>
    <w:rsid w:val="008B0725"/>
    <w:rsid w:val="008B0A07"/>
    <w:rsid w:val="008B15DA"/>
    <w:rsid w:val="008B2708"/>
    <w:rsid w:val="008B2EA9"/>
    <w:rsid w:val="008B3593"/>
    <w:rsid w:val="008B3967"/>
    <w:rsid w:val="008B546D"/>
    <w:rsid w:val="008B6354"/>
    <w:rsid w:val="008B6852"/>
    <w:rsid w:val="008B6889"/>
    <w:rsid w:val="008B708F"/>
    <w:rsid w:val="008B7BEB"/>
    <w:rsid w:val="008C0A8A"/>
    <w:rsid w:val="008C0FAB"/>
    <w:rsid w:val="008C106D"/>
    <w:rsid w:val="008C1984"/>
    <w:rsid w:val="008C19B2"/>
    <w:rsid w:val="008C2485"/>
    <w:rsid w:val="008C5F58"/>
    <w:rsid w:val="008C61CC"/>
    <w:rsid w:val="008C63D3"/>
    <w:rsid w:val="008D3C10"/>
    <w:rsid w:val="008D4049"/>
    <w:rsid w:val="008D4CFC"/>
    <w:rsid w:val="008D53EF"/>
    <w:rsid w:val="008D6B40"/>
    <w:rsid w:val="008D7ACB"/>
    <w:rsid w:val="008E0C0A"/>
    <w:rsid w:val="008E1184"/>
    <w:rsid w:val="008E27EF"/>
    <w:rsid w:val="008E2EAF"/>
    <w:rsid w:val="008E313D"/>
    <w:rsid w:val="008E38C3"/>
    <w:rsid w:val="008E3CB8"/>
    <w:rsid w:val="008E679C"/>
    <w:rsid w:val="008E7EC8"/>
    <w:rsid w:val="008F039B"/>
    <w:rsid w:val="008F1086"/>
    <w:rsid w:val="008F1919"/>
    <w:rsid w:val="008F1B02"/>
    <w:rsid w:val="008F32EF"/>
    <w:rsid w:val="008F3334"/>
    <w:rsid w:val="008F414F"/>
    <w:rsid w:val="008F5C08"/>
    <w:rsid w:val="008F7C74"/>
    <w:rsid w:val="008F7CD9"/>
    <w:rsid w:val="009002D4"/>
    <w:rsid w:val="00900903"/>
    <w:rsid w:val="00900BE1"/>
    <w:rsid w:val="0090161C"/>
    <w:rsid w:val="00902BC8"/>
    <w:rsid w:val="00904035"/>
    <w:rsid w:val="00905360"/>
    <w:rsid w:val="009057E2"/>
    <w:rsid w:val="00906235"/>
    <w:rsid w:val="00911264"/>
    <w:rsid w:val="00911D78"/>
    <w:rsid w:val="0091343E"/>
    <w:rsid w:val="00913724"/>
    <w:rsid w:val="00913A03"/>
    <w:rsid w:val="00915ECB"/>
    <w:rsid w:val="00916562"/>
    <w:rsid w:val="009203E6"/>
    <w:rsid w:val="009204D7"/>
    <w:rsid w:val="009204F9"/>
    <w:rsid w:val="00921F9E"/>
    <w:rsid w:val="00922D0F"/>
    <w:rsid w:val="009230A5"/>
    <w:rsid w:val="00923EFD"/>
    <w:rsid w:val="009243B7"/>
    <w:rsid w:val="00924C0C"/>
    <w:rsid w:val="00924C26"/>
    <w:rsid w:val="00924EBE"/>
    <w:rsid w:val="00925486"/>
    <w:rsid w:val="009258E0"/>
    <w:rsid w:val="00927BAC"/>
    <w:rsid w:val="00930790"/>
    <w:rsid w:val="00930E1E"/>
    <w:rsid w:val="009310AE"/>
    <w:rsid w:val="00931E37"/>
    <w:rsid w:val="0093316D"/>
    <w:rsid w:val="00934255"/>
    <w:rsid w:val="00935819"/>
    <w:rsid w:val="009361CB"/>
    <w:rsid w:val="0093628F"/>
    <w:rsid w:val="00940D72"/>
    <w:rsid w:val="00942706"/>
    <w:rsid w:val="00946DAD"/>
    <w:rsid w:val="00946F2F"/>
    <w:rsid w:val="00947D84"/>
    <w:rsid w:val="00950187"/>
    <w:rsid w:val="009504C1"/>
    <w:rsid w:val="00950E51"/>
    <w:rsid w:val="00951308"/>
    <w:rsid w:val="00952CD6"/>
    <w:rsid w:val="00953235"/>
    <w:rsid w:val="009536CE"/>
    <w:rsid w:val="009537D1"/>
    <w:rsid w:val="00953D04"/>
    <w:rsid w:val="00956198"/>
    <w:rsid w:val="00960D77"/>
    <w:rsid w:val="009628D3"/>
    <w:rsid w:val="00962AFB"/>
    <w:rsid w:val="009641F3"/>
    <w:rsid w:val="009663B9"/>
    <w:rsid w:val="009668C4"/>
    <w:rsid w:val="00966F79"/>
    <w:rsid w:val="00967535"/>
    <w:rsid w:val="00967C0D"/>
    <w:rsid w:val="00970445"/>
    <w:rsid w:val="00971AAF"/>
    <w:rsid w:val="00974AAF"/>
    <w:rsid w:val="0097588D"/>
    <w:rsid w:val="00975FC2"/>
    <w:rsid w:val="00976E43"/>
    <w:rsid w:val="00977C1F"/>
    <w:rsid w:val="00980F9D"/>
    <w:rsid w:val="00986796"/>
    <w:rsid w:val="0099020E"/>
    <w:rsid w:val="009912B9"/>
    <w:rsid w:val="00992946"/>
    <w:rsid w:val="00995905"/>
    <w:rsid w:val="00996C29"/>
    <w:rsid w:val="009973F4"/>
    <w:rsid w:val="00997517"/>
    <w:rsid w:val="009977BE"/>
    <w:rsid w:val="00997C89"/>
    <w:rsid w:val="009A0146"/>
    <w:rsid w:val="009A0BD4"/>
    <w:rsid w:val="009A0E68"/>
    <w:rsid w:val="009A3479"/>
    <w:rsid w:val="009A4462"/>
    <w:rsid w:val="009A5157"/>
    <w:rsid w:val="009A5FEB"/>
    <w:rsid w:val="009A6914"/>
    <w:rsid w:val="009A6D2E"/>
    <w:rsid w:val="009A7C08"/>
    <w:rsid w:val="009B1B31"/>
    <w:rsid w:val="009B1B9F"/>
    <w:rsid w:val="009B1C08"/>
    <w:rsid w:val="009B1CE5"/>
    <w:rsid w:val="009B27FE"/>
    <w:rsid w:val="009B459F"/>
    <w:rsid w:val="009B474A"/>
    <w:rsid w:val="009B4BE6"/>
    <w:rsid w:val="009B4F7B"/>
    <w:rsid w:val="009C0BC3"/>
    <w:rsid w:val="009C7A07"/>
    <w:rsid w:val="009C7C81"/>
    <w:rsid w:val="009D0762"/>
    <w:rsid w:val="009D13D7"/>
    <w:rsid w:val="009D1F03"/>
    <w:rsid w:val="009D1FC6"/>
    <w:rsid w:val="009D2044"/>
    <w:rsid w:val="009D308B"/>
    <w:rsid w:val="009D3F13"/>
    <w:rsid w:val="009D4FA5"/>
    <w:rsid w:val="009D6DD5"/>
    <w:rsid w:val="009D7154"/>
    <w:rsid w:val="009E1E65"/>
    <w:rsid w:val="009E3487"/>
    <w:rsid w:val="009E3F51"/>
    <w:rsid w:val="009E689C"/>
    <w:rsid w:val="009E6DB5"/>
    <w:rsid w:val="009F03D4"/>
    <w:rsid w:val="009F0F65"/>
    <w:rsid w:val="009F2898"/>
    <w:rsid w:val="009F328F"/>
    <w:rsid w:val="009F3AD4"/>
    <w:rsid w:val="009F5782"/>
    <w:rsid w:val="009F6572"/>
    <w:rsid w:val="009F6A69"/>
    <w:rsid w:val="009F71F6"/>
    <w:rsid w:val="00A06911"/>
    <w:rsid w:val="00A0745E"/>
    <w:rsid w:val="00A0782B"/>
    <w:rsid w:val="00A10A0F"/>
    <w:rsid w:val="00A10D29"/>
    <w:rsid w:val="00A1155A"/>
    <w:rsid w:val="00A12296"/>
    <w:rsid w:val="00A12A93"/>
    <w:rsid w:val="00A14C70"/>
    <w:rsid w:val="00A171F6"/>
    <w:rsid w:val="00A215C0"/>
    <w:rsid w:val="00A220CD"/>
    <w:rsid w:val="00A250EF"/>
    <w:rsid w:val="00A255A5"/>
    <w:rsid w:val="00A270C2"/>
    <w:rsid w:val="00A27B4C"/>
    <w:rsid w:val="00A27EDA"/>
    <w:rsid w:val="00A356EE"/>
    <w:rsid w:val="00A35AA8"/>
    <w:rsid w:val="00A35BA7"/>
    <w:rsid w:val="00A35E2C"/>
    <w:rsid w:val="00A36C3E"/>
    <w:rsid w:val="00A36C85"/>
    <w:rsid w:val="00A403D6"/>
    <w:rsid w:val="00A4053E"/>
    <w:rsid w:val="00A40C95"/>
    <w:rsid w:val="00A411AD"/>
    <w:rsid w:val="00A4152A"/>
    <w:rsid w:val="00A44582"/>
    <w:rsid w:val="00A4527C"/>
    <w:rsid w:val="00A45616"/>
    <w:rsid w:val="00A477F0"/>
    <w:rsid w:val="00A52E08"/>
    <w:rsid w:val="00A536E6"/>
    <w:rsid w:val="00A538F2"/>
    <w:rsid w:val="00A55EDF"/>
    <w:rsid w:val="00A56BE3"/>
    <w:rsid w:val="00A57498"/>
    <w:rsid w:val="00A635D1"/>
    <w:rsid w:val="00A63895"/>
    <w:rsid w:val="00A65802"/>
    <w:rsid w:val="00A66D06"/>
    <w:rsid w:val="00A66D53"/>
    <w:rsid w:val="00A66DD8"/>
    <w:rsid w:val="00A67350"/>
    <w:rsid w:val="00A67B4A"/>
    <w:rsid w:val="00A7207A"/>
    <w:rsid w:val="00A73B8E"/>
    <w:rsid w:val="00A73D6F"/>
    <w:rsid w:val="00A75869"/>
    <w:rsid w:val="00A75AC9"/>
    <w:rsid w:val="00A766AA"/>
    <w:rsid w:val="00A77BB4"/>
    <w:rsid w:val="00A77C1E"/>
    <w:rsid w:val="00A8082E"/>
    <w:rsid w:val="00A80C94"/>
    <w:rsid w:val="00A8181A"/>
    <w:rsid w:val="00A81E2D"/>
    <w:rsid w:val="00A82189"/>
    <w:rsid w:val="00A85050"/>
    <w:rsid w:val="00A87655"/>
    <w:rsid w:val="00A9250B"/>
    <w:rsid w:val="00A92CD5"/>
    <w:rsid w:val="00A949EF"/>
    <w:rsid w:val="00A94B6F"/>
    <w:rsid w:val="00A95C07"/>
    <w:rsid w:val="00A960AD"/>
    <w:rsid w:val="00AA070F"/>
    <w:rsid w:val="00AA1FF4"/>
    <w:rsid w:val="00AA3968"/>
    <w:rsid w:val="00AA3DC2"/>
    <w:rsid w:val="00AA639D"/>
    <w:rsid w:val="00AA7CC6"/>
    <w:rsid w:val="00AB0D83"/>
    <w:rsid w:val="00AB1738"/>
    <w:rsid w:val="00AB3708"/>
    <w:rsid w:val="00AB4D07"/>
    <w:rsid w:val="00AB52CF"/>
    <w:rsid w:val="00AB59D1"/>
    <w:rsid w:val="00AB7385"/>
    <w:rsid w:val="00AB7546"/>
    <w:rsid w:val="00AB7779"/>
    <w:rsid w:val="00AC0282"/>
    <w:rsid w:val="00AC04DC"/>
    <w:rsid w:val="00AC123E"/>
    <w:rsid w:val="00AC3287"/>
    <w:rsid w:val="00AC375E"/>
    <w:rsid w:val="00AC62F8"/>
    <w:rsid w:val="00AC6443"/>
    <w:rsid w:val="00AC6672"/>
    <w:rsid w:val="00AD20B1"/>
    <w:rsid w:val="00AD2433"/>
    <w:rsid w:val="00AD29C9"/>
    <w:rsid w:val="00AD31D5"/>
    <w:rsid w:val="00AD3D58"/>
    <w:rsid w:val="00AD7774"/>
    <w:rsid w:val="00AE1153"/>
    <w:rsid w:val="00AE2226"/>
    <w:rsid w:val="00AE346A"/>
    <w:rsid w:val="00AE4BAD"/>
    <w:rsid w:val="00AE4E36"/>
    <w:rsid w:val="00AE6909"/>
    <w:rsid w:val="00AE6C39"/>
    <w:rsid w:val="00AE6FDF"/>
    <w:rsid w:val="00AE7FA5"/>
    <w:rsid w:val="00AF04F1"/>
    <w:rsid w:val="00AF16AD"/>
    <w:rsid w:val="00AF1BD9"/>
    <w:rsid w:val="00AF1F0C"/>
    <w:rsid w:val="00AF32D5"/>
    <w:rsid w:val="00AF3436"/>
    <w:rsid w:val="00AF38A7"/>
    <w:rsid w:val="00AF5056"/>
    <w:rsid w:val="00B01222"/>
    <w:rsid w:val="00B03669"/>
    <w:rsid w:val="00B03F0D"/>
    <w:rsid w:val="00B040E5"/>
    <w:rsid w:val="00B05F73"/>
    <w:rsid w:val="00B060A8"/>
    <w:rsid w:val="00B0696C"/>
    <w:rsid w:val="00B06E28"/>
    <w:rsid w:val="00B1028E"/>
    <w:rsid w:val="00B12620"/>
    <w:rsid w:val="00B135F7"/>
    <w:rsid w:val="00B13A1C"/>
    <w:rsid w:val="00B1525F"/>
    <w:rsid w:val="00B1578B"/>
    <w:rsid w:val="00B16F46"/>
    <w:rsid w:val="00B17F4C"/>
    <w:rsid w:val="00B2053B"/>
    <w:rsid w:val="00B20C0B"/>
    <w:rsid w:val="00B21CD3"/>
    <w:rsid w:val="00B22157"/>
    <w:rsid w:val="00B22C20"/>
    <w:rsid w:val="00B253FA"/>
    <w:rsid w:val="00B260A6"/>
    <w:rsid w:val="00B26CE6"/>
    <w:rsid w:val="00B2700F"/>
    <w:rsid w:val="00B27F95"/>
    <w:rsid w:val="00B307BE"/>
    <w:rsid w:val="00B321B5"/>
    <w:rsid w:val="00B32BA8"/>
    <w:rsid w:val="00B32E82"/>
    <w:rsid w:val="00B33A5C"/>
    <w:rsid w:val="00B34429"/>
    <w:rsid w:val="00B357C2"/>
    <w:rsid w:val="00B3731F"/>
    <w:rsid w:val="00B376A4"/>
    <w:rsid w:val="00B37733"/>
    <w:rsid w:val="00B37CC4"/>
    <w:rsid w:val="00B37D36"/>
    <w:rsid w:val="00B37D46"/>
    <w:rsid w:val="00B40C39"/>
    <w:rsid w:val="00B44462"/>
    <w:rsid w:val="00B466D6"/>
    <w:rsid w:val="00B4670A"/>
    <w:rsid w:val="00B468C9"/>
    <w:rsid w:val="00B47932"/>
    <w:rsid w:val="00B47EE7"/>
    <w:rsid w:val="00B50886"/>
    <w:rsid w:val="00B50E2B"/>
    <w:rsid w:val="00B5140A"/>
    <w:rsid w:val="00B51695"/>
    <w:rsid w:val="00B539FF"/>
    <w:rsid w:val="00B53F9F"/>
    <w:rsid w:val="00B54192"/>
    <w:rsid w:val="00B54E1A"/>
    <w:rsid w:val="00B55A95"/>
    <w:rsid w:val="00B568D5"/>
    <w:rsid w:val="00B57A3B"/>
    <w:rsid w:val="00B6049D"/>
    <w:rsid w:val="00B61AE7"/>
    <w:rsid w:val="00B6269E"/>
    <w:rsid w:val="00B63400"/>
    <w:rsid w:val="00B63A2E"/>
    <w:rsid w:val="00B63A7E"/>
    <w:rsid w:val="00B64819"/>
    <w:rsid w:val="00B65F67"/>
    <w:rsid w:val="00B6650F"/>
    <w:rsid w:val="00B6679B"/>
    <w:rsid w:val="00B668A8"/>
    <w:rsid w:val="00B67528"/>
    <w:rsid w:val="00B67A2C"/>
    <w:rsid w:val="00B67B76"/>
    <w:rsid w:val="00B67E93"/>
    <w:rsid w:val="00B702D8"/>
    <w:rsid w:val="00B710AC"/>
    <w:rsid w:val="00B72007"/>
    <w:rsid w:val="00B76ACA"/>
    <w:rsid w:val="00B772CF"/>
    <w:rsid w:val="00B8042E"/>
    <w:rsid w:val="00B80DEE"/>
    <w:rsid w:val="00B838F3"/>
    <w:rsid w:val="00B84160"/>
    <w:rsid w:val="00B84673"/>
    <w:rsid w:val="00B8507D"/>
    <w:rsid w:val="00B8677D"/>
    <w:rsid w:val="00B86BB8"/>
    <w:rsid w:val="00B87B65"/>
    <w:rsid w:val="00B87DF8"/>
    <w:rsid w:val="00B87E56"/>
    <w:rsid w:val="00B906BB"/>
    <w:rsid w:val="00B90D33"/>
    <w:rsid w:val="00B918C4"/>
    <w:rsid w:val="00B965D8"/>
    <w:rsid w:val="00BA0A05"/>
    <w:rsid w:val="00BA36A6"/>
    <w:rsid w:val="00BA4591"/>
    <w:rsid w:val="00BA6197"/>
    <w:rsid w:val="00BB1A31"/>
    <w:rsid w:val="00BB26CD"/>
    <w:rsid w:val="00BB32D0"/>
    <w:rsid w:val="00BB583C"/>
    <w:rsid w:val="00BB6995"/>
    <w:rsid w:val="00BC0072"/>
    <w:rsid w:val="00BC1DB0"/>
    <w:rsid w:val="00BC2129"/>
    <w:rsid w:val="00BC31CE"/>
    <w:rsid w:val="00BC47B9"/>
    <w:rsid w:val="00BC53C0"/>
    <w:rsid w:val="00BC666F"/>
    <w:rsid w:val="00BC6E06"/>
    <w:rsid w:val="00BD0FE1"/>
    <w:rsid w:val="00BD14EC"/>
    <w:rsid w:val="00BD1573"/>
    <w:rsid w:val="00BD238A"/>
    <w:rsid w:val="00BD33DA"/>
    <w:rsid w:val="00BD3C61"/>
    <w:rsid w:val="00BD3DCA"/>
    <w:rsid w:val="00BD3EBF"/>
    <w:rsid w:val="00BD446B"/>
    <w:rsid w:val="00BD5BCD"/>
    <w:rsid w:val="00BD610C"/>
    <w:rsid w:val="00BE2FDB"/>
    <w:rsid w:val="00BE39C2"/>
    <w:rsid w:val="00BE4072"/>
    <w:rsid w:val="00BE5B99"/>
    <w:rsid w:val="00BE609D"/>
    <w:rsid w:val="00BE6276"/>
    <w:rsid w:val="00BE6BAF"/>
    <w:rsid w:val="00BE705F"/>
    <w:rsid w:val="00BE76B3"/>
    <w:rsid w:val="00BF078D"/>
    <w:rsid w:val="00BF6651"/>
    <w:rsid w:val="00BF6DE6"/>
    <w:rsid w:val="00BF759F"/>
    <w:rsid w:val="00C013E7"/>
    <w:rsid w:val="00C021E5"/>
    <w:rsid w:val="00C03A52"/>
    <w:rsid w:val="00C03C96"/>
    <w:rsid w:val="00C03ED8"/>
    <w:rsid w:val="00C040F1"/>
    <w:rsid w:val="00C05934"/>
    <w:rsid w:val="00C0671F"/>
    <w:rsid w:val="00C07515"/>
    <w:rsid w:val="00C07F3C"/>
    <w:rsid w:val="00C12043"/>
    <w:rsid w:val="00C149C2"/>
    <w:rsid w:val="00C15196"/>
    <w:rsid w:val="00C153A3"/>
    <w:rsid w:val="00C15FC8"/>
    <w:rsid w:val="00C20BBD"/>
    <w:rsid w:val="00C21865"/>
    <w:rsid w:val="00C21DBF"/>
    <w:rsid w:val="00C2359A"/>
    <w:rsid w:val="00C278F1"/>
    <w:rsid w:val="00C30C8D"/>
    <w:rsid w:val="00C33676"/>
    <w:rsid w:val="00C339BD"/>
    <w:rsid w:val="00C33F83"/>
    <w:rsid w:val="00C34876"/>
    <w:rsid w:val="00C348E6"/>
    <w:rsid w:val="00C37C94"/>
    <w:rsid w:val="00C37CAB"/>
    <w:rsid w:val="00C4018F"/>
    <w:rsid w:val="00C405C3"/>
    <w:rsid w:val="00C42E05"/>
    <w:rsid w:val="00C4383D"/>
    <w:rsid w:val="00C44775"/>
    <w:rsid w:val="00C451C8"/>
    <w:rsid w:val="00C457AE"/>
    <w:rsid w:val="00C501E2"/>
    <w:rsid w:val="00C507B2"/>
    <w:rsid w:val="00C50DE9"/>
    <w:rsid w:val="00C513F8"/>
    <w:rsid w:val="00C5156C"/>
    <w:rsid w:val="00C52C4A"/>
    <w:rsid w:val="00C54FF1"/>
    <w:rsid w:val="00C554D4"/>
    <w:rsid w:val="00C57629"/>
    <w:rsid w:val="00C57B46"/>
    <w:rsid w:val="00C611BB"/>
    <w:rsid w:val="00C6153A"/>
    <w:rsid w:val="00C62805"/>
    <w:rsid w:val="00C6331F"/>
    <w:rsid w:val="00C637D1"/>
    <w:rsid w:val="00C63B8E"/>
    <w:rsid w:val="00C671EC"/>
    <w:rsid w:val="00C7323C"/>
    <w:rsid w:val="00C735E9"/>
    <w:rsid w:val="00C74723"/>
    <w:rsid w:val="00C800FD"/>
    <w:rsid w:val="00C8028B"/>
    <w:rsid w:val="00C831C2"/>
    <w:rsid w:val="00C85121"/>
    <w:rsid w:val="00C909B9"/>
    <w:rsid w:val="00C90A5A"/>
    <w:rsid w:val="00C90ADD"/>
    <w:rsid w:val="00C91917"/>
    <w:rsid w:val="00C91B87"/>
    <w:rsid w:val="00C92F26"/>
    <w:rsid w:val="00C941EF"/>
    <w:rsid w:val="00C945DB"/>
    <w:rsid w:val="00C94BB3"/>
    <w:rsid w:val="00C95CEF"/>
    <w:rsid w:val="00C970E2"/>
    <w:rsid w:val="00CA0982"/>
    <w:rsid w:val="00CA5987"/>
    <w:rsid w:val="00CA5FE5"/>
    <w:rsid w:val="00CA667C"/>
    <w:rsid w:val="00CB0AD9"/>
    <w:rsid w:val="00CB1E54"/>
    <w:rsid w:val="00CB2729"/>
    <w:rsid w:val="00CB4D4F"/>
    <w:rsid w:val="00CB63CB"/>
    <w:rsid w:val="00CB6979"/>
    <w:rsid w:val="00CB7488"/>
    <w:rsid w:val="00CC02A4"/>
    <w:rsid w:val="00CC1CB5"/>
    <w:rsid w:val="00CC2D5A"/>
    <w:rsid w:val="00CC3F6E"/>
    <w:rsid w:val="00CC5061"/>
    <w:rsid w:val="00CC7A5B"/>
    <w:rsid w:val="00CD0BF3"/>
    <w:rsid w:val="00CD0E2D"/>
    <w:rsid w:val="00CD2EEE"/>
    <w:rsid w:val="00CD3625"/>
    <w:rsid w:val="00CD39E8"/>
    <w:rsid w:val="00CD5493"/>
    <w:rsid w:val="00CD7234"/>
    <w:rsid w:val="00CE00E4"/>
    <w:rsid w:val="00CE0EA9"/>
    <w:rsid w:val="00CE19D3"/>
    <w:rsid w:val="00CE2B63"/>
    <w:rsid w:val="00CE7CF6"/>
    <w:rsid w:val="00CF1616"/>
    <w:rsid w:val="00CF73D4"/>
    <w:rsid w:val="00CF7974"/>
    <w:rsid w:val="00CF7F5A"/>
    <w:rsid w:val="00D00E49"/>
    <w:rsid w:val="00D02BA3"/>
    <w:rsid w:val="00D06C6C"/>
    <w:rsid w:val="00D06DAC"/>
    <w:rsid w:val="00D101A1"/>
    <w:rsid w:val="00D11A67"/>
    <w:rsid w:val="00D15E3B"/>
    <w:rsid w:val="00D1606B"/>
    <w:rsid w:val="00D236DD"/>
    <w:rsid w:val="00D23FCB"/>
    <w:rsid w:val="00D24A19"/>
    <w:rsid w:val="00D25BDD"/>
    <w:rsid w:val="00D26506"/>
    <w:rsid w:val="00D316CA"/>
    <w:rsid w:val="00D31C42"/>
    <w:rsid w:val="00D32128"/>
    <w:rsid w:val="00D33C1E"/>
    <w:rsid w:val="00D3401F"/>
    <w:rsid w:val="00D342D9"/>
    <w:rsid w:val="00D35380"/>
    <w:rsid w:val="00D3699F"/>
    <w:rsid w:val="00D370EE"/>
    <w:rsid w:val="00D3793C"/>
    <w:rsid w:val="00D40617"/>
    <w:rsid w:val="00D40D02"/>
    <w:rsid w:val="00D42788"/>
    <w:rsid w:val="00D4489D"/>
    <w:rsid w:val="00D47C6B"/>
    <w:rsid w:val="00D519DE"/>
    <w:rsid w:val="00D526C4"/>
    <w:rsid w:val="00D535E6"/>
    <w:rsid w:val="00D54A60"/>
    <w:rsid w:val="00D56595"/>
    <w:rsid w:val="00D57DBF"/>
    <w:rsid w:val="00D57F2D"/>
    <w:rsid w:val="00D60042"/>
    <w:rsid w:val="00D621F4"/>
    <w:rsid w:val="00D62CDA"/>
    <w:rsid w:val="00D632A7"/>
    <w:rsid w:val="00D63A56"/>
    <w:rsid w:val="00D64508"/>
    <w:rsid w:val="00D65502"/>
    <w:rsid w:val="00D65651"/>
    <w:rsid w:val="00D65DBD"/>
    <w:rsid w:val="00D67E56"/>
    <w:rsid w:val="00D70EB2"/>
    <w:rsid w:val="00D71450"/>
    <w:rsid w:val="00D71572"/>
    <w:rsid w:val="00D719FE"/>
    <w:rsid w:val="00D73FC9"/>
    <w:rsid w:val="00D80CB6"/>
    <w:rsid w:val="00D8211A"/>
    <w:rsid w:val="00D83354"/>
    <w:rsid w:val="00D867F8"/>
    <w:rsid w:val="00D87370"/>
    <w:rsid w:val="00D87B6A"/>
    <w:rsid w:val="00D92C78"/>
    <w:rsid w:val="00D94515"/>
    <w:rsid w:val="00D95E9A"/>
    <w:rsid w:val="00D96858"/>
    <w:rsid w:val="00D9769D"/>
    <w:rsid w:val="00D97BF8"/>
    <w:rsid w:val="00D97CBE"/>
    <w:rsid w:val="00DA0B03"/>
    <w:rsid w:val="00DA0FCB"/>
    <w:rsid w:val="00DA1236"/>
    <w:rsid w:val="00DA21E6"/>
    <w:rsid w:val="00DA2C49"/>
    <w:rsid w:val="00DA309A"/>
    <w:rsid w:val="00DA63D0"/>
    <w:rsid w:val="00DB1122"/>
    <w:rsid w:val="00DB1176"/>
    <w:rsid w:val="00DB357E"/>
    <w:rsid w:val="00DB3AEF"/>
    <w:rsid w:val="00DB3E89"/>
    <w:rsid w:val="00DB4ABE"/>
    <w:rsid w:val="00DB6195"/>
    <w:rsid w:val="00DB6528"/>
    <w:rsid w:val="00DB6578"/>
    <w:rsid w:val="00DB793A"/>
    <w:rsid w:val="00DB7EE0"/>
    <w:rsid w:val="00DC0C03"/>
    <w:rsid w:val="00DC1D0C"/>
    <w:rsid w:val="00DC1E93"/>
    <w:rsid w:val="00DC21B7"/>
    <w:rsid w:val="00DC2277"/>
    <w:rsid w:val="00DC2895"/>
    <w:rsid w:val="00DC2A65"/>
    <w:rsid w:val="00DC3770"/>
    <w:rsid w:val="00DC48E0"/>
    <w:rsid w:val="00DC51C9"/>
    <w:rsid w:val="00DD227D"/>
    <w:rsid w:val="00DD55A2"/>
    <w:rsid w:val="00DD5DE3"/>
    <w:rsid w:val="00DD7612"/>
    <w:rsid w:val="00DE1D09"/>
    <w:rsid w:val="00DE1F36"/>
    <w:rsid w:val="00DE38DD"/>
    <w:rsid w:val="00DE4583"/>
    <w:rsid w:val="00DE57CA"/>
    <w:rsid w:val="00DE5899"/>
    <w:rsid w:val="00DF04B6"/>
    <w:rsid w:val="00DF0738"/>
    <w:rsid w:val="00DF1350"/>
    <w:rsid w:val="00DF13E5"/>
    <w:rsid w:val="00DF2F33"/>
    <w:rsid w:val="00DF30B9"/>
    <w:rsid w:val="00DF52A7"/>
    <w:rsid w:val="00DF6A69"/>
    <w:rsid w:val="00E01432"/>
    <w:rsid w:val="00E025C1"/>
    <w:rsid w:val="00E03623"/>
    <w:rsid w:val="00E05275"/>
    <w:rsid w:val="00E054E5"/>
    <w:rsid w:val="00E054F1"/>
    <w:rsid w:val="00E06310"/>
    <w:rsid w:val="00E0692D"/>
    <w:rsid w:val="00E11DC0"/>
    <w:rsid w:val="00E12513"/>
    <w:rsid w:val="00E13E43"/>
    <w:rsid w:val="00E15AE2"/>
    <w:rsid w:val="00E17707"/>
    <w:rsid w:val="00E17A0F"/>
    <w:rsid w:val="00E200FD"/>
    <w:rsid w:val="00E2092E"/>
    <w:rsid w:val="00E20F5B"/>
    <w:rsid w:val="00E20F8C"/>
    <w:rsid w:val="00E21A01"/>
    <w:rsid w:val="00E231C1"/>
    <w:rsid w:val="00E23338"/>
    <w:rsid w:val="00E27E57"/>
    <w:rsid w:val="00E31957"/>
    <w:rsid w:val="00E31F63"/>
    <w:rsid w:val="00E3238B"/>
    <w:rsid w:val="00E327F0"/>
    <w:rsid w:val="00E4090A"/>
    <w:rsid w:val="00E41B56"/>
    <w:rsid w:val="00E42D40"/>
    <w:rsid w:val="00E43AEB"/>
    <w:rsid w:val="00E44684"/>
    <w:rsid w:val="00E44D1C"/>
    <w:rsid w:val="00E4566D"/>
    <w:rsid w:val="00E463FD"/>
    <w:rsid w:val="00E471E2"/>
    <w:rsid w:val="00E50107"/>
    <w:rsid w:val="00E54E02"/>
    <w:rsid w:val="00E54E41"/>
    <w:rsid w:val="00E60E5D"/>
    <w:rsid w:val="00E61782"/>
    <w:rsid w:val="00E61C12"/>
    <w:rsid w:val="00E62BC8"/>
    <w:rsid w:val="00E6375E"/>
    <w:rsid w:val="00E65375"/>
    <w:rsid w:val="00E65874"/>
    <w:rsid w:val="00E66B90"/>
    <w:rsid w:val="00E67C71"/>
    <w:rsid w:val="00E71447"/>
    <w:rsid w:val="00E71A3A"/>
    <w:rsid w:val="00E7540B"/>
    <w:rsid w:val="00E76BEA"/>
    <w:rsid w:val="00E7723C"/>
    <w:rsid w:val="00E77A17"/>
    <w:rsid w:val="00E77CA0"/>
    <w:rsid w:val="00E81CBA"/>
    <w:rsid w:val="00E81E31"/>
    <w:rsid w:val="00E82225"/>
    <w:rsid w:val="00E83A91"/>
    <w:rsid w:val="00E8422C"/>
    <w:rsid w:val="00E84689"/>
    <w:rsid w:val="00E85E21"/>
    <w:rsid w:val="00E86950"/>
    <w:rsid w:val="00E87927"/>
    <w:rsid w:val="00E90617"/>
    <w:rsid w:val="00E9263E"/>
    <w:rsid w:val="00E95130"/>
    <w:rsid w:val="00E956AF"/>
    <w:rsid w:val="00EA0589"/>
    <w:rsid w:val="00EA07BE"/>
    <w:rsid w:val="00EA2CE8"/>
    <w:rsid w:val="00EA50BF"/>
    <w:rsid w:val="00EB0809"/>
    <w:rsid w:val="00EB1B31"/>
    <w:rsid w:val="00EB206F"/>
    <w:rsid w:val="00EB2277"/>
    <w:rsid w:val="00EB41C8"/>
    <w:rsid w:val="00EB5599"/>
    <w:rsid w:val="00EC20BD"/>
    <w:rsid w:val="00EC20CD"/>
    <w:rsid w:val="00EC2AFD"/>
    <w:rsid w:val="00EC3474"/>
    <w:rsid w:val="00EC35D8"/>
    <w:rsid w:val="00EC4B8B"/>
    <w:rsid w:val="00EC726B"/>
    <w:rsid w:val="00EC7FF4"/>
    <w:rsid w:val="00ED069F"/>
    <w:rsid w:val="00ED12D4"/>
    <w:rsid w:val="00ED6156"/>
    <w:rsid w:val="00ED798A"/>
    <w:rsid w:val="00EE0AE0"/>
    <w:rsid w:val="00EE5A3A"/>
    <w:rsid w:val="00EE611E"/>
    <w:rsid w:val="00EE71D6"/>
    <w:rsid w:val="00EF0289"/>
    <w:rsid w:val="00EF1063"/>
    <w:rsid w:val="00EF1E62"/>
    <w:rsid w:val="00EF5292"/>
    <w:rsid w:val="00F02A73"/>
    <w:rsid w:val="00F042DE"/>
    <w:rsid w:val="00F06309"/>
    <w:rsid w:val="00F0637A"/>
    <w:rsid w:val="00F113B1"/>
    <w:rsid w:val="00F1200B"/>
    <w:rsid w:val="00F145FC"/>
    <w:rsid w:val="00F1647B"/>
    <w:rsid w:val="00F166AD"/>
    <w:rsid w:val="00F16BDD"/>
    <w:rsid w:val="00F20586"/>
    <w:rsid w:val="00F205AC"/>
    <w:rsid w:val="00F20C41"/>
    <w:rsid w:val="00F20D9A"/>
    <w:rsid w:val="00F2274D"/>
    <w:rsid w:val="00F22C3A"/>
    <w:rsid w:val="00F2364B"/>
    <w:rsid w:val="00F24F2D"/>
    <w:rsid w:val="00F26E15"/>
    <w:rsid w:val="00F30383"/>
    <w:rsid w:val="00F31645"/>
    <w:rsid w:val="00F3191D"/>
    <w:rsid w:val="00F322AD"/>
    <w:rsid w:val="00F3400E"/>
    <w:rsid w:val="00F37212"/>
    <w:rsid w:val="00F423A0"/>
    <w:rsid w:val="00F44493"/>
    <w:rsid w:val="00F45828"/>
    <w:rsid w:val="00F46798"/>
    <w:rsid w:val="00F46FE3"/>
    <w:rsid w:val="00F5123B"/>
    <w:rsid w:val="00F5355B"/>
    <w:rsid w:val="00F54933"/>
    <w:rsid w:val="00F54BFB"/>
    <w:rsid w:val="00F57695"/>
    <w:rsid w:val="00F604B0"/>
    <w:rsid w:val="00F60596"/>
    <w:rsid w:val="00F615C0"/>
    <w:rsid w:val="00F61A2D"/>
    <w:rsid w:val="00F62BF5"/>
    <w:rsid w:val="00F71218"/>
    <w:rsid w:val="00F72EDE"/>
    <w:rsid w:val="00F738C0"/>
    <w:rsid w:val="00F738F9"/>
    <w:rsid w:val="00F73C37"/>
    <w:rsid w:val="00F76925"/>
    <w:rsid w:val="00F7707C"/>
    <w:rsid w:val="00F776C6"/>
    <w:rsid w:val="00F77E4F"/>
    <w:rsid w:val="00F80375"/>
    <w:rsid w:val="00F80989"/>
    <w:rsid w:val="00F80D48"/>
    <w:rsid w:val="00F80ECC"/>
    <w:rsid w:val="00F8153C"/>
    <w:rsid w:val="00F8241F"/>
    <w:rsid w:val="00F83B37"/>
    <w:rsid w:val="00F867A8"/>
    <w:rsid w:val="00F87325"/>
    <w:rsid w:val="00F9035D"/>
    <w:rsid w:val="00F926E4"/>
    <w:rsid w:val="00F97CC1"/>
    <w:rsid w:val="00FA01B5"/>
    <w:rsid w:val="00FA2CB4"/>
    <w:rsid w:val="00FA3053"/>
    <w:rsid w:val="00FA3193"/>
    <w:rsid w:val="00FA3DAB"/>
    <w:rsid w:val="00FA458C"/>
    <w:rsid w:val="00FA529B"/>
    <w:rsid w:val="00FA64A9"/>
    <w:rsid w:val="00FA6D55"/>
    <w:rsid w:val="00FB0DB8"/>
    <w:rsid w:val="00FB1B3C"/>
    <w:rsid w:val="00FB3657"/>
    <w:rsid w:val="00FB3965"/>
    <w:rsid w:val="00FC0540"/>
    <w:rsid w:val="00FC0C0F"/>
    <w:rsid w:val="00FC11B4"/>
    <w:rsid w:val="00FC16CE"/>
    <w:rsid w:val="00FC287E"/>
    <w:rsid w:val="00FC34DA"/>
    <w:rsid w:val="00FC3767"/>
    <w:rsid w:val="00FC4598"/>
    <w:rsid w:val="00FC48B1"/>
    <w:rsid w:val="00FC6741"/>
    <w:rsid w:val="00FD04DB"/>
    <w:rsid w:val="00FD10F4"/>
    <w:rsid w:val="00FD2F81"/>
    <w:rsid w:val="00FD422A"/>
    <w:rsid w:val="00FD643D"/>
    <w:rsid w:val="00FE0442"/>
    <w:rsid w:val="00FE1E21"/>
    <w:rsid w:val="00FE241F"/>
    <w:rsid w:val="00FE2FFA"/>
    <w:rsid w:val="00FE3B0A"/>
    <w:rsid w:val="00FE3C62"/>
    <w:rsid w:val="00FE6237"/>
    <w:rsid w:val="00FE67FC"/>
    <w:rsid w:val="00FE6D5D"/>
    <w:rsid w:val="00FF06E6"/>
    <w:rsid w:val="00FF0F82"/>
    <w:rsid w:val="00FF1148"/>
    <w:rsid w:val="00FF4169"/>
    <w:rsid w:val="00FF4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02"/>
    <w:pPr>
      <w:widowControl w:val="0"/>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6C003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pPr>
    <w:rPr>
      <w:rFonts w:ascii="Verdana" w:hAnsi="Verdana"/>
      <w:b/>
      <w:color w:val="0000FF"/>
    </w:rPr>
  </w:style>
  <w:style w:type="paragraph" w:styleId="Heading2">
    <w:name w:val="heading 2"/>
    <w:basedOn w:val="Normal"/>
    <w:next w:val="Normal"/>
    <w:link w:val="Heading2Char"/>
    <w:qFormat/>
    <w:rsid w:val="006C0036"/>
    <w:pPr>
      <w:keepNext/>
      <w:outlineLvl w:val="1"/>
    </w:pPr>
    <w:rPr>
      <w:rFonts w:ascii="Arial" w:hAnsi="Arial"/>
      <w:b/>
      <w:u w:val="single"/>
    </w:rPr>
  </w:style>
  <w:style w:type="paragraph" w:styleId="Heading3">
    <w:name w:val="heading 3"/>
    <w:basedOn w:val="Normal"/>
    <w:next w:val="Normal"/>
    <w:link w:val="Heading3Char"/>
    <w:uiPriority w:val="9"/>
    <w:semiHidden/>
    <w:unhideWhenUsed/>
    <w:qFormat/>
    <w:rsid w:val="006C026F"/>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semiHidden/>
    <w:unhideWhenUsed/>
    <w:qFormat/>
    <w:rsid w:val="0023401C"/>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qFormat/>
    <w:rsid w:val="006C0036"/>
    <w:pPr>
      <w:keepNext/>
      <w:outlineLvl w:val="8"/>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C0036"/>
    <w:rPr>
      <w:rFonts w:ascii="Verdana" w:eastAsia="Times New Roman" w:hAnsi="Verdana" w:cs="Times New Roman"/>
      <w:b/>
      <w:color w:val="0000FF"/>
      <w:sz w:val="20"/>
      <w:szCs w:val="20"/>
    </w:rPr>
  </w:style>
  <w:style w:type="character" w:customStyle="1" w:styleId="Heading2Char">
    <w:name w:val="Heading 2 Char"/>
    <w:link w:val="Heading2"/>
    <w:rsid w:val="006C0036"/>
    <w:rPr>
      <w:rFonts w:ascii="Arial" w:eastAsia="Times New Roman" w:hAnsi="Arial" w:cs="Times New Roman"/>
      <w:b/>
      <w:szCs w:val="20"/>
      <w:u w:val="single"/>
    </w:rPr>
  </w:style>
  <w:style w:type="character" w:customStyle="1" w:styleId="Heading9Char">
    <w:name w:val="Heading 9 Char"/>
    <w:link w:val="Heading9"/>
    <w:rsid w:val="006C0036"/>
    <w:rPr>
      <w:rFonts w:ascii="Arial" w:eastAsia="Times New Roman" w:hAnsi="Arial" w:cs="Times New Roman"/>
      <w:sz w:val="20"/>
      <w:szCs w:val="20"/>
      <w:u w:val="single"/>
    </w:rPr>
  </w:style>
  <w:style w:type="paragraph" w:styleId="Title">
    <w:name w:val="Title"/>
    <w:basedOn w:val="Normal"/>
    <w:link w:val="TitleChar"/>
    <w:qFormat/>
    <w:rsid w:val="006C0036"/>
    <w:pPr>
      <w:jc w:val="center"/>
    </w:pPr>
    <w:rPr>
      <w:sz w:val="28"/>
    </w:rPr>
  </w:style>
  <w:style w:type="character" w:customStyle="1" w:styleId="TitleChar">
    <w:name w:val="Title Char"/>
    <w:link w:val="Title"/>
    <w:rsid w:val="006C0036"/>
    <w:rPr>
      <w:rFonts w:ascii="Times New Roman" w:eastAsia="Times New Roman" w:hAnsi="Times New Roman" w:cs="Times New Roman"/>
      <w:sz w:val="28"/>
      <w:szCs w:val="20"/>
    </w:rPr>
  </w:style>
  <w:style w:type="paragraph" w:styleId="Footer">
    <w:name w:val="footer"/>
    <w:basedOn w:val="Normal"/>
    <w:link w:val="FooterChar"/>
    <w:uiPriority w:val="99"/>
    <w:rsid w:val="006C0036"/>
    <w:pPr>
      <w:tabs>
        <w:tab w:val="center" w:pos="4320"/>
        <w:tab w:val="right" w:pos="8640"/>
      </w:tabs>
    </w:pPr>
  </w:style>
  <w:style w:type="character" w:customStyle="1" w:styleId="FooterChar">
    <w:name w:val="Footer Char"/>
    <w:link w:val="Footer"/>
    <w:uiPriority w:val="99"/>
    <w:rsid w:val="006C0036"/>
    <w:rPr>
      <w:rFonts w:ascii="Times New Roman" w:eastAsia="Times New Roman" w:hAnsi="Times New Roman" w:cs="Times New Roman"/>
      <w:sz w:val="20"/>
      <w:szCs w:val="20"/>
    </w:rPr>
  </w:style>
  <w:style w:type="character" w:customStyle="1" w:styleId="normalchar">
    <w:name w:val="normal__char"/>
    <w:basedOn w:val="DefaultParagraphFont"/>
    <w:rsid w:val="006C0036"/>
  </w:style>
  <w:style w:type="character" w:styleId="HTMLTypewriter">
    <w:name w:val="HTML Typewriter"/>
    <w:rsid w:val="006C0036"/>
    <w:rPr>
      <w:rFonts w:ascii="Courier New" w:eastAsia="Times New Roman" w:hAnsi="Courier New" w:cs="Courier New"/>
      <w:sz w:val="20"/>
      <w:szCs w:val="20"/>
    </w:rPr>
  </w:style>
  <w:style w:type="paragraph" w:styleId="ListParagraph">
    <w:name w:val="List Paragraph"/>
    <w:basedOn w:val="Normal"/>
    <w:uiPriority w:val="34"/>
    <w:qFormat/>
    <w:rsid w:val="003F0C17"/>
    <w:pPr>
      <w:ind w:left="720"/>
      <w:contextualSpacing/>
    </w:pPr>
  </w:style>
  <w:style w:type="paragraph" w:styleId="Header">
    <w:name w:val="header"/>
    <w:basedOn w:val="Normal"/>
    <w:link w:val="HeaderChar"/>
    <w:unhideWhenUsed/>
    <w:rsid w:val="007B76FB"/>
    <w:pPr>
      <w:tabs>
        <w:tab w:val="center" w:pos="4680"/>
        <w:tab w:val="right" w:pos="9360"/>
      </w:tabs>
    </w:pPr>
  </w:style>
  <w:style w:type="character" w:customStyle="1" w:styleId="HeaderChar">
    <w:name w:val="Header Char"/>
    <w:link w:val="Header"/>
    <w:rsid w:val="007B76F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026DA"/>
    <w:rPr>
      <w:rFonts w:ascii="Tahoma" w:hAnsi="Tahoma"/>
      <w:sz w:val="16"/>
      <w:szCs w:val="16"/>
    </w:rPr>
  </w:style>
  <w:style w:type="character" w:customStyle="1" w:styleId="BalloonTextChar">
    <w:name w:val="Balloon Text Char"/>
    <w:link w:val="BalloonText"/>
    <w:uiPriority w:val="99"/>
    <w:semiHidden/>
    <w:rsid w:val="006026DA"/>
    <w:rPr>
      <w:rFonts w:ascii="Tahoma" w:eastAsia="Times New Roman" w:hAnsi="Tahoma" w:cs="Tahoma"/>
      <w:sz w:val="16"/>
      <w:szCs w:val="16"/>
    </w:rPr>
  </w:style>
  <w:style w:type="table" w:styleId="TableGrid">
    <w:name w:val="Table Grid"/>
    <w:basedOn w:val="TableNormal"/>
    <w:uiPriority w:val="59"/>
    <w:rsid w:val="005D08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5D085E"/>
    <w:rPr>
      <w:b/>
      <w:bCs/>
    </w:rPr>
  </w:style>
  <w:style w:type="character" w:styleId="Hyperlink">
    <w:name w:val="Hyperlink"/>
    <w:uiPriority w:val="99"/>
    <w:unhideWhenUsed/>
    <w:rsid w:val="00AC6443"/>
    <w:rPr>
      <w:color w:val="0000FF"/>
      <w:u w:val="single"/>
    </w:rPr>
  </w:style>
  <w:style w:type="paragraph" w:styleId="BodyText">
    <w:name w:val="Body Text"/>
    <w:basedOn w:val="Normal"/>
    <w:link w:val="BodyTextChar"/>
    <w:unhideWhenUsed/>
    <w:rsid w:val="003C5759"/>
    <w:pPr>
      <w:widowControl/>
      <w:tabs>
        <w:tab w:val="left" w:pos="5040"/>
      </w:tabs>
      <w:overflowPunct/>
      <w:autoSpaceDE/>
      <w:autoSpaceDN/>
      <w:adjustRightInd/>
      <w:spacing w:before="100" w:beforeAutospacing="1" w:after="100" w:afterAutospacing="1"/>
      <w:textAlignment w:val="auto"/>
    </w:pPr>
    <w:rPr>
      <w:rFonts w:ascii="Verdana" w:hAnsi="Verdana"/>
      <w:sz w:val="18"/>
      <w:szCs w:val="24"/>
    </w:rPr>
  </w:style>
  <w:style w:type="character" w:customStyle="1" w:styleId="BodyTextChar">
    <w:name w:val="Body Text Char"/>
    <w:link w:val="BodyText"/>
    <w:rsid w:val="003C5759"/>
    <w:rPr>
      <w:rFonts w:ascii="Verdana" w:eastAsia="Times New Roman" w:hAnsi="Verdana"/>
      <w:sz w:val="18"/>
      <w:szCs w:val="24"/>
    </w:rPr>
  </w:style>
  <w:style w:type="character" w:customStyle="1" w:styleId="apple-converted-space">
    <w:name w:val="apple-converted-space"/>
    <w:rsid w:val="00A35AA8"/>
  </w:style>
  <w:style w:type="paragraph" w:styleId="MessageHeader">
    <w:name w:val="Message Header"/>
    <w:basedOn w:val="Normal"/>
    <w:link w:val="MessageHeaderChar"/>
    <w:rsid w:val="00916562"/>
    <w:pPr>
      <w:widowControl/>
      <w:pBdr>
        <w:top w:val="single" w:sz="4" w:space="1" w:color="000000"/>
        <w:left w:val="single" w:sz="4" w:space="1" w:color="000000"/>
        <w:bottom w:val="single" w:sz="4" w:space="1" w:color="000000"/>
        <w:right w:val="single" w:sz="4" w:space="1" w:color="000000"/>
      </w:pBdr>
      <w:shd w:val="clear" w:color="auto" w:fill="CCCCCC"/>
      <w:overflowPunct/>
      <w:autoSpaceDE/>
      <w:autoSpaceDN/>
      <w:adjustRightInd/>
      <w:ind w:left="1080" w:hanging="1080"/>
      <w:textAlignment w:val="auto"/>
    </w:pPr>
    <w:rPr>
      <w:rFonts w:ascii="Arial" w:hAnsi="Arial"/>
      <w:sz w:val="24"/>
      <w:szCs w:val="24"/>
      <w:lang w:eastAsia="ar-SA"/>
    </w:rPr>
  </w:style>
  <w:style w:type="character" w:customStyle="1" w:styleId="MessageHeaderChar">
    <w:name w:val="Message Header Char"/>
    <w:link w:val="MessageHeader"/>
    <w:rsid w:val="00916562"/>
    <w:rPr>
      <w:rFonts w:ascii="Arial" w:eastAsia="Times New Roman" w:hAnsi="Arial" w:cs="Arial"/>
      <w:sz w:val="24"/>
      <w:szCs w:val="24"/>
      <w:shd w:val="clear" w:color="auto" w:fill="CCCCCC"/>
      <w:lang w:eastAsia="ar-SA"/>
    </w:rPr>
  </w:style>
  <w:style w:type="paragraph" w:styleId="PlainText">
    <w:name w:val="Plain Text"/>
    <w:basedOn w:val="Normal"/>
    <w:link w:val="PlainTextChar"/>
    <w:semiHidden/>
    <w:rsid w:val="001543E5"/>
    <w:pPr>
      <w:widowControl/>
      <w:overflowPunct/>
      <w:autoSpaceDE/>
      <w:autoSpaceDN/>
      <w:adjustRightInd/>
      <w:textAlignment w:val="auto"/>
    </w:pPr>
    <w:rPr>
      <w:rFonts w:ascii="Courier New" w:hAnsi="Courier New"/>
    </w:rPr>
  </w:style>
  <w:style w:type="character" w:customStyle="1" w:styleId="PlainTextChar">
    <w:name w:val="Plain Text Char"/>
    <w:link w:val="PlainText"/>
    <w:semiHidden/>
    <w:rsid w:val="001543E5"/>
    <w:rPr>
      <w:rFonts w:ascii="Courier New" w:eastAsia="Times New Roman" w:hAnsi="Courier New"/>
    </w:rPr>
  </w:style>
  <w:style w:type="character" w:customStyle="1" w:styleId="Heading3Char">
    <w:name w:val="Heading 3 Char"/>
    <w:link w:val="Heading3"/>
    <w:uiPriority w:val="9"/>
    <w:semiHidden/>
    <w:rsid w:val="006C026F"/>
    <w:rPr>
      <w:rFonts w:ascii="Cambria" w:eastAsia="Times New Roman" w:hAnsi="Cambria" w:cs="Times New Roman"/>
      <w:b/>
      <w:bCs/>
      <w:sz w:val="26"/>
      <w:szCs w:val="26"/>
    </w:rPr>
  </w:style>
  <w:style w:type="paragraph" w:styleId="NoSpacing">
    <w:name w:val="No Spacing"/>
    <w:uiPriority w:val="1"/>
    <w:qFormat/>
    <w:rsid w:val="00285435"/>
    <w:pPr>
      <w:widowControl w:val="0"/>
      <w:overflowPunct w:val="0"/>
      <w:autoSpaceDE w:val="0"/>
      <w:autoSpaceDN w:val="0"/>
      <w:adjustRightInd w:val="0"/>
      <w:textAlignment w:val="baseline"/>
    </w:pPr>
    <w:rPr>
      <w:rFonts w:ascii="Times New Roman" w:eastAsia="Times New Roman" w:hAnsi="Times New Roman"/>
    </w:rPr>
  </w:style>
  <w:style w:type="paragraph" w:styleId="NormalWeb">
    <w:name w:val="Normal (Web)"/>
    <w:basedOn w:val="Normal"/>
    <w:uiPriority w:val="99"/>
    <w:semiHidden/>
    <w:unhideWhenUsed/>
    <w:rsid w:val="0025762C"/>
    <w:pPr>
      <w:widowControl/>
      <w:overflowPunct/>
      <w:autoSpaceDE/>
      <w:autoSpaceDN/>
      <w:adjustRightInd/>
      <w:spacing w:before="100" w:beforeAutospacing="1" w:after="100" w:afterAutospacing="1"/>
      <w:textAlignment w:val="auto"/>
    </w:pPr>
    <w:rPr>
      <w:sz w:val="24"/>
      <w:szCs w:val="24"/>
    </w:rPr>
  </w:style>
  <w:style w:type="paragraph" w:customStyle="1" w:styleId="Default">
    <w:name w:val="Default"/>
    <w:rsid w:val="006B58EA"/>
    <w:pPr>
      <w:autoSpaceDE w:val="0"/>
      <w:autoSpaceDN w:val="0"/>
      <w:adjustRightInd w:val="0"/>
    </w:pPr>
    <w:rPr>
      <w:rFonts w:ascii="Cambria" w:hAnsi="Cambria" w:cs="Cambria"/>
      <w:color w:val="000000"/>
      <w:sz w:val="24"/>
      <w:szCs w:val="24"/>
    </w:rPr>
  </w:style>
  <w:style w:type="character" w:customStyle="1" w:styleId="UnresolvedMention">
    <w:name w:val="Unresolved Mention"/>
    <w:basedOn w:val="DefaultParagraphFont"/>
    <w:uiPriority w:val="99"/>
    <w:semiHidden/>
    <w:unhideWhenUsed/>
    <w:rsid w:val="00821C49"/>
    <w:rPr>
      <w:color w:val="605E5C"/>
      <w:shd w:val="clear" w:color="auto" w:fill="E1DFDD"/>
    </w:rPr>
  </w:style>
  <w:style w:type="paragraph" w:styleId="HTMLPreformatted">
    <w:name w:val="HTML Preformatted"/>
    <w:basedOn w:val="Normal"/>
    <w:link w:val="HTMLPreformattedChar"/>
    <w:unhideWhenUsed/>
    <w:rsid w:val="00AF32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rsid w:val="00AF32D5"/>
    <w:rPr>
      <w:rFonts w:ascii="Courier New" w:eastAsia="Times New Roman" w:hAnsi="Courier New" w:cs="Courier New"/>
    </w:rPr>
  </w:style>
  <w:style w:type="character" w:customStyle="1" w:styleId="Heading5Char">
    <w:name w:val="Heading 5 Char"/>
    <w:basedOn w:val="DefaultParagraphFont"/>
    <w:link w:val="Heading5"/>
    <w:uiPriority w:val="9"/>
    <w:semiHidden/>
    <w:rsid w:val="0023401C"/>
    <w:rPr>
      <w:rFonts w:asciiTheme="majorHAnsi" w:eastAsiaTheme="majorEastAsia" w:hAnsiTheme="majorHAnsi" w:cstheme="majorBidi"/>
      <w:color w:val="365F91" w:themeColor="accent1" w:themeShade="BF"/>
    </w:rPr>
  </w:style>
  <w:style w:type="paragraph" w:customStyle="1" w:styleId="BodyA">
    <w:name w:val="Body A"/>
    <w:rsid w:val="0023401C"/>
    <w:rPr>
      <w:rFonts w:ascii="Times New Roman" w:eastAsia="Arial Unicode MS" w:hAnsi="Arial Unicode MS" w:cs="Arial Unicode MS"/>
      <w:color w:val="000000"/>
      <w:sz w:val="24"/>
      <w:szCs w:val="24"/>
      <w:u w:color="000000"/>
    </w:rPr>
  </w:style>
  <w:style w:type="paragraph" w:customStyle="1" w:styleId="m2468291178520544333gmail-msonormal">
    <w:name w:val="m_2468291178520544333gmail-msonormal"/>
    <w:basedOn w:val="Normal"/>
    <w:rsid w:val="0023401C"/>
    <w:pPr>
      <w:widowControl/>
      <w:overflowPunct/>
      <w:autoSpaceDE/>
      <w:autoSpaceDN/>
      <w:adjustRightInd/>
      <w:spacing w:before="100" w:beforeAutospacing="1" w:after="100" w:afterAutospacing="1"/>
      <w:textAlignment w:val="auto"/>
    </w:pPr>
    <w:rPr>
      <w:sz w:val="24"/>
      <w:szCs w:val="24"/>
    </w:rPr>
  </w:style>
  <w:style w:type="paragraph" w:customStyle="1" w:styleId="CVResponsibilities">
    <w:name w:val="CV Responsibilities"/>
    <w:basedOn w:val="Normal"/>
    <w:rsid w:val="00B466D6"/>
    <w:pPr>
      <w:keepLines/>
      <w:widowControl/>
      <w:tabs>
        <w:tab w:val="left" w:pos="2880"/>
      </w:tabs>
      <w:overflowPunct/>
      <w:autoSpaceDE/>
      <w:autoSpaceDN/>
      <w:adjustRightInd/>
      <w:spacing w:before="40" w:after="40"/>
      <w:ind w:left="2880" w:hanging="2880"/>
      <w:jc w:val="both"/>
      <w:textAlignment w:val="auto"/>
    </w:pPr>
    <w:rPr>
      <w:rFonts w:cs="Arial"/>
      <w:color w:val="000000"/>
      <w:sz w:val="24"/>
      <w:lang w:val="en-GB"/>
    </w:rPr>
  </w:style>
  <w:style w:type="paragraph" w:customStyle="1" w:styleId="CVRole">
    <w:name w:val="CV Role"/>
    <w:basedOn w:val="Normal"/>
    <w:next w:val="CVResponsibilities"/>
    <w:rsid w:val="00B466D6"/>
    <w:pPr>
      <w:keepNext/>
      <w:keepLines/>
      <w:widowControl/>
      <w:tabs>
        <w:tab w:val="left" w:pos="2880"/>
        <w:tab w:val="right" w:pos="9000"/>
      </w:tabs>
      <w:overflowPunct/>
      <w:autoSpaceDE/>
      <w:autoSpaceDN/>
      <w:adjustRightInd/>
      <w:spacing w:before="120" w:after="40"/>
      <w:ind w:left="2880" w:hanging="2880"/>
      <w:textAlignment w:val="auto"/>
    </w:pPr>
    <w:rPr>
      <w:rFonts w:ascii="Arial" w:hAnsi="Arial" w:cs="Arial"/>
      <w:b/>
      <w:color w:val="000000"/>
      <w:sz w:val="22"/>
      <w:lang w:val="en-GB"/>
    </w:rPr>
  </w:style>
</w:styles>
</file>

<file path=word/webSettings.xml><?xml version="1.0" encoding="utf-8"?>
<w:webSettings xmlns:r="http://schemas.openxmlformats.org/officeDocument/2006/relationships" xmlns:w="http://schemas.openxmlformats.org/wordprocessingml/2006/main">
  <w:divs>
    <w:div w:id="15887010">
      <w:bodyDiv w:val="1"/>
      <w:marLeft w:val="0"/>
      <w:marRight w:val="0"/>
      <w:marTop w:val="0"/>
      <w:marBottom w:val="0"/>
      <w:divBdr>
        <w:top w:val="none" w:sz="0" w:space="0" w:color="auto"/>
        <w:left w:val="none" w:sz="0" w:space="0" w:color="auto"/>
        <w:bottom w:val="none" w:sz="0" w:space="0" w:color="auto"/>
        <w:right w:val="none" w:sz="0" w:space="0" w:color="auto"/>
      </w:divBdr>
    </w:div>
    <w:div w:id="21439090">
      <w:bodyDiv w:val="1"/>
      <w:marLeft w:val="0"/>
      <w:marRight w:val="0"/>
      <w:marTop w:val="0"/>
      <w:marBottom w:val="0"/>
      <w:divBdr>
        <w:top w:val="none" w:sz="0" w:space="0" w:color="auto"/>
        <w:left w:val="none" w:sz="0" w:space="0" w:color="auto"/>
        <w:bottom w:val="none" w:sz="0" w:space="0" w:color="auto"/>
        <w:right w:val="none" w:sz="0" w:space="0" w:color="auto"/>
      </w:divBdr>
    </w:div>
    <w:div w:id="39324684">
      <w:bodyDiv w:val="1"/>
      <w:marLeft w:val="0"/>
      <w:marRight w:val="0"/>
      <w:marTop w:val="0"/>
      <w:marBottom w:val="0"/>
      <w:divBdr>
        <w:top w:val="none" w:sz="0" w:space="0" w:color="auto"/>
        <w:left w:val="none" w:sz="0" w:space="0" w:color="auto"/>
        <w:bottom w:val="none" w:sz="0" w:space="0" w:color="auto"/>
        <w:right w:val="none" w:sz="0" w:space="0" w:color="auto"/>
      </w:divBdr>
    </w:div>
    <w:div w:id="124006263">
      <w:bodyDiv w:val="1"/>
      <w:marLeft w:val="0"/>
      <w:marRight w:val="0"/>
      <w:marTop w:val="0"/>
      <w:marBottom w:val="0"/>
      <w:divBdr>
        <w:top w:val="none" w:sz="0" w:space="0" w:color="auto"/>
        <w:left w:val="none" w:sz="0" w:space="0" w:color="auto"/>
        <w:bottom w:val="none" w:sz="0" w:space="0" w:color="auto"/>
        <w:right w:val="none" w:sz="0" w:space="0" w:color="auto"/>
      </w:divBdr>
    </w:div>
    <w:div w:id="168764270">
      <w:bodyDiv w:val="1"/>
      <w:marLeft w:val="0"/>
      <w:marRight w:val="0"/>
      <w:marTop w:val="0"/>
      <w:marBottom w:val="0"/>
      <w:divBdr>
        <w:top w:val="none" w:sz="0" w:space="0" w:color="auto"/>
        <w:left w:val="none" w:sz="0" w:space="0" w:color="auto"/>
        <w:bottom w:val="none" w:sz="0" w:space="0" w:color="auto"/>
        <w:right w:val="none" w:sz="0" w:space="0" w:color="auto"/>
      </w:divBdr>
    </w:div>
    <w:div w:id="169950635">
      <w:bodyDiv w:val="1"/>
      <w:marLeft w:val="0"/>
      <w:marRight w:val="0"/>
      <w:marTop w:val="0"/>
      <w:marBottom w:val="0"/>
      <w:divBdr>
        <w:top w:val="none" w:sz="0" w:space="0" w:color="auto"/>
        <w:left w:val="none" w:sz="0" w:space="0" w:color="auto"/>
        <w:bottom w:val="none" w:sz="0" w:space="0" w:color="auto"/>
        <w:right w:val="none" w:sz="0" w:space="0" w:color="auto"/>
      </w:divBdr>
    </w:div>
    <w:div w:id="292443900">
      <w:bodyDiv w:val="1"/>
      <w:marLeft w:val="0"/>
      <w:marRight w:val="0"/>
      <w:marTop w:val="0"/>
      <w:marBottom w:val="0"/>
      <w:divBdr>
        <w:top w:val="none" w:sz="0" w:space="0" w:color="auto"/>
        <w:left w:val="none" w:sz="0" w:space="0" w:color="auto"/>
        <w:bottom w:val="none" w:sz="0" w:space="0" w:color="auto"/>
        <w:right w:val="none" w:sz="0" w:space="0" w:color="auto"/>
      </w:divBdr>
    </w:div>
    <w:div w:id="296302479">
      <w:bodyDiv w:val="1"/>
      <w:marLeft w:val="0"/>
      <w:marRight w:val="0"/>
      <w:marTop w:val="0"/>
      <w:marBottom w:val="0"/>
      <w:divBdr>
        <w:top w:val="none" w:sz="0" w:space="0" w:color="auto"/>
        <w:left w:val="none" w:sz="0" w:space="0" w:color="auto"/>
        <w:bottom w:val="none" w:sz="0" w:space="0" w:color="auto"/>
        <w:right w:val="none" w:sz="0" w:space="0" w:color="auto"/>
      </w:divBdr>
    </w:div>
    <w:div w:id="333454703">
      <w:bodyDiv w:val="1"/>
      <w:marLeft w:val="0"/>
      <w:marRight w:val="0"/>
      <w:marTop w:val="0"/>
      <w:marBottom w:val="0"/>
      <w:divBdr>
        <w:top w:val="none" w:sz="0" w:space="0" w:color="auto"/>
        <w:left w:val="none" w:sz="0" w:space="0" w:color="auto"/>
        <w:bottom w:val="none" w:sz="0" w:space="0" w:color="auto"/>
        <w:right w:val="none" w:sz="0" w:space="0" w:color="auto"/>
      </w:divBdr>
    </w:div>
    <w:div w:id="342511365">
      <w:bodyDiv w:val="1"/>
      <w:marLeft w:val="0"/>
      <w:marRight w:val="0"/>
      <w:marTop w:val="0"/>
      <w:marBottom w:val="0"/>
      <w:divBdr>
        <w:top w:val="none" w:sz="0" w:space="0" w:color="auto"/>
        <w:left w:val="none" w:sz="0" w:space="0" w:color="auto"/>
        <w:bottom w:val="none" w:sz="0" w:space="0" w:color="auto"/>
        <w:right w:val="none" w:sz="0" w:space="0" w:color="auto"/>
      </w:divBdr>
    </w:div>
    <w:div w:id="384110795">
      <w:bodyDiv w:val="1"/>
      <w:marLeft w:val="0"/>
      <w:marRight w:val="0"/>
      <w:marTop w:val="0"/>
      <w:marBottom w:val="0"/>
      <w:divBdr>
        <w:top w:val="none" w:sz="0" w:space="0" w:color="auto"/>
        <w:left w:val="none" w:sz="0" w:space="0" w:color="auto"/>
        <w:bottom w:val="none" w:sz="0" w:space="0" w:color="auto"/>
        <w:right w:val="none" w:sz="0" w:space="0" w:color="auto"/>
      </w:divBdr>
    </w:div>
    <w:div w:id="477841113">
      <w:bodyDiv w:val="1"/>
      <w:marLeft w:val="0"/>
      <w:marRight w:val="0"/>
      <w:marTop w:val="0"/>
      <w:marBottom w:val="0"/>
      <w:divBdr>
        <w:top w:val="none" w:sz="0" w:space="0" w:color="auto"/>
        <w:left w:val="none" w:sz="0" w:space="0" w:color="auto"/>
        <w:bottom w:val="none" w:sz="0" w:space="0" w:color="auto"/>
        <w:right w:val="none" w:sz="0" w:space="0" w:color="auto"/>
      </w:divBdr>
    </w:div>
    <w:div w:id="486215340">
      <w:bodyDiv w:val="1"/>
      <w:marLeft w:val="0"/>
      <w:marRight w:val="0"/>
      <w:marTop w:val="0"/>
      <w:marBottom w:val="0"/>
      <w:divBdr>
        <w:top w:val="none" w:sz="0" w:space="0" w:color="auto"/>
        <w:left w:val="none" w:sz="0" w:space="0" w:color="auto"/>
        <w:bottom w:val="none" w:sz="0" w:space="0" w:color="auto"/>
        <w:right w:val="none" w:sz="0" w:space="0" w:color="auto"/>
      </w:divBdr>
    </w:div>
    <w:div w:id="517349752">
      <w:bodyDiv w:val="1"/>
      <w:marLeft w:val="0"/>
      <w:marRight w:val="0"/>
      <w:marTop w:val="0"/>
      <w:marBottom w:val="0"/>
      <w:divBdr>
        <w:top w:val="none" w:sz="0" w:space="0" w:color="auto"/>
        <w:left w:val="none" w:sz="0" w:space="0" w:color="auto"/>
        <w:bottom w:val="none" w:sz="0" w:space="0" w:color="auto"/>
        <w:right w:val="none" w:sz="0" w:space="0" w:color="auto"/>
      </w:divBdr>
    </w:div>
    <w:div w:id="626544346">
      <w:bodyDiv w:val="1"/>
      <w:marLeft w:val="0"/>
      <w:marRight w:val="0"/>
      <w:marTop w:val="0"/>
      <w:marBottom w:val="0"/>
      <w:divBdr>
        <w:top w:val="none" w:sz="0" w:space="0" w:color="auto"/>
        <w:left w:val="none" w:sz="0" w:space="0" w:color="auto"/>
        <w:bottom w:val="none" w:sz="0" w:space="0" w:color="auto"/>
        <w:right w:val="none" w:sz="0" w:space="0" w:color="auto"/>
      </w:divBdr>
    </w:div>
    <w:div w:id="742609859">
      <w:bodyDiv w:val="1"/>
      <w:marLeft w:val="0"/>
      <w:marRight w:val="0"/>
      <w:marTop w:val="0"/>
      <w:marBottom w:val="0"/>
      <w:divBdr>
        <w:top w:val="none" w:sz="0" w:space="0" w:color="auto"/>
        <w:left w:val="none" w:sz="0" w:space="0" w:color="auto"/>
        <w:bottom w:val="none" w:sz="0" w:space="0" w:color="auto"/>
        <w:right w:val="none" w:sz="0" w:space="0" w:color="auto"/>
      </w:divBdr>
    </w:div>
    <w:div w:id="872620384">
      <w:bodyDiv w:val="1"/>
      <w:marLeft w:val="0"/>
      <w:marRight w:val="0"/>
      <w:marTop w:val="0"/>
      <w:marBottom w:val="0"/>
      <w:divBdr>
        <w:top w:val="none" w:sz="0" w:space="0" w:color="auto"/>
        <w:left w:val="none" w:sz="0" w:space="0" w:color="auto"/>
        <w:bottom w:val="none" w:sz="0" w:space="0" w:color="auto"/>
        <w:right w:val="none" w:sz="0" w:space="0" w:color="auto"/>
      </w:divBdr>
    </w:div>
    <w:div w:id="931662413">
      <w:bodyDiv w:val="1"/>
      <w:marLeft w:val="0"/>
      <w:marRight w:val="0"/>
      <w:marTop w:val="0"/>
      <w:marBottom w:val="0"/>
      <w:divBdr>
        <w:top w:val="none" w:sz="0" w:space="0" w:color="auto"/>
        <w:left w:val="none" w:sz="0" w:space="0" w:color="auto"/>
        <w:bottom w:val="none" w:sz="0" w:space="0" w:color="auto"/>
        <w:right w:val="none" w:sz="0" w:space="0" w:color="auto"/>
      </w:divBdr>
    </w:div>
    <w:div w:id="1032923865">
      <w:bodyDiv w:val="1"/>
      <w:marLeft w:val="0"/>
      <w:marRight w:val="0"/>
      <w:marTop w:val="0"/>
      <w:marBottom w:val="0"/>
      <w:divBdr>
        <w:top w:val="none" w:sz="0" w:space="0" w:color="auto"/>
        <w:left w:val="none" w:sz="0" w:space="0" w:color="auto"/>
        <w:bottom w:val="none" w:sz="0" w:space="0" w:color="auto"/>
        <w:right w:val="none" w:sz="0" w:space="0" w:color="auto"/>
      </w:divBdr>
    </w:div>
    <w:div w:id="1135290985">
      <w:bodyDiv w:val="1"/>
      <w:marLeft w:val="0"/>
      <w:marRight w:val="0"/>
      <w:marTop w:val="0"/>
      <w:marBottom w:val="0"/>
      <w:divBdr>
        <w:top w:val="none" w:sz="0" w:space="0" w:color="auto"/>
        <w:left w:val="none" w:sz="0" w:space="0" w:color="auto"/>
        <w:bottom w:val="none" w:sz="0" w:space="0" w:color="auto"/>
        <w:right w:val="none" w:sz="0" w:space="0" w:color="auto"/>
      </w:divBdr>
    </w:div>
    <w:div w:id="1180386829">
      <w:bodyDiv w:val="1"/>
      <w:marLeft w:val="0"/>
      <w:marRight w:val="0"/>
      <w:marTop w:val="0"/>
      <w:marBottom w:val="0"/>
      <w:divBdr>
        <w:top w:val="none" w:sz="0" w:space="0" w:color="auto"/>
        <w:left w:val="none" w:sz="0" w:space="0" w:color="auto"/>
        <w:bottom w:val="none" w:sz="0" w:space="0" w:color="auto"/>
        <w:right w:val="none" w:sz="0" w:space="0" w:color="auto"/>
      </w:divBdr>
    </w:div>
    <w:div w:id="1182082979">
      <w:bodyDiv w:val="1"/>
      <w:marLeft w:val="0"/>
      <w:marRight w:val="0"/>
      <w:marTop w:val="0"/>
      <w:marBottom w:val="0"/>
      <w:divBdr>
        <w:top w:val="none" w:sz="0" w:space="0" w:color="auto"/>
        <w:left w:val="none" w:sz="0" w:space="0" w:color="auto"/>
        <w:bottom w:val="none" w:sz="0" w:space="0" w:color="auto"/>
        <w:right w:val="none" w:sz="0" w:space="0" w:color="auto"/>
      </w:divBdr>
    </w:div>
    <w:div w:id="1487432953">
      <w:bodyDiv w:val="1"/>
      <w:marLeft w:val="0"/>
      <w:marRight w:val="0"/>
      <w:marTop w:val="0"/>
      <w:marBottom w:val="0"/>
      <w:divBdr>
        <w:top w:val="none" w:sz="0" w:space="0" w:color="auto"/>
        <w:left w:val="none" w:sz="0" w:space="0" w:color="auto"/>
        <w:bottom w:val="none" w:sz="0" w:space="0" w:color="auto"/>
        <w:right w:val="none" w:sz="0" w:space="0" w:color="auto"/>
      </w:divBdr>
    </w:div>
    <w:div w:id="1496527593">
      <w:bodyDiv w:val="1"/>
      <w:marLeft w:val="0"/>
      <w:marRight w:val="0"/>
      <w:marTop w:val="0"/>
      <w:marBottom w:val="0"/>
      <w:divBdr>
        <w:top w:val="none" w:sz="0" w:space="0" w:color="auto"/>
        <w:left w:val="none" w:sz="0" w:space="0" w:color="auto"/>
        <w:bottom w:val="none" w:sz="0" w:space="0" w:color="auto"/>
        <w:right w:val="none" w:sz="0" w:space="0" w:color="auto"/>
      </w:divBdr>
    </w:div>
    <w:div w:id="1605915615">
      <w:bodyDiv w:val="1"/>
      <w:marLeft w:val="0"/>
      <w:marRight w:val="0"/>
      <w:marTop w:val="0"/>
      <w:marBottom w:val="0"/>
      <w:divBdr>
        <w:top w:val="none" w:sz="0" w:space="0" w:color="auto"/>
        <w:left w:val="none" w:sz="0" w:space="0" w:color="auto"/>
        <w:bottom w:val="none" w:sz="0" w:space="0" w:color="auto"/>
        <w:right w:val="none" w:sz="0" w:space="0" w:color="auto"/>
      </w:divBdr>
    </w:div>
    <w:div w:id="1736008400">
      <w:bodyDiv w:val="1"/>
      <w:marLeft w:val="0"/>
      <w:marRight w:val="0"/>
      <w:marTop w:val="0"/>
      <w:marBottom w:val="0"/>
      <w:divBdr>
        <w:top w:val="none" w:sz="0" w:space="0" w:color="auto"/>
        <w:left w:val="none" w:sz="0" w:space="0" w:color="auto"/>
        <w:bottom w:val="none" w:sz="0" w:space="0" w:color="auto"/>
        <w:right w:val="none" w:sz="0" w:space="0" w:color="auto"/>
      </w:divBdr>
    </w:div>
    <w:div w:id="1786726206">
      <w:bodyDiv w:val="1"/>
      <w:marLeft w:val="0"/>
      <w:marRight w:val="0"/>
      <w:marTop w:val="0"/>
      <w:marBottom w:val="0"/>
      <w:divBdr>
        <w:top w:val="none" w:sz="0" w:space="0" w:color="auto"/>
        <w:left w:val="none" w:sz="0" w:space="0" w:color="auto"/>
        <w:bottom w:val="none" w:sz="0" w:space="0" w:color="auto"/>
        <w:right w:val="none" w:sz="0" w:space="0" w:color="auto"/>
      </w:divBdr>
    </w:div>
    <w:div w:id="1821842232">
      <w:bodyDiv w:val="1"/>
      <w:marLeft w:val="0"/>
      <w:marRight w:val="0"/>
      <w:marTop w:val="0"/>
      <w:marBottom w:val="0"/>
      <w:divBdr>
        <w:top w:val="none" w:sz="0" w:space="0" w:color="auto"/>
        <w:left w:val="none" w:sz="0" w:space="0" w:color="auto"/>
        <w:bottom w:val="none" w:sz="0" w:space="0" w:color="auto"/>
        <w:right w:val="none" w:sz="0" w:space="0" w:color="auto"/>
      </w:divBdr>
    </w:div>
    <w:div w:id="1941177746">
      <w:bodyDiv w:val="1"/>
      <w:marLeft w:val="0"/>
      <w:marRight w:val="0"/>
      <w:marTop w:val="0"/>
      <w:marBottom w:val="0"/>
      <w:divBdr>
        <w:top w:val="none" w:sz="0" w:space="0" w:color="auto"/>
        <w:left w:val="none" w:sz="0" w:space="0" w:color="auto"/>
        <w:bottom w:val="none" w:sz="0" w:space="0" w:color="auto"/>
        <w:right w:val="none" w:sz="0" w:space="0" w:color="auto"/>
      </w:divBdr>
    </w:div>
    <w:div w:id="1971007707">
      <w:bodyDiv w:val="1"/>
      <w:marLeft w:val="0"/>
      <w:marRight w:val="0"/>
      <w:marTop w:val="0"/>
      <w:marBottom w:val="0"/>
      <w:divBdr>
        <w:top w:val="none" w:sz="0" w:space="0" w:color="auto"/>
        <w:left w:val="none" w:sz="0" w:space="0" w:color="auto"/>
        <w:bottom w:val="none" w:sz="0" w:space="0" w:color="auto"/>
        <w:right w:val="none" w:sz="0" w:space="0" w:color="auto"/>
      </w:divBdr>
    </w:div>
    <w:div w:id="2001888180">
      <w:bodyDiv w:val="1"/>
      <w:marLeft w:val="0"/>
      <w:marRight w:val="0"/>
      <w:marTop w:val="0"/>
      <w:marBottom w:val="0"/>
      <w:divBdr>
        <w:top w:val="none" w:sz="0" w:space="0" w:color="auto"/>
        <w:left w:val="none" w:sz="0" w:space="0" w:color="auto"/>
        <w:bottom w:val="none" w:sz="0" w:space="0" w:color="auto"/>
        <w:right w:val="none" w:sz="0" w:space="0" w:color="auto"/>
      </w:divBdr>
    </w:div>
    <w:div w:id="2029214725">
      <w:bodyDiv w:val="1"/>
      <w:marLeft w:val="0"/>
      <w:marRight w:val="0"/>
      <w:marTop w:val="0"/>
      <w:marBottom w:val="0"/>
      <w:divBdr>
        <w:top w:val="none" w:sz="0" w:space="0" w:color="auto"/>
        <w:left w:val="none" w:sz="0" w:space="0" w:color="auto"/>
        <w:bottom w:val="none" w:sz="0" w:space="0" w:color="auto"/>
        <w:right w:val="none" w:sz="0" w:space="0" w:color="auto"/>
      </w:divBdr>
    </w:div>
    <w:div w:id="21333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CC5D8-FE9F-49BB-8795-9C9ED9AB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9</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Links>
    <vt:vector size="24" baseType="variant">
      <vt:variant>
        <vt:i4>7209013</vt:i4>
      </vt:variant>
      <vt:variant>
        <vt:i4>9</vt:i4>
      </vt:variant>
      <vt:variant>
        <vt:i4>0</vt:i4>
      </vt:variant>
      <vt:variant>
        <vt:i4>5</vt:i4>
      </vt:variant>
      <vt:variant>
        <vt:lpwstr>http://www.travelindiainsurance.in/</vt:lpwstr>
      </vt:variant>
      <vt:variant>
        <vt:lpwstr/>
      </vt:variant>
      <vt:variant>
        <vt:i4>4653065</vt:i4>
      </vt:variant>
      <vt:variant>
        <vt:i4>6</vt:i4>
      </vt:variant>
      <vt:variant>
        <vt:i4>0</vt:i4>
      </vt:variant>
      <vt:variant>
        <vt:i4>5</vt:i4>
      </vt:variant>
      <vt:variant>
        <vt:lpwstr>http://www.medicalindiainsurance.com/</vt:lpwstr>
      </vt:variant>
      <vt:variant>
        <vt:lpwstr/>
      </vt:variant>
      <vt:variant>
        <vt:i4>3866741</vt:i4>
      </vt:variant>
      <vt:variant>
        <vt:i4>3</vt:i4>
      </vt:variant>
      <vt:variant>
        <vt:i4>0</vt:i4>
      </vt:variant>
      <vt:variant>
        <vt:i4>5</vt:i4>
      </vt:variant>
      <vt:variant>
        <vt:lpwstr>http://www.motorinsuranceindia.com/</vt:lpwstr>
      </vt:variant>
      <vt:variant>
        <vt:lpwstr/>
      </vt:variant>
      <vt:variant>
        <vt:i4>3604531</vt:i4>
      </vt:variant>
      <vt:variant>
        <vt:i4>0</vt:i4>
      </vt:variant>
      <vt:variant>
        <vt:i4>0</vt:i4>
      </vt:variant>
      <vt:variant>
        <vt:i4>5</vt:i4>
      </vt:variant>
      <vt:variant>
        <vt:lpwstr>http://www.easyinsuranceindia.com/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Windows User</cp:lastModifiedBy>
  <cp:revision>1572</cp:revision>
  <cp:lastPrinted>2016-02-22T12:06:00Z</cp:lastPrinted>
  <dcterms:created xsi:type="dcterms:W3CDTF">2016-09-21T13:01:00Z</dcterms:created>
  <dcterms:modified xsi:type="dcterms:W3CDTF">2022-01-07T09:29:00Z</dcterms:modified>
</cp:coreProperties>
</file>