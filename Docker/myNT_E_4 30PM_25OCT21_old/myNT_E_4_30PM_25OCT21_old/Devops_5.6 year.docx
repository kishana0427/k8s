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A7" w:rsidRDefault="00D632A7" w:rsidP="00D632A7">
      <w:pPr>
        <w:pStyle w:val="Heading1"/>
        <w:jc w:val="center"/>
        <w:rPr>
          <w:rFonts w:ascii="Times New Roman" w:hAnsi="Times New Roman"/>
          <w:color w:val="000000"/>
          <w:sz w:val="24"/>
          <w:szCs w:val="24"/>
          <w:u w:val="single"/>
        </w:rPr>
      </w:pPr>
      <w:r w:rsidRPr="003F07AF">
        <w:rPr>
          <w:rFonts w:ascii="Times New Roman" w:hAnsi="Times New Roman"/>
          <w:color w:val="000000"/>
          <w:sz w:val="24"/>
          <w:szCs w:val="24"/>
          <w:u w:val="single"/>
        </w:rPr>
        <w:t>Resume</w:t>
      </w:r>
    </w:p>
    <w:p w:rsidR="009B4BE6" w:rsidRPr="009B4BE6" w:rsidRDefault="009B4BE6" w:rsidP="009B4BE6"/>
    <w:p w:rsidR="00D632A7" w:rsidRPr="00940D72" w:rsidRDefault="00AC6443" w:rsidP="00940D72">
      <w:pPr>
        <w:pStyle w:val="Heading1"/>
        <w:rPr>
          <w:rFonts w:ascii="Times New Roman" w:hAnsi="Times New Roman"/>
          <w:noProof/>
          <w:sz w:val="24"/>
          <w:szCs w:val="24"/>
        </w:rPr>
      </w:pP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Pr="003F07AF">
        <w:rPr>
          <w:rFonts w:ascii="Times New Roman" w:hAnsi="Times New Roman"/>
          <w:noProof/>
          <w:sz w:val="24"/>
          <w:szCs w:val="24"/>
        </w:rPr>
        <w:tab/>
      </w:r>
      <w:r w:rsidR="00940D72">
        <w:rPr>
          <w:rFonts w:ascii="Times New Roman" w:hAnsi="Times New Roman"/>
          <w:noProof/>
          <w:sz w:val="24"/>
          <w:szCs w:val="24"/>
        </w:rPr>
        <w:t>xxxxxxxxxxxxxxxxxxxxxxx</w:t>
      </w:r>
      <w:r w:rsidR="00D632A7" w:rsidRPr="003F07AF">
        <w:rPr>
          <w:color w:val="000000"/>
          <w:sz w:val="24"/>
          <w:szCs w:val="24"/>
        </w:rPr>
        <w:t>@gmail.com</w:t>
      </w:r>
    </w:p>
    <w:p w:rsidR="00613159" w:rsidRPr="003F07AF" w:rsidRDefault="00050DFD" w:rsidP="00C91917">
      <w:pPr>
        <w:widowControl/>
        <w:overflowPunct/>
        <w:autoSpaceDE/>
        <w:autoSpaceDN/>
        <w:adjustRightInd/>
        <w:spacing w:line="276" w:lineRule="auto"/>
        <w:textAlignment w:val="auto"/>
        <w:rPr>
          <w:b/>
          <w:color w:val="000000"/>
          <w:sz w:val="24"/>
          <w:szCs w:val="24"/>
        </w:rPr>
      </w:pPr>
      <w:r w:rsidRPr="003F07AF">
        <w:rPr>
          <w:b/>
          <w:color w:val="000000"/>
          <w:sz w:val="24"/>
          <w:szCs w:val="24"/>
        </w:rPr>
        <w:t>+91-</w:t>
      </w:r>
      <w:r w:rsidR="00940D72">
        <w:rPr>
          <w:b/>
          <w:color w:val="000000"/>
          <w:sz w:val="24"/>
          <w:szCs w:val="24"/>
        </w:rPr>
        <w:t xml:space="preserve">xxxxxxxxxxxxxxxxx </w:t>
      </w:r>
      <w:r w:rsidR="004E235C">
        <w:rPr>
          <w:b/>
          <w:color w:val="000000"/>
          <w:sz w:val="24"/>
          <w:szCs w:val="24"/>
        </w:rPr>
        <w:t xml:space="preserve">DevOps Engineer </w:t>
      </w:r>
    </w:p>
    <w:p w:rsidR="003415D7" w:rsidRPr="003F07AF" w:rsidRDefault="00E84689" w:rsidP="00096352">
      <w:pPr>
        <w:pStyle w:val="MessageHeader"/>
        <w:tabs>
          <w:tab w:val="left" w:pos="4365"/>
          <w:tab w:val="center" w:pos="5175"/>
        </w:tabs>
        <w:spacing w:line="276" w:lineRule="auto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 xml:space="preserve">Career Objective </w:t>
      </w:r>
    </w:p>
    <w:p w:rsidR="00FD04DB" w:rsidRPr="003F07AF" w:rsidRDefault="00FD04DB" w:rsidP="00FD04DB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I am looking forward for an opportunity to build my career at leading corporate environment with committed, dedicated people. Where I can effectively utilize my skills to contribute in the growth of the organization through my knowledge, dedication, hard work and continue to improve myself.</w:t>
      </w:r>
    </w:p>
    <w:p w:rsidR="00FD04DB" w:rsidRPr="003F07AF" w:rsidRDefault="0015719C" w:rsidP="00096352">
      <w:pPr>
        <w:pStyle w:val="MessageHeader"/>
        <w:pBdr>
          <w:bottom w:val="single" w:sz="4" w:space="0" w:color="000000"/>
        </w:pBdr>
        <w:spacing w:line="276" w:lineRule="auto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 xml:space="preserve">Academics </w:t>
      </w:r>
    </w:p>
    <w:p w:rsidR="00096352" w:rsidRPr="003F07AF" w:rsidRDefault="00096352" w:rsidP="00096352">
      <w:pPr>
        <w:widowControl/>
        <w:shd w:val="clear" w:color="auto" w:fill="FFFFFF"/>
        <w:overflowPunct/>
        <w:autoSpaceDE/>
        <w:autoSpaceDN/>
        <w:adjustRightInd/>
        <w:spacing w:after="75" w:line="320" w:lineRule="atLeast"/>
        <w:ind w:left="720"/>
        <w:textAlignment w:val="auto"/>
        <w:rPr>
          <w:sz w:val="24"/>
          <w:szCs w:val="24"/>
        </w:rPr>
      </w:pPr>
    </w:p>
    <w:p w:rsidR="004E235C" w:rsidRPr="004E235C" w:rsidRDefault="00ED0F57" w:rsidP="004E235C">
      <w:pPr>
        <w:widowControl/>
        <w:numPr>
          <w:ilvl w:val="0"/>
          <w:numId w:val="42"/>
        </w:numPr>
        <w:suppressAutoHyphens/>
        <w:overflowPunct/>
        <w:autoSpaceDE/>
        <w:autoSpaceDN/>
        <w:adjustRightInd/>
        <w:spacing w:line="276" w:lineRule="auto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MCA</w:t>
      </w:r>
      <w:r w:rsidR="004E235C" w:rsidRPr="004E235C">
        <w:rPr>
          <w:color w:val="000000"/>
          <w:sz w:val="24"/>
          <w:szCs w:val="24"/>
        </w:rPr>
        <w:t xml:space="preserve"> in </w:t>
      </w:r>
      <w:r>
        <w:rPr>
          <w:color w:val="000000"/>
          <w:sz w:val="24"/>
          <w:szCs w:val="24"/>
        </w:rPr>
        <w:t>Master of Computer Application</w:t>
      </w:r>
      <w:r w:rsidR="004E235C" w:rsidRPr="004E235C">
        <w:rPr>
          <w:color w:val="000000"/>
          <w:sz w:val="24"/>
          <w:szCs w:val="24"/>
        </w:rPr>
        <w:t xml:space="preserve"> from </w:t>
      </w:r>
      <w:r>
        <w:rPr>
          <w:color w:val="000000"/>
          <w:sz w:val="24"/>
          <w:szCs w:val="24"/>
        </w:rPr>
        <w:t>RGPVU Bhopal</w:t>
      </w:r>
      <w:r w:rsidR="004E235C" w:rsidRPr="004E235C">
        <w:rPr>
          <w:color w:val="000000"/>
          <w:sz w:val="24"/>
          <w:szCs w:val="24"/>
        </w:rPr>
        <w:t xml:space="preserve"> in 2</w:t>
      </w:r>
      <w:r>
        <w:rPr>
          <w:color w:val="000000"/>
          <w:sz w:val="24"/>
          <w:szCs w:val="24"/>
        </w:rPr>
        <w:t>013</w:t>
      </w:r>
      <w:r w:rsidR="004E235C" w:rsidRPr="004E235C">
        <w:rPr>
          <w:color w:val="000000"/>
          <w:sz w:val="24"/>
          <w:szCs w:val="24"/>
        </w:rPr>
        <w:t xml:space="preserve">. </w:t>
      </w:r>
    </w:p>
    <w:p w:rsidR="00ED0F57" w:rsidRPr="00ED0F57" w:rsidRDefault="00ED0F57" w:rsidP="004E235C">
      <w:pPr>
        <w:widowControl/>
        <w:numPr>
          <w:ilvl w:val="0"/>
          <w:numId w:val="42"/>
        </w:numPr>
        <w:suppressAutoHyphens/>
        <w:overflowPunct/>
        <w:autoSpaceDE/>
        <w:autoSpaceDN/>
        <w:adjustRightInd/>
        <w:spacing w:line="276" w:lineRule="auto"/>
        <w:textAlignment w:val="auto"/>
        <w:rPr>
          <w:color w:val="000000"/>
          <w:sz w:val="24"/>
          <w:szCs w:val="24"/>
        </w:rPr>
      </w:pPr>
      <w:r w:rsidRPr="00ED0F57">
        <w:rPr>
          <w:color w:val="000000"/>
          <w:sz w:val="24"/>
          <w:szCs w:val="24"/>
        </w:rPr>
        <w:t xml:space="preserve">BCA in Bachelor of Computer Application from Dr.BRAU Agra in 2010. </w:t>
      </w:r>
    </w:p>
    <w:p w:rsidR="004E235C" w:rsidRPr="004E235C" w:rsidRDefault="004E235C" w:rsidP="004E235C">
      <w:pPr>
        <w:widowControl/>
        <w:numPr>
          <w:ilvl w:val="0"/>
          <w:numId w:val="42"/>
        </w:numPr>
        <w:suppressAutoHyphens/>
        <w:overflowPunct/>
        <w:autoSpaceDE/>
        <w:autoSpaceDN/>
        <w:adjustRightInd/>
        <w:spacing w:line="276" w:lineRule="auto"/>
        <w:textAlignment w:val="auto"/>
        <w:rPr>
          <w:color w:val="000000"/>
          <w:sz w:val="24"/>
          <w:szCs w:val="24"/>
        </w:rPr>
      </w:pPr>
      <w:r w:rsidRPr="004E235C">
        <w:rPr>
          <w:color w:val="000000"/>
          <w:sz w:val="24"/>
          <w:szCs w:val="24"/>
        </w:rPr>
        <w:t xml:space="preserve">Diploma </w:t>
      </w:r>
      <w:r w:rsidR="00ED0F57" w:rsidRPr="004E235C">
        <w:rPr>
          <w:color w:val="000000"/>
          <w:sz w:val="24"/>
          <w:szCs w:val="24"/>
        </w:rPr>
        <w:t xml:space="preserve">in </w:t>
      </w:r>
      <w:r w:rsidR="00ED0F57">
        <w:rPr>
          <w:color w:val="000000"/>
          <w:sz w:val="24"/>
          <w:szCs w:val="24"/>
        </w:rPr>
        <w:t>O’</w:t>
      </w:r>
      <w:r w:rsidR="00ED0F57">
        <w:t xml:space="preserve"> Level from - DOEACC SOCIETY.</w:t>
      </w:r>
    </w:p>
    <w:p w:rsidR="00FD04DB" w:rsidRPr="003F07AF" w:rsidRDefault="00FD04DB" w:rsidP="004E235C">
      <w:pPr>
        <w:widowControl/>
        <w:shd w:val="clear" w:color="auto" w:fill="FFFFFF"/>
        <w:overflowPunct/>
        <w:autoSpaceDE/>
        <w:autoSpaceDN/>
        <w:adjustRightInd/>
        <w:spacing w:after="75" w:line="320" w:lineRule="atLeast"/>
        <w:ind w:left="720"/>
        <w:textAlignment w:val="auto"/>
        <w:rPr>
          <w:sz w:val="24"/>
          <w:szCs w:val="24"/>
        </w:rPr>
      </w:pPr>
    </w:p>
    <w:p w:rsidR="00E84689" w:rsidRPr="003F07AF" w:rsidRDefault="00E84689" w:rsidP="00096352">
      <w:pPr>
        <w:pStyle w:val="MessageHeader"/>
        <w:pBdr>
          <w:bottom w:val="single" w:sz="4" w:space="0" w:color="000000"/>
        </w:pBdr>
        <w:spacing w:line="276" w:lineRule="auto"/>
        <w:rPr>
          <w:rFonts w:ascii="Times New Roman" w:hAnsi="Times New Roman"/>
          <w:b/>
        </w:rPr>
      </w:pPr>
      <w:r w:rsidRPr="003F07AF">
        <w:rPr>
          <w:rFonts w:ascii="Times New Roman" w:hAnsi="Times New Roman"/>
          <w:b/>
          <w:bCs/>
        </w:rPr>
        <w:t>Experience Summary</w:t>
      </w:r>
    </w:p>
    <w:p w:rsidR="005E1962" w:rsidRPr="003F07AF" w:rsidRDefault="005E1962" w:rsidP="005E1962">
      <w:pPr>
        <w:tabs>
          <w:tab w:val="left" w:pos="338"/>
        </w:tabs>
        <w:suppressAutoHyphens/>
        <w:overflowPunct/>
        <w:autoSpaceDE/>
        <w:autoSpaceDN/>
        <w:adjustRightInd/>
        <w:ind w:left="720"/>
        <w:jc w:val="both"/>
        <w:textAlignment w:val="auto"/>
        <w:rPr>
          <w:color w:val="000000"/>
          <w:sz w:val="24"/>
          <w:szCs w:val="24"/>
        </w:rPr>
      </w:pPr>
    </w:p>
    <w:p w:rsidR="00ED0F57" w:rsidRPr="00ED0F57" w:rsidRDefault="00ED0F57" w:rsidP="007D1A1A">
      <w:pPr>
        <w:numPr>
          <w:ilvl w:val="0"/>
          <w:numId w:val="39"/>
        </w:num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Working as </w:t>
      </w:r>
      <w:r w:rsidR="000D3BC6" w:rsidRPr="00613A3D">
        <w:rPr>
          <w:b/>
          <w:color w:val="000000"/>
          <w:sz w:val="24"/>
          <w:szCs w:val="24"/>
        </w:rPr>
        <w:t>DevOps Engineer</w:t>
      </w:r>
      <w:r w:rsidR="000D3BC6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in </w:t>
      </w:r>
      <w:r w:rsidRPr="00ED0F57">
        <w:rPr>
          <w:color w:val="000000"/>
          <w:sz w:val="24"/>
          <w:szCs w:val="24"/>
        </w:rPr>
        <w:t>Parsvnath Pvt Ltd. From Mar-2019 to till.</w:t>
      </w:r>
    </w:p>
    <w:p w:rsidR="007D1A1A" w:rsidRDefault="00A4527C" w:rsidP="007D1A1A">
      <w:pPr>
        <w:numPr>
          <w:ilvl w:val="0"/>
          <w:numId w:val="39"/>
        </w:numPr>
        <w:spacing w:line="276" w:lineRule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 xml:space="preserve">Working as </w:t>
      </w:r>
      <w:r w:rsidR="000D3BC6" w:rsidRPr="00ED0F57">
        <w:rPr>
          <w:b/>
          <w:color w:val="000000"/>
          <w:sz w:val="24"/>
          <w:szCs w:val="24"/>
        </w:rPr>
        <w:t>DevOps Associated</w:t>
      </w:r>
      <w:r w:rsidR="00CB6979">
        <w:rPr>
          <w:color w:val="000000"/>
          <w:sz w:val="24"/>
          <w:szCs w:val="24"/>
        </w:rPr>
        <w:t xml:space="preserve"> </w:t>
      </w:r>
      <w:r w:rsidR="00ED0F57">
        <w:rPr>
          <w:color w:val="000000"/>
          <w:sz w:val="24"/>
          <w:szCs w:val="24"/>
        </w:rPr>
        <w:t xml:space="preserve">in </w:t>
      </w:r>
      <w:r w:rsidR="00ED0F57">
        <w:rPr>
          <w:rStyle w:val="Emphasis"/>
        </w:rPr>
        <w:t>Innovative e-Solutions Enterprise, Panchkula</w:t>
      </w:r>
      <w:r w:rsidR="00940D72">
        <w:rPr>
          <w:color w:val="000000"/>
          <w:sz w:val="24"/>
          <w:szCs w:val="24"/>
        </w:rPr>
        <w:t xml:space="preserve"> </w:t>
      </w:r>
      <w:r w:rsidR="00ED0F57">
        <w:rPr>
          <w:color w:val="000000"/>
          <w:sz w:val="24"/>
          <w:szCs w:val="24"/>
        </w:rPr>
        <w:t>from Feb</w:t>
      </w:r>
      <w:r w:rsidR="00940D72">
        <w:rPr>
          <w:color w:val="000000"/>
          <w:sz w:val="24"/>
          <w:szCs w:val="24"/>
        </w:rPr>
        <w:t>-</w:t>
      </w:r>
      <w:r w:rsidR="00ED0F57">
        <w:rPr>
          <w:color w:val="000000"/>
          <w:sz w:val="24"/>
          <w:szCs w:val="24"/>
        </w:rPr>
        <w:t>2016</w:t>
      </w:r>
      <w:r w:rsidRPr="003F07AF">
        <w:rPr>
          <w:color w:val="000000"/>
          <w:sz w:val="24"/>
          <w:szCs w:val="24"/>
        </w:rPr>
        <w:t xml:space="preserve"> to </w:t>
      </w:r>
      <w:r w:rsidR="00ED0F57">
        <w:rPr>
          <w:color w:val="000000"/>
          <w:sz w:val="24"/>
          <w:szCs w:val="24"/>
        </w:rPr>
        <w:t>2019.</w:t>
      </w:r>
    </w:p>
    <w:p w:rsidR="00ED0F57" w:rsidRPr="003F07AF" w:rsidRDefault="00ED0F57" w:rsidP="007D1A1A">
      <w:pPr>
        <w:numPr>
          <w:ilvl w:val="0"/>
          <w:numId w:val="39"/>
        </w:num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Working as </w:t>
      </w:r>
      <w:r w:rsidR="000D3BC6" w:rsidRPr="000D3BC6">
        <w:rPr>
          <w:b/>
          <w:color w:val="000000"/>
          <w:sz w:val="24"/>
          <w:szCs w:val="24"/>
        </w:rPr>
        <w:t>Operation Manag</w:t>
      </w:r>
      <w:r w:rsidR="000D3BC6">
        <w:rPr>
          <w:b/>
          <w:color w:val="000000"/>
          <w:sz w:val="24"/>
          <w:szCs w:val="24"/>
        </w:rPr>
        <w:t>e</w:t>
      </w:r>
      <w:r w:rsidR="000D3BC6" w:rsidRPr="000D3BC6">
        <w:rPr>
          <w:b/>
          <w:color w:val="000000"/>
          <w:sz w:val="24"/>
          <w:szCs w:val="24"/>
        </w:rPr>
        <w:t>r</w:t>
      </w:r>
      <w:r w:rsidR="000D3BC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in Sanskrit Skills Pvt. Ltd from Jan-2015 to 2016.</w:t>
      </w:r>
    </w:p>
    <w:p w:rsidR="003415D7" w:rsidRPr="003F07AF" w:rsidRDefault="003415D7" w:rsidP="00613159">
      <w:pPr>
        <w:widowControl/>
        <w:overflowPunct/>
        <w:autoSpaceDE/>
        <w:autoSpaceDN/>
        <w:adjustRightInd/>
        <w:spacing w:line="276" w:lineRule="auto"/>
        <w:jc w:val="center"/>
        <w:textAlignment w:val="auto"/>
        <w:rPr>
          <w:b/>
          <w:bCs/>
          <w:color w:val="1F497D"/>
          <w:sz w:val="24"/>
          <w:szCs w:val="24"/>
        </w:rPr>
      </w:pPr>
    </w:p>
    <w:p w:rsidR="00916562" w:rsidRPr="003F07AF" w:rsidRDefault="00AC62F8" w:rsidP="00096352">
      <w:pPr>
        <w:pStyle w:val="MessageHeader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Profile </w:t>
      </w:r>
      <w:r w:rsidRPr="003F07AF">
        <w:rPr>
          <w:rFonts w:ascii="Times New Roman" w:hAnsi="Times New Roman"/>
          <w:b/>
          <w:bCs/>
        </w:rPr>
        <w:t>Summary</w:t>
      </w:r>
    </w:p>
    <w:p w:rsidR="00783EF8" w:rsidRPr="003F07AF" w:rsidRDefault="00783EF8" w:rsidP="00783EF8">
      <w:pPr>
        <w:tabs>
          <w:tab w:val="left" w:pos="338"/>
        </w:tabs>
        <w:suppressAutoHyphens/>
        <w:overflowPunct/>
        <w:autoSpaceDE/>
        <w:autoSpaceDN/>
        <w:adjustRightInd/>
        <w:ind w:left="720"/>
        <w:jc w:val="both"/>
        <w:textAlignment w:val="auto"/>
        <w:rPr>
          <w:color w:val="000000"/>
          <w:sz w:val="24"/>
          <w:szCs w:val="24"/>
        </w:rPr>
      </w:pPr>
    </w:p>
    <w:p w:rsidR="00BC1DB0" w:rsidRPr="003F07AF" w:rsidRDefault="00783EF8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Over</w:t>
      </w:r>
      <w:r w:rsidR="00F22C3A">
        <w:rPr>
          <w:color w:val="000000"/>
          <w:sz w:val="24"/>
          <w:szCs w:val="24"/>
        </w:rPr>
        <w:t>all</w:t>
      </w:r>
      <w:r w:rsidR="000D3BC6">
        <w:rPr>
          <w:color w:val="000000"/>
          <w:sz w:val="24"/>
          <w:szCs w:val="24"/>
        </w:rPr>
        <w:t xml:space="preserve"> 6</w:t>
      </w:r>
      <w:r w:rsidR="00924C0C" w:rsidRPr="000D3BC6">
        <w:rPr>
          <w:color w:val="000000"/>
          <w:sz w:val="24"/>
          <w:szCs w:val="24"/>
        </w:rPr>
        <w:t>.5</w:t>
      </w:r>
      <w:r w:rsidRPr="003F07AF">
        <w:rPr>
          <w:color w:val="000000"/>
          <w:sz w:val="24"/>
          <w:szCs w:val="24"/>
        </w:rPr>
        <w:t xml:space="preserve"> years of </w:t>
      </w:r>
      <w:r w:rsidR="00761711" w:rsidRPr="003F07AF">
        <w:rPr>
          <w:color w:val="000000"/>
          <w:sz w:val="24"/>
          <w:szCs w:val="24"/>
        </w:rPr>
        <w:t xml:space="preserve">experience in Information Technology with strong background working experience as </w:t>
      </w:r>
      <w:r w:rsidR="006166E2" w:rsidRPr="003F07AF">
        <w:rPr>
          <w:color w:val="000000"/>
          <w:sz w:val="24"/>
          <w:szCs w:val="24"/>
        </w:rPr>
        <w:t>an</w:t>
      </w:r>
      <w:r w:rsidR="00761711" w:rsidRPr="003F07AF">
        <w:rPr>
          <w:color w:val="000000"/>
          <w:sz w:val="24"/>
          <w:szCs w:val="24"/>
        </w:rPr>
        <w:t xml:space="preserve"> Administrator</w:t>
      </w:r>
      <w:r w:rsidR="006166E2" w:rsidRPr="003F07AF">
        <w:rPr>
          <w:color w:val="000000"/>
          <w:sz w:val="24"/>
          <w:szCs w:val="24"/>
        </w:rPr>
        <w:t>.</w:t>
      </w:r>
    </w:p>
    <w:p w:rsidR="00783EF8" w:rsidRPr="003F07AF" w:rsidRDefault="00C15196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 xml:space="preserve">Having </w:t>
      </w:r>
      <w:r w:rsidR="000D3BC6">
        <w:rPr>
          <w:color w:val="000000"/>
          <w:sz w:val="24"/>
          <w:szCs w:val="24"/>
        </w:rPr>
        <w:t>5.5</w:t>
      </w:r>
      <w:r w:rsidRPr="003F07AF">
        <w:rPr>
          <w:color w:val="000000"/>
          <w:sz w:val="24"/>
          <w:szCs w:val="24"/>
        </w:rPr>
        <w:t xml:space="preserve"> years </w:t>
      </w:r>
      <w:r w:rsidR="000D3BC6" w:rsidRPr="003F07AF">
        <w:rPr>
          <w:color w:val="000000"/>
          <w:sz w:val="24"/>
          <w:szCs w:val="24"/>
        </w:rPr>
        <w:t>of relevant</w:t>
      </w:r>
      <w:r w:rsidR="00BF759F" w:rsidRPr="003F07AF">
        <w:rPr>
          <w:color w:val="000000"/>
          <w:sz w:val="24"/>
          <w:szCs w:val="24"/>
        </w:rPr>
        <w:t xml:space="preserve"> </w:t>
      </w:r>
      <w:r w:rsidR="000D3BC6" w:rsidRPr="003F07AF">
        <w:rPr>
          <w:color w:val="000000"/>
          <w:sz w:val="24"/>
          <w:szCs w:val="24"/>
        </w:rPr>
        <w:t>Experiences</w:t>
      </w:r>
      <w:r w:rsidR="000D3BC6">
        <w:rPr>
          <w:color w:val="000000"/>
          <w:sz w:val="24"/>
          <w:szCs w:val="24"/>
        </w:rPr>
        <w:t xml:space="preserve"> </w:t>
      </w:r>
      <w:r w:rsidR="00324F62" w:rsidRPr="004B4772">
        <w:rPr>
          <w:b/>
          <w:color w:val="000000"/>
          <w:sz w:val="24"/>
          <w:szCs w:val="24"/>
        </w:rPr>
        <w:t>Devops</w:t>
      </w:r>
      <w:r w:rsidR="00AC62F8" w:rsidRPr="004B4772">
        <w:rPr>
          <w:b/>
          <w:color w:val="000000"/>
          <w:sz w:val="24"/>
          <w:szCs w:val="24"/>
        </w:rPr>
        <w:t>Engineer</w:t>
      </w:r>
      <w:r w:rsidR="00AC62F8">
        <w:rPr>
          <w:color w:val="000000"/>
          <w:sz w:val="24"/>
          <w:szCs w:val="24"/>
        </w:rPr>
        <w:t>.</w:t>
      </w:r>
    </w:p>
    <w:p w:rsidR="00783EF8" w:rsidRDefault="00761711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 xml:space="preserve">Having </w:t>
      </w:r>
      <w:r w:rsidR="00145561">
        <w:rPr>
          <w:b/>
          <w:color w:val="000000"/>
          <w:sz w:val="24"/>
          <w:szCs w:val="24"/>
        </w:rPr>
        <w:t>1</w:t>
      </w:r>
      <w:r w:rsidRPr="003F07AF">
        <w:rPr>
          <w:color w:val="000000"/>
          <w:sz w:val="24"/>
          <w:szCs w:val="24"/>
        </w:rPr>
        <w:t xml:space="preserve"> years of </w:t>
      </w:r>
      <w:r w:rsidR="0025762C" w:rsidRPr="003F07AF">
        <w:rPr>
          <w:color w:val="000000"/>
          <w:sz w:val="24"/>
          <w:szCs w:val="24"/>
        </w:rPr>
        <w:t>E</w:t>
      </w:r>
      <w:r w:rsidR="00951308" w:rsidRPr="003F07AF">
        <w:rPr>
          <w:color w:val="000000"/>
          <w:sz w:val="24"/>
          <w:szCs w:val="24"/>
        </w:rPr>
        <w:t xml:space="preserve">xperience </w:t>
      </w:r>
      <w:r w:rsidRPr="003F07AF">
        <w:rPr>
          <w:color w:val="000000"/>
          <w:sz w:val="24"/>
          <w:szCs w:val="24"/>
        </w:rPr>
        <w:t xml:space="preserve">as </w:t>
      </w:r>
      <w:r w:rsidR="000D3BC6" w:rsidRPr="000D3BC6">
        <w:rPr>
          <w:b/>
          <w:color w:val="000000"/>
          <w:sz w:val="24"/>
          <w:szCs w:val="24"/>
        </w:rPr>
        <w:t>Operation Manag</w:t>
      </w:r>
      <w:r w:rsidR="000D3BC6">
        <w:rPr>
          <w:b/>
          <w:color w:val="000000"/>
          <w:sz w:val="24"/>
          <w:szCs w:val="24"/>
        </w:rPr>
        <w:t>e</w:t>
      </w:r>
      <w:r w:rsidR="000D3BC6" w:rsidRPr="000D3BC6">
        <w:rPr>
          <w:b/>
          <w:color w:val="000000"/>
          <w:sz w:val="24"/>
          <w:szCs w:val="24"/>
        </w:rPr>
        <w:t>r</w:t>
      </w:r>
      <w:r w:rsidR="00FE3C62" w:rsidRPr="003F07AF">
        <w:rPr>
          <w:color w:val="000000"/>
          <w:sz w:val="24"/>
          <w:szCs w:val="24"/>
        </w:rPr>
        <w:t>.</w:t>
      </w:r>
    </w:p>
    <w:p w:rsidR="00777D13" w:rsidRPr="00777D13" w:rsidRDefault="00F73C37" w:rsidP="00F73C37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 on</w:t>
      </w:r>
      <w:r w:rsidR="000D3BC6">
        <w:rPr>
          <w:color w:val="000000"/>
          <w:sz w:val="24"/>
          <w:szCs w:val="24"/>
        </w:rPr>
        <w:t xml:space="preserve"> </w:t>
      </w:r>
      <w:r w:rsidR="00777D13" w:rsidRPr="00777D13">
        <w:rPr>
          <w:color w:val="000000"/>
          <w:sz w:val="24"/>
          <w:szCs w:val="24"/>
        </w:rPr>
        <w:t>Continuous Integratio</w:t>
      </w:r>
      <w:r w:rsidR="003D1654">
        <w:rPr>
          <w:color w:val="000000"/>
          <w:sz w:val="24"/>
          <w:szCs w:val="24"/>
        </w:rPr>
        <w:t xml:space="preserve">n and </w:t>
      </w:r>
      <w:r w:rsidR="00AC62F8">
        <w:rPr>
          <w:color w:val="000000"/>
          <w:sz w:val="24"/>
          <w:szCs w:val="24"/>
        </w:rPr>
        <w:t xml:space="preserve">Continuous </w:t>
      </w:r>
      <w:r w:rsidR="003D1654">
        <w:rPr>
          <w:color w:val="000000"/>
          <w:sz w:val="24"/>
          <w:szCs w:val="24"/>
        </w:rPr>
        <w:t>Delivery methodologies by using</w:t>
      </w:r>
      <w:r w:rsidR="00777D13" w:rsidRPr="00777D13">
        <w:rPr>
          <w:color w:val="000000"/>
          <w:sz w:val="24"/>
          <w:szCs w:val="24"/>
        </w:rPr>
        <w:t xml:space="preserve"> Jenkins</w:t>
      </w:r>
      <w:r w:rsidR="00CB6979">
        <w:rPr>
          <w:color w:val="000000"/>
          <w:sz w:val="24"/>
          <w:szCs w:val="24"/>
        </w:rPr>
        <w:t>,</w:t>
      </w:r>
      <w:r w:rsidR="003D1654">
        <w:rPr>
          <w:color w:val="000000"/>
          <w:sz w:val="24"/>
          <w:szCs w:val="24"/>
        </w:rPr>
        <w:t xml:space="preserve"> </w:t>
      </w:r>
      <w:r w:rsidR="000D3BC6">
        <w:rPr>
          <w:color w:val="000000"/>
          <w:sz w:val="24"/>
          <w:szCs w:val="24"/>
        </w:rPr>
        <w:t>M</w:t>
      </w:r>
      <w:r w:rsidR="003D1654">
        <w:rPr>
          <w:color w:val="000000"/>
          <w:sz w:val="24"/>
          <w:szCs w:val="24"/>
        </w:rPr>
        <w:t xml:space="preserve">aven, </w:t>
      </w:r>
      <w:r w:rsidR="000D3BC6">
        <w:rPr>
          <w:color w:val="000000"/>
          <w:sz w:val="24"/>
          <w:szCs w:val="24"/>
        </w:rPr>
        <w:t>G</w:t>
      </w:r>
      <w:r w:rsidR="003D1654">
        <w:rPr>
          <w:color w:val="000000"/>
          <w:sz w:val="24"/>
          <w:szCs w:val="24"/>
        </w:rPr>
        <w:t xml:space="preserve">it, Jfrog and </w:t>
      </w:r>
      <w:r w:rsidR="000D3BC6">
        <w:rPr>
          <w:color w:val="000000"/>
          <w:sz w:val="24"/>
          <w:szCs w:val="24"/>
        </w:rPr>
        <w:t>A</w:t>
      </w:r>
      <w:r w:rsidR="003D1654">
        <w:rPr>
          <w:color w:val="000000"/>
          <w:sz w:val="24"/>
          <w:szCs w:val="24"/>
        </w:rPr>
        <w:t>nsible.</w:t>
      </w:r>
    </w:p>
    <w:p w:rsidR="00777D13" w:rsidRDefault="00777D13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 xml:space="preserve">Experience in </w:t>
      </w:r>
      <w:r w:rsidR="00CB6979">
        <w:rPr>
          <w:color w:val="000000"/>
          <w:sz w:val="24"/>
          <w:szCs w:val="24"/>
        </w:rPr>
        <w:t xml:space="preserve">Build Management </w:t>
      </w:r>
      <w:r w:rsidRPr="00777D13">
        <w:rPr>
          <w:color w:val="000000"/>
          <w:sz w:val="24"/>
          <w:szCs w:val="24"/>
        </w:rPr>
        <w:t>tool</w:t>
      </w:r>
      <w:r w:rsidR="00AC62F8">
        <w:rPr>
          <w:color w:val="000000"/>
          <w:sz w:val="24"/>
          <w:szCs w:val="24"/>
        </w:rPr>
        <w:t>s such as Jenkins, Maven</w:t>
      </w:r>
      <w:r w:rsidR="00A80C94">
        <w:rPr>
          <w:color w:val="000000"/>
          <w:sz w:val="24"/>
          <w:szCs w:val="24"/>
        </w:rPr>
        <w:t>.</w:t>
      </w:r>
    </w:p>
    <w:p w:rsidR="00CB6979" w:rsidRDefault="00CB6979" w:rsidP="00CB6979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Extensive Experience in Jenkins master-slave for multi machine builds.</w:t>
      </w:r>
    </w:p>
    <w:p w:rsidR="00CB6979" w:rsidRPr="00777D13" w:rsidRDefault="00CB6979" w:rsidP="00CB6979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experience with SCM tools like Git</w:t>
      </w:r>
      <w:r w:rsidR="008516CA">
        <w:rPr>
          <w:color w:val="000000"/>
          <w:sz w:val="24"/>
          <w:szCs w:val="24"/>
        </w:rPr>
        <w:t xml:space="preserve">, Svn, Bitbucket </w:t>
      </w:r>
      <w:r w:rsidRPr="00777D13">
        <w:rPr>
          <w:color w:val="000000"/>
          <w:sz w:val="24"/>
          <w:szCs w:val="24"/>
        </w:rPr>
        <w:t xml:space="preserve"> for branching, tagging and version management</w:t>
      </w:r>
    </w:p>
    <w:p w:rsidR="00CB6979" w:rsidRPr="00777D13" w:rsidRDefault="00CB6979" w:rsidP="00CB6979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 xml:space="preserve">Hands on experience with code coverage tools like </w:t>
      </w:r>
      <w:r w:rsidR="008516CA" w:rsidRPr="00777D13">
        <w:rPr>
          <w:color w:val="000000"/>
          <w:sz w:val="24"/>
          <w:szCs w:val="24"/>
        </w:rPr>
        <w:t>Sonarqube</w:t>
      </w:r>
      <w:r w:rsidRPr="00777D13">
        <w:rPr>
          <w:color w:val="000000"/>
          <w:sz w:val="24"/>
          <w:szCs w:val="24"/>
        </w:rPr>
        <w:t>.</w:t>
      </w:r>
    </w:p>
    <w:p w:rsidR="00777D13" w:rsidRPr="00777D13" w:rsidRDefault="00777D13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experience with Configuration Management Tools such as Ansible</w:t>
      </w:r>
      <w:r w:rsidR="00A80C94">
        <w:rPr>
          <w:color w:val="000000"/>
          <w:sz w:val="24"/>
          <w:szCs w:val="24"/>
        </w:rPr>
        <w:t>.</w:t>
      </w:r>
    </w:p>
    <w:p w:rsidR="00777D13" w:rsidRDefault="00777D13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experience on Amazon EC2 cloud deployments using DevOps too</w:t>
      </w:r>
      <w:r w:rsidR="00DA2C49">
        <w:rPr>
          <w:color w:val="000000"/>
          <w:sz w:val="24"/>
          <w:szCs w:val="24"/>
        </w:rPr>
        <w:t>ls like Jenkins</w:t>
      </w:r>
      <w:r w:rsidR="008516CA">
        <w:rPr>
          <w:color w:val="000000"/>
          <w:sz w:val="24"/>
          <w:szCs w:val="24"/>
        </w:rPr>
        <w:t xml:space="preserve">, </w:t>
      </w:r>
      <w:r w:rsidR="003D1654">
        <w:rPr>
          <w:color w:val="000000"/>
          <w:sz w:val="24"/>
          <w:szCs w:val="24"/>
        </w:rPr>
        <w:t>and ansible</w:t>
      </w:r>
    </w:p>
    <w:p w:rsidR="003D1654" w:rsidRPr="00777D13" w:rsidRDefault="003D1654" w:rsidP="003D165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</w:t>
      </w:r>
      <w:r>
        <w:rPr>
          <w:color w:val="000000"/>
          <w:sz w:val="24"/>
          <w:szCs w:val="24"/>
        </w:rPr>
        <w:t>perience on Cookbook</w:t>
      </w:r>
      <w:r w:rsidRPr="00777D13">
        <w:rPr>
          <w:color w:val="000000"/>
          <w:sz w:val="24"/>
          <w:szCs w:val="24"/>
        </w:rPr>
        <w:t xml:space="preserve"> for the automation using Chef</w:t>
      </w:r>
      <w:r w:rsidR="008516CA">
        <w:rPr>
          <w:color w:val="000000"/>
          <w:sz w:val="24"/>
          <w:szCs w:val="24"/>
        </w:rPr>
        <w:t>.</w:t>
      </w:r>
    </w:p>
    <w:p w:rsidR="003D1654" w:rsidRPr="00777D13" w:rsidRDefault="003D1654" w:rsidP="003D165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experience on</w:t>
      </w:r>
      <w:r>
        <w:rPr>
          <w:color w:val="000000"/>
          <w:sz w:val="24"/>
          <w:szCs w:val="24"/>
        </w:rPr>
        <w:t xml:space="preserve"> Module for the automation using </w:t>
      </w:r>
      <w:r w:rsidR="008516CA"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nsible</w:t>
      </w:r>
      <w:r w:rsidR="008516CA">
        <w:rPr>
          <w:color w:val="000000"/>
          <w:sz w:val="24"/>
          <w:szCs w:val="24"/>
        </w:rPr>
        <w:t>.</w:t>
      </w:r>
    </w:p>
    <w:p w:rsidR="003D1654" w:rsidRPr="003F07AF" w:rsidRDefault="003D1654" w:rsidP="003D165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>Hands on experience in creation of Virtual Environments using Vagrants</w:t>
      </w:r>
      <w:r w:rsidR="008516CA">
        <w:rPr>
          <w:color w:val="000000"/>
          <w:sz w:val="24"/>
          <w:szCs w:val="24"/>
        </w:rPr>
        <w:t>.</w:t>
      </w:r>
    </w:p>
    <w:p w:rsidR="004908F4" w:rsidRPr="009E2ABB" w:rsidRDefault="00777D13" w:rsidP="004908F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9E2ABB">
        <w:rPr>
          <w:color w:val="000000"/>
          <w:sz w:val="24"/>
          <w:szCs w:val="24"/>
        </w:rPr>
        <w:t>Hand on experience in delivering container based deployments using Docker</w:t>
      </w:r>
      <w:r w:rsidR="003D1654" w:rsidRPr="009E2ABB">
        <w:rPr>
          <w:color w:val="000000"/>
          <w:sz w:val="24"/>
          <w:szCs w:val="24"/>
        </w:rPr>
        <w:t>.</w:t>
      </w:r>
    </w:p>
    <w:p w:rsidR="00777D13" w:rsidRPr="00777D13" w:rsidRDefault="00777D13" w:rsidP="00777D13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 xml:space="preserve">Having </w:t>
      </w:r>
      <w:r w:rsidR="008516CA" w:rsidRPr="00777D13">
        <w:rPr>
          <w:color w:val="000000"/>
          <w:sz w:val="24"/>
          <w:szCs w:val="24"/>
        </w:rPr>
        <w:t>experience</w:t>
      </w:r>
      <w:r w:rsidR="008516CA">
        <w:rPr>
          <w:color w:val="000000"/>
          <w:sz w:val="24"/>
          <w:szCs w:val="24"/>
        </w:rPr>
        <w:t xml:space="preserve"> on</w:t>
      </w:r>
      <w:r w:rsidR="00C15FC8">
        <w:rPr>
          <w:color w:val="000000"/>
          <w:sz w:val="24"/>
          <w:szCs w:val="24"/>
        </w:rPr>
        <w:t xml:space="preserve"> Docker Clustering using </w:t>
      </w:r>
      <w:r w:rsidR="008516CA">
        <w:rPr>
          <w:color w:val="000000"/>
          <w:sz w:val="24"/>
          <w:szCs w:val="24"/>
        </w:rPr>
        <w:t>Kubernetes</w:t>
      </w:r>
    </w:p>
    <w:p w:rsidR="003D1654" w:rsidRDefault="003D1654" w:rsidP="003D165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777D13">
        <w:rPr>
          <w:color w:val="000000"/>
          <w:sz w:val="24"/>
          <w:szCs w:val="24"/>
        </w:rPr>
        <w:t xml:space="preserve">Hands on experience </w:t>
      </w:r>
      <w:r>
        <w:rPr>
          <w:color w:val="000000"/>
          <w:sz w:val="24"/>
          <w:szCs w:val="24"/>
        </w:rPr>
        <w:t xml:space="preserve"> Linux </w:t>
      </w:r>
      <w:r w:rsidR="00E956AF">
        <w:rPr>
          <w:color w:val="000000"/>
          <w:sz w:val="24"/>
          <w:szCs w:val="24"/>
        </w:rPr>
        <w:t xml:space="preserve">such as </w:t>
      </w:r>
      <w:r w:rsidRPr="00777D13">
        <w:rPr>
          <w:color w:val="000000"/>
          <w:sz w:val="24"/>
          <w:szCs w:val="24"/>
        </w:rPr>
        <w:t xml:space="preserve">Installation, </w:t>
      </w:r>
      <w:r>
        <w:rPr>
          <w:color w:val="000000"/>
          <w:sz w:val="24"/>
          <w:szCs w:val="24"/>
        </w:rPr>
        <w:t>Configuration &amp; Troubleshooting</w:t>
      </w:r>
    </w:p>
    <w:p w:rsidR="003D1654" w:rsidRPr="006B58EA" w:rsidRDefault="003D1654" w:rsidP="003D1654">
      <w:pPr>
        <w:pStyle w:val="Default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6B58EA">
        <w:rPr>
          <w:rFonts w:ascii="Times New Roman" w:eastAsia="Times New Roman" w:hAnsi="Times New Roman" w:cs="Times New Roman"/>
        </w:rPr>
        <w:t xml:space="preserve">Hands </w:t>
      </w:r>
      <w:r>
        <w:rPr>
          <w:rFonts w:ascii="Times New Roman" w:eastAsia="Times New Roman" w:hAnsi="Times New Roman" w:cs="Times New Roman"/>
        </w:rPr>
        <w:t>on Shell Scripting.</w:t>
      </w:r>
    </w:p>
    <w:p w:rsidR="003D1654" w:rsidRDefault="003D1654" w:rsidP="003D1654">
      <w:pPr>
        <w:numPr>
          <w:ilvl w:val="0"/>
          <w:numId w:val="43"/>
        </w:num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 w:rsidRPr="003D1654">
        <w:rPr>
          <w:color w:val="000000"/>
          <w:sz w:val="24"/>
          <w:szCs w:val="24"/>
        </w:rPr>
        <w:t xml:space="preserve">Hands </w:t>
      </w:r>
      <w:r w:rsidR="00CD0E2D" w:rsidRPr="003D1654">
        <w:rPr>
          <w:color w:val="000000"/>
          <w:sz w:val="24"/>
          <w:szCs w:val="24"/>
        </w:rPr>
        <w:t>on Setup</w:t>
      </w:r>
      <w:r w:rsidRPr="00BE39C2">
        <w:rPr>
          <w:color w:val="000000"/>
          <w:sz w:val="24"/>
          <w:szCs w:val="24"/>
        </w:rPr>
        <w:t xml:space="preserve"> and maintain log-monitoring using</w:t>
      </w:r>
      <w:r w:rsidR="00E956AF">
        <w:rPr>
          <w:color w:val="000000"/>
          <w:sz w:val="24"/>
          <w:szCs w:val="24"/>
        </w:rPr>
        <w:t xml:space="preserve"> ELK-</w:t>
      </w:r>
      <w:r w:rsidRPr="00BE39C2">
        <w:rPr>
          <w:color w:val="000000"/>
          <w:sz w:val="24"/>
          <w:szCs w:val="24"/>
        </w:rPr>
        <w:t xml:space="preserve"> Elastic Search, </w:t>
      </w:r>
      <w:r w:rsidR="008516CA" w:rsidRPr="00BE39C2">
        <w:rPr>
          <w:color w:val="000000"/>
          <w:sz w:val="24"/>
          <w:szCs w:val="24"/>
        </w:rPr>
        <w:t>Logstash</w:t>
      </w:r>
      <w:r w:rsidRPr="00BE39C2">
        <w:rPr>
          <w:color w:val="000000"/>
          <w:sz w:val="24"/>
          <w:szCs w:val="24"/>
        </w:rPr>
        <w:t xml:space="preserve"> and Kibana</w:t>
      </w:r>
      <w:r w:rsidR="001B5450">
        <w:rPr>
          <w:color w:val="000000"/>
          <w:sz w:val="24"/>
          <w:szCs w:val="24"/>
        </w:rPr>
        <w:t>.</w:t>
      </w:r>
    </w:p>
    <w:p w:rsidR="003D1654" w:rsidRDefault="003D1654" w:rsidP="003D1654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:rsidR="00CC7A5B" w:rsidRDefault="00CC7A5B" w:rsidP="003D1654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:rsidR="00BE39C2" w:rsidRDefault="00BE39C2" w:rsidP="00BE39C2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:rsidR="00C34876" w:rsidRPr="00BE39C2" w:rsidRDefault="00C34876" w:rsidP="00BE39C2">
      <w:pPr>
        <w:tabs>
          <w:tab w:val="left" w:pos="338"/>
        </w:tabs>
        <w:suppressAutoHyphens/>
        <w:overflowPunct/>
        <w:autoSpaceDE/>
        <w:autoSpaceDN/>
        <w:adjustRightInd/>
        <w:ind w:left="1080"/>
        <w:jc w:val="both"/>
        <w:textAlignment w:val="auto"/>
        <w:rPr>
          <w:color w:val="000000"/>
          <w:sz w:val="24"/>
          <w:szCs w:val="24"/>
        </w:rPr>
      </w:pPr>
    </w:p>
    <w:p w:rsidR="002E00B0" w:rsidRPr="003F07AF" w:rsidRDefault="0048703B" w:rsidP="00695530">
      <w:pPr>
        <w:pStyle w:val="MessageHeader"/>
        <w:spacing w:line="276" w:lineRule="auto"/>
        <w:rPr>
          <w:rFonts w:ascii="Times New Roman" w:hAnsi="Times New Roman"/>
          <w:b/>
          <w:lang w:eastAsia="en-US"/>
        </w:rPr>
      </w:pPr>
      <w:r w:rsidRPr="003F07AF">
        <w:rPr>
          <w:rFonts w:ascii="Times New Roman" w:hAnsi="Times New Roman"/>
          <w:b/>
          <w:lang w:eastAsia="en-US"/>
        </w:rPr>
        <w:t>Roles &amp; Responsibilities</w:t>
      </w:r>
    </w:p>
    <w:p w:rsidR="0048703B" w:rsidRPr="003F07AF" w:rsidRDefault="0048703B" w:rsidP="00783EF8">
      <w:pPr>
        <w:spacing w:line="276" w:lineRule="auto"/>
        <w:jc w:val="both"/>
        <w:rPr>
          <w:b/>
          <w:sz w:val="24"/>
          <w:szCs w:val="24"/>
          <w:u w:val="single"/>
        </w:rPr>
      </w:pPr>
    </w:p>
    <w:p w:rsidR="00777D13" w:rsidRDefault="00777D13" w:rsidP="00783EF8">
      <w:pPr>
        <w:spacing w:line="276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DevOps:</w:t>
      </w:r>
    </w:p>
    <w:p w:rsidR="00777D13" w:rsidRDefault="00777D13" w:rsidP="00783EF8">
      <w:pPr>
        <w:spacing w:line="276" w:lineRule="auto"/>
        <w:jc w:val="both"/>
        <w:rPr>
          <w:b/>
          <w:sz w:val="24"/>
          <w:szCs w:val="24"/>
          <w:u w:val="single"/>
        </w:rPr>
      </w:pPr>
    </w:p>
    <w:p w:rsid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Support the engineering teams regarding CI/Build tools, Environments and Automation.</w:t>
      </w:r>
    </w:p>
    <w:p w:rsidR="00661ED6" w:rsidRDefault="00661ED6" w:rsidP="00661ED6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661ED6">
        <w:rPr>
          <w:sz w:val="24"/>
          <w:szCs w:val="24"/>
        </w:rPr>
        <w:t xml:space="preserve">Design and develop different Manifests code and batch/powershell scripts to automate the daily and scheduled build artifacts deployment into </w:t>
      </w:r>
      <w:r>
        <w:rPr>
          <w:sz w:val="24"/>
          <w:szCs w:val="24"/>
        </w:rPr>
        <w:t>VMWare.</w:t>
      </w:r>
    </w:p>
    <w:p w:rsidR="00661ED6" w:rsidRPr="00661ED6" w:rsidRDefault="00661ED6" w:rsidP="00661ED6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661ED6">
        <w:rPr>
          <w:sz w:val="24"/>
          <w:szCs w:val="24"/>
        </w:rPr>
        <w:t>Support DevOps Environment and maintain its stability so that Development team can quickly and reliably test</w:t>
      </w:r>
      <w:r>
        <w:rPr>
          <w:sz w:val="24"/>
          <w:szCs w:val="24"/>
        </w:rPr>
        <w:t>.</w:t>
      </w:r>
    </w:p>
    <w:p w:rsidR="00661ED6" w:rsidRPr="00661ED6" w:rsidRDefault="00661ED6" w:rsidP="00661ED6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661ED6">
        <w:rPr>
          <w:sz w:val="24"/>
          <w:szCs w:val="24"/>
        </w:rPr>
        <w:t>Single POC from DevOps Team and actively participate in all Dev,</w:t>
      </w:r>
      <w:r>
        <w:rPr>
          <w:sz w:val="24"/>
          <w:szCs w:val="24"/>
        </w:rPr>
        <w:t xml:space="preserve"> Staging</w:t>
      </w:r>
      <w:r w:rsidRPr="00661ED6">
        <w:rPr>
          <w:sz w:val="24"/>
          <w:szCs w:val="24"/>
        </w:rPr>
        <w:t xml:space="preserve"> and Production deployments</w:t>
      </w:r>
      <w:r>
        <w:rPr>
          <w:sz w:val="24"/>
          <w:szCs w:val="24"/>
        </w:rPr>
        <w:t>.</w:t>
      </w:r>
    </w:p>
    <w:p w:rsidR="00661ED6" w:rsidRPr="00661ED6" w:rsidRDefault="00661ED6" w:rsidP="00661ED6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661ED6">
        <w:rPr>
          <w:sz w:val="24"/>
          <w:szCs w:val="24"/>
        </w:rPr>
        <w:t>Maintaining JIRA for task master and project status tracking and ticketing mechanism</w:t>
      </w:r>
      <w:r>
        <w:rPr>
          <w:sz w:val="24"/>
          <w:szCs w:val="24"/>
        </w:rPr>
        <w:t>.</w:t>
      </w:r>
    </w:p>
    <w:p w:rsidR="00661ED6" w:rsidRPr="00661ED6" w:rsidRDefault="00661ED6" w:rsidP="00661ED6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661ED6">
        <w:rPr>
          <w:sz w:val="24"/>
          <w:szCs w:val="24"/>
        </w:rPr>
        <w:t>Conduct Technical knowledge sessions to entire team on new improved process established along with tools exposure</w:t>
      </w:r>
      <w:r>
        <w:rPr>
          <w:sz w:val="24"/>
          <w:szCs w:val="24"/>
        </w:rPr>
        <w:t>.</w:t>
      </w:r>
    </w:p>
    <w:p w:rsidR="00661ED6" w:rsidRPr="00661ED6" w:rsidRDefault="00661ED6" w:rsidP="00661ED6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661ED6">
        <w:rPr>
          <w:sz w:val="24"/>
          <w:szCs w:val="24"/>
        </w:rPr>
        <w:t>Create and maintain the documentation accordingly in Project Sharepoint websites</w:t>
      </w:r>
      <w:r>
        <w:rPr>
          <w:sz w:val="24"/>
          <w:szCs w:val="24"/>
        </w:rPr>
        <w:t>.</w:t>
      </w:r>
    </w:p>
    <w:p w:rsid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Involved in Branching, Tagging and Merging of code delivery at required releases</w:t>
      </w:r>
      <w:r w:rsidR="00BA6197">
        <w:rPr>
          <w:sz w:val="24"/>
          <w:szCs w:val="24"/>
        </w:rPr>
        <w:t xml:space="preserve"> using Git</w:t>
      </w:r>
    </w:p>
    <w:p w:rsidR="00CB6979" w:rsidRPr="00777D13" w:rsidRDefault="00CB6979" w:rsidP="00CB6979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 xml:space="preserve">Managing Continuous Integration and Continuous Delivery (CI/CD) using Jenkins and release management using </w:t>
      </w:r>
      <w:r w:rsidR="004143E9" w:rsidRPr="00777D13">
        <w:rPr>
          <w:sz w:val="24"/>
          <w:szCs w:val="24"/>
        </w:rPr>
        <w:t>Sonarqube</w:t>
      </w:r>
      <w:r w:rsidR="004143E9">
        <w:rPr>
          <w:sz w:val="24"/>
          <w:szCs w:val="24"/>
        </w:rPr>
        <w:t>.</w:t>
      </w:r>
    </w:p>
    <w:p w:rsidR="00CB6979" w:rsidRDefault="00CB6979" w:rsidP="00CB6979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Configuring the Day and Night Builds for the sprint teams in Jenkins</w:t>
      </w:r>
      <w:r w:rsidR="004143E9">
        <w:rPr>
          <w:sz w:val="24"/>
          <w:szCs w:val="24"/>
        </w:rPr>
        <w:t>.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Help Development teams automate the environment setup usin</w:t>
      </w:r>
      <w:r w:rsidR="00CB6979">
        <w:rPr>
          <w:sz w:val="24"/>
          <w:szCs w:val="24"/>
        </w:rPr>
        <w:t xml:space="preserve">g tools like Ansible and </w:t>
      </w:r>
      <w:r w:rsidR="00325297">
        <w:rPr>
          <w:sz w:val="24"/>
          <w:szCs w:val="24"/>
        </w:rPr>
        <w:t>Chef</w:t>
      </w:r>
      <w:r w:rsidR="004143E9">
        <w:rPr>
          <w:sz w:val="24"/>
          <w:szCs w:val="24"/>
        </w:rPr>
        <w:t>.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 xml:space="preserve">Setup DEV, </w:t>
      </w:r>
      <w:r w:rsidR="00874062">
        <w:rPr>
          <w:sz w:val="24"/>
          <w:szCs w:val="24"/>
        </w:rPr>
        <w:t>Staging</w:t>
      </w:r>
      <w:r w:rsidRPr="00777D13">
        <w:rPr>
          <w:sz w:val="24"/>
          <w:szCs w:val="24"/>
        </w:rPr>
        <w:t xml:space="preserve"> and </w:t>
      </w:r>
      <w:r w:rsidR="00874062">
        <w:rPr>
          <w:sz w:val="24"/>
          <w:szCs w:val="24"/>
        </w:rPr>
        <w:t>Prod</w:t>
      </w:r>
      <w:r w:rsidRPr="00777D13">
        <w:rPr>
          <w:sz w:val="24"/>
          <w:szCs w:val="24"/>
        </w:rPr>
        <w:t xml:space="preserve"> environme</w:t>
      </w:r>
      <w:r w:rsidR="00CB6979">
        <w:rPr>
          <w:sz w:val="24"/>
          <w:szCs w:val="24"/>
        </w:rPr>
        <w:t xml:space="preserve">nts for every sprint using Chef and </w:t>
      </w:r>
      <w:r w:rsidRPr="00777D13">
        <w:rPr>
          <w:sz w:val="24"/>
          <w:szCs w:val="24"/>
        </w:rPr>
        <w:t>Ansible</w:t>
      </w:r>
      <w:r w:rsidR="004143E9">
        <w:rPr>
          <w:sz w:val="24"/>
          <w:szCs w:val="24"/>
        </w:rPr>
        <w:t>.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Build engineering automation and productivity tools to streamline deployment pipeline</w:t>
      </w:r>
      <w:r w:rsidR="004143E9">
        <w:rPr>
          <w:sz w:val="24"/>
          <w:szCs w:val="24"/>
        </w:rPr>
        <w:t>.</w:t>
      </w:r>
    </w:p>
    <w:p w:rsidR="00777D13" w:rsidRDefault="00CB6979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Writing Cookbooks and </w:t>
      </w:r>
      <w:r w:rsidR="00874062">
        <w:rPr>
          <w:sz w:val="24"/>
          <w:szCs w:val="24"/>
        </w:rPr>
        <w:t xml:space="preserve">modules </w:t>
      </w:r>
      <w:r w:rsidR="00874062" w:rsidRPr="00777D13">
        <w:rPr>
          <w:sz w:val="24"/>
          <w:szCs w:val="24"/>
        </w:rPr>
        <w:t>to</w:t>
      </w:r>
      <w:r w:rsidR="00777D13" w:rsidRPr="00777D13">
        <w:rPr>
          <w:sz w:val="24"/>
          <w:szCs w:val="24"/>
        </w:rPr>
        <w:t xml:space="preserve"> automate i</w:t>
      </w:r>
      <w:r>
        <w:rPr>
          <w:sz w:val="24"/>
          <w:szCs w:val="24"/>
        </w:rPr>
        <w:t xml:space="preserve">nfrastructure using </w:t>
      </w:r>
      <w:r w:rsidR="009B4F7B">
        <w:rPr>
          <w:sz w:val="24"/>
          <w:szCs w:val="24"/>
        </w:rPr>
        <w:t>Chef</w:t>
      </w:r>
      <w:r>
        <w:rPr>
          <w:sz w:val="24"/>
          <w:szCs w:val="24"/>
        </w:rPr>
        <w:t xml:space="preserve"> and Ansible</w:t>
      </w:r>
      <w:r w:rsidR="004143E9">
        <w:rPr>
          <w:sz w:val="24"/>
          <w:szCs w:val="24"/>
        </w:rPr>
        <w:t>.</w:t>
      </w:r>
    </w:p>
    <w:p w:rsid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Configuring CRON Jobs for executing daily activities such as Backup/Archiv</w:t>
      </w:r>
      <w:r w:rsidR="00C15FC8">
        <w:rPr>
          <w:sz w:val="24"/>
          <w:szCs w:val="24"/>
        </w:rPr>
        <w:t xml:space="preserve">e </w:t>
      </w:r>
      <w:r w:rsidR="00874062">
        <w:rPr>
          <w:sz w:val="24"/>
          <w:szCs w:val="24"/>
        </w:rPr>
        <w:t>etc.</w:t>
      </w:r>
      <w:r w:rsidR="00C15FC8">
        <w:rPr>
          <w:sz w:val="24"/>
          <w:szCs w:val="24"/>
        </w:rPr>
        <w:t xml:space="preserve"> in Chef</w:t>
      </w:r>
      <w:r w:rsidR="004143E9">
        <w:rPr>
          <w:sz w:val="24"/>
          <w:szCs w:val="24"/>
        </w:rPr>
        <w:t>.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 xml:space="preserve">Automated the deployments to DEV and </w:t>
      </w:r>
      <w:r w:rsidR="00661ED6">
        <w:rPr>
          <w:sz w:val="24"/>
          <w:szCs w:val="24"/>
        </w:rPr>
        <w:t>Staging</w:t>
      </w:r>
      <w:r w:rsidR="00661ED6" w:rsidRPr="00777D13">
        <w:rPr>
          <w:sz w:val="24"/>
          <w:szCs w:val="24"/>
        </w:rPr>
        <w:t xml:space="preserve"> </w:t>
      </w:r>
      <w:r w:rsidRPr="00777D13">
        <w:rPr>
          <w:sz w:val="24"/>
          <w:szCs w:val="24"/>
        </w:rPr>
        <w:t>Environments by picking up build</w:t>
      </w:r>
      <w:r w:rsidR="009B4F7B">
        <w:rPr>
          <w:sz w:val="24"/>
          <w:szCs w:val="24"/>
        </w:rPr>
        <w:t xml:space="preserve">s from Jenkins using </w:t>
      </w:r>
      <w:r w:rsidR="006D7E66">
        <w:rPr>
          <w:sz w:val="24"/>
          <w:szCs w:val="24"/>
        </w:rPr>
        <w:t>ansible</w:t>
      </w:r>
      <w:r w:rsidR="004143E9">
        <w:rPr>
          <w:sz w:val="24"/>
          <w:szCs w:val="24"/>
        </w:rPr>
        <w:t>.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 xml:space="preserve">Created dockerfiles for easier replication of DEV, </w:t>
      </w:r>
      <w:r w:rsidR="00661ED6">
        <w:rPr>
          <w:sz w:val="24"/>
          <w:szCs w:val="24"/>
        </w:rPr>
        <w:t>Staging</w:t>
      </w:r>
      <w:r w:rsidR="00661ED6" w:rsidRPr="00777D13">
        <w:rPr>
          <w:sz w:val="24"/>
          <w:szCs w:val="24"/>
        </w:rPr>
        <w:t xml:space="preserve"> </w:t>
      </w:r>
      <w:r w:rsidRPr="00777D13">
        <w:rPr>
          <w:sz w:val="24"/>
          <w:szCs w:val="24"/>
        </w:rPr>
        <w:t>Environments in local machines</w:t>
      </w:r>
      <w:r w:rsidR="004143E9">
        <w:rPr>
          <w:sz w:val="24"/>
          <w:szCs w:val="24"/>
        </w:rPr>
        <w:t>.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 xml:space="preserve">Setting up local test environments if required on the </w:t>
      </w:r>
      <w:r w:rsidR="00874062" w:rsidRPr="00777D13">
        <w:rPr>
          <w:sz w:val="24"/>
          <w:szCs w:val="24"/>
        </w:rPr>
        <w:t>engineer’s</w:t>
      </w:r>
      <w:r w:rsidRPr="00777D13">
        <w:rPr>
          <w:sz w:val="24"/>
          <w:szCs w:val="24"/>
        </w:rPr>
        <w:t xml:space="preserve"> machine using Vagrant and </w:t>
      </w:r>
      <w:r w:rsidR="008E112C" w:rsidRPr="00777D13">
        <w:rPr>
          <w:sz w:val="24"/>
          <w:szCs w:val="24"/>
        </w:rPr>
        <w:t>Virtual Box</w:t>
      </w:r>
      <w:r w:rsidR="004143E9">
        <w:rPr>
          <w:sz w:val="24"/>
          <w:szCs w:val="24"/>
        </w:rPr>
        <w:t>.</w:t>
      </w:r>
    </w:p>
    <w:p w:rsidR="00777D13" w:rsidRP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Automation of the compilation, continuous integration, testing, packaging, and distribution of software</w:t>
      </w:r>
      <w:r w:rsidR="004143E9">
        <w:rPr>
          <w:sz w:val="24"/>
          <w:szCs w:val="24"/>
        </w:rPr>
        <w:t>.</w:t>
      </w:r>
    </w:p>
    <w:p w:rsidR="00777D13" w:rsidRDefault="00777D13" w:rsidP="00777D13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Setting up and maintaining monitoring &amp; alert systems for servers</w:t>
      </w:r>
      <w:r w:rsidR="00A80C94">
        <w:rPr>
          <w:sz w:val="24"/>
          <w:szCs w:val="24"/>
        </w:rPr>
        <w:t>.</w:t>
      </w:r>
    </w:p>
    <w:p w:rsidR="009D7154" w:rsidRPr="00777D13" w:rsidRDefault="000A69BB" w:rsidP="009D7154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9D7154" w:rsidRPr="00777D13">
        <w:rPr>
          <w:sz w:val="24"/>
          <w:szCs w:val="24"/>
        </w:rPr>
        <w:t>aintain system-monitoring using Nagios</w:t>
      </w:r>
      <w:r w:rsidR="009D7154">
        <w:rPr>
          <w:sz w:val="24"/>
          <w:szCs w:val="24"/>
        </w:rPr>
        <w:t>.</w:t>
      </w:r>
    </w:p>
    <w:p w:rsidR="009D7154" w:rsidRDefault="009D7154" w:rsidP="009D7154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 xml:space="preserve">Setup and maintain log-monitoring using Elastic Search, </w:t>
      </w:r>
      <w:r w:rsidR="008E112C" w:rsidRPr="00777D13">
        <w:rPr>
          <w:sz w:val="24"/>
          <w:szCs w:val="24"/>
        </w:rPr>
        <w:t>Logstash</w:t>
      </w:r>
      <w:r w:rsidRPr="00777D13">
        <w:rPr>
          <w:sz w:val="24"/>
          <w:szCs w:val="24"/>
        </w:rPr>
        <w:t xml:space="preserve"> and Kibana</w:t>
      </w:r>
      <w:r>
        <w:rPr>
          <w:sz w:val="24"/>
          <w:szCs w:val="24"/>
        </w:rPr>
        <w:t>.</w:t>
      </w:r>
    </w:p>
    <w:p w:rsidR="00CB6979" w:rsidRPr="00777D13" w:rsidRDefault="00CB6979" w:rsidP="009D7154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Participation in project meetings with other technical staff and business owners and subject matter experts</w:t>
      </w:r>
      <w:r>
        <w:rPr>
          <w:sz w:val="24"/>
          <w:szCs w:val="24"/>
        </w:rPr>
        <w:t>.</w:t>
      </w:r>
    </w:p>
    <w:p w:rsidR="00CB6979" w:rsidRPr="00777D13" w:rsidRDefault="00CB6979" w:rsidP="00CB6979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Troubleshoot and resolve issues related to application deployment and operations</w:t>
      </w:r>
    </w:p>
    <w:p w:rsidR="00CB6979" w:rsidRPr="00777D13" w:rsidRDefault="00CB6979" w:rsidP="00CB6979">
      <w:pPr>
        <w:numPr>
          <w:ilvl w:val="0"/>
          <w:numId w:val="44"/>
        </w:numPr>
        <w:spacing w:line="276" w:lineRule="auto"/>
        <w:jc w:val="both"/>
        <w:rPr>
          <w:sz w:val="24"/>
          <w:szCs w:val="24"/>
        </w:rPr>
      </w:pPr>
      <w:r w:rsidRPr="00777D13">
        <w:rPr>
          <w:sz w:val="24"/>
          <w:szCs w:val="24"/>
        </w:rPr>
        <w:t>Working with cross functional, distributed team to provide 24X7 deployment support across multiple environments</w:t>
      </w:r>
    </w:p>
    <w:p w:rsidR="003D1654" w:rsidRPr="00661ED6" w:rsidRDefault="00777D13" w:rsidP="00783EF8">
      <w:pPr>
        <w:numPr>
          <w:ilvl w:val="0"/>
          <w:numId w:val="44"/>
        </w:numPr>
        <w:spacing w:line="276" w:lineRule="auto"/>
        <w:jc w:val="both"/>
        <w:rPr>
          <w:b/>
          <w:sz w:val="24"/>
          <w:szCs w:val="24"/>
          <w:u w:val="single"/>
        </w:rPr>
      </w:pPr>
      <w:r w:rsidRPr="009E2ABB">
        <w:rPr>
          <w:sz w:val="24"/>
          <w:szCs w:val="24"/>
        </w:rPr>
        <w:t>Reviewing the technical architecture requirements to assess the DevOps Activities</w:t>
      </w:r>
    </w:p>
    <w:p w:rsidR="00661ED6" w:rsidRPr="00661ED6" w:rsidRDefault="00661ED6" w:rsidP="00661ED6">
      <w:pPr>
        <w:spacing w:line="276" w:lineRule="auto"/>
        <w:ind w:left="720"/>
        <w:jc w:val="both"/>
        <w:rPr>
          <w:b/>
          <w:sz w:val="24"/>
          <w:szCs w:val="24"/>
          <w:u w:val="single"/>
        </w:rPr>
      </w:pPr>
      <w:bookmarkStart w:id="0" w:name="_GoBack"/>
      <w:bookmarkEnd w:id="0"/>
    </w:p>
    <w:p w:rsidR="00661ED6" w:rsidRPr="009E2ABB" w:rsidRDefault="00661ED6" w:rsidP="00661ED6">
      <w:pPr>
        <w:spacing w:line="276" w:lineRule="auto"/>
        <w:ind w:left="720"/>
        <w:jc w:val="both"/>
        <w:rPr>
          <w:b/>
          <w:sz w:val="24"/>
          <w:szCs w:val="24"/>
          <w:u w:val="single"/>
        </w:rPr>
      </w:pPr>
    </w:p>
    <w:p w:rsidR="00CC7A5B" w:rsidRPr="003F07AF" w:rsidRDefault="0048703B" w:rsidP="00783EF8">
      <w:pPr>
        <w:spacing w:line="276" w:lineRule="auto"/>
        <w:jc w:val="both"/>
        <w:rPr>
          <w:b/>
          <w:sz w:val="24"/>
          <w:szCs w:val="24"/>
          <w:u w:val="single"/>
        </w:rPr>
      </w:pPr>
      <w:r w:rsidRPr="003F07AF">
        <w:rPr>
          <w:b/>
          <w:sz w:val="24"/>
          <w:szCs w:val="24"/>
          <w:u w:val="single"/>
        </w:rPr>
        <w:lastRenderedPageBreak/>
        <w:t>AWS:</w:t>
      </w:r>
    </w:p>
    <w:p w:rsidR="009D7154" w:rsidRDefault="0048703B" w:rsidP="0048703B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9D7154">
        <w:rPr>
          <w:sz w:val="24"/>
          <w:szCs w:val="24"/>
        </w:rPr>
        <w:t xml:space="preserve">Managing AWS </w:t>
      </w:r>
      <w:r w:rsidR="00515454" w:rsidRPr="009D7154">
        <w:rPr>
          <w:sz w:val="24"/>
          <w:szCs w:val="24"/>
        </w:rPr>
        <w:t>Services EC2</w:t>
      </w:r>
      <w:r w:rsidRPr="009D7154">
        <w:rPr>
          <w:sz w:val="24"/>
          <w:szCs w:val="24"/>
        </w:rPr>
        <w:t xml:space="preserve">, ELB, </w:t>
      </w:r>
      <w:r w:rsidR="008B0288" w:rsidRPr="009D7154">
        <w:rPr>
          <w:sz w:val="24"/>
          <w:szCs w:val="24"/>
        </w:rPr>
        <w:t>Auto Scaling</w:t>
      </w:r>
      <w:r w:rsidR="008516CA" w:rsidRPr="009D7154">
        <w:rPr>
          <w:sz w:val="24"/>
          <w:szCs w:val="24"/>
        </w:rPr>
        <w:t>, Route53</w:t>
      </w:r>
      <w:r w:rsidR="00B72007" w:rsidRPr="009D7154">
        <w:rPr>
          <w:sz w:val="24"/>
          <w:szCs w:val="24"/>
        </w:rPr>
        <w:t>, VPC</w:t>
      </w:r>
      <w:r w:rsidRPr="009D7154">
        <w:rPr>
          <w:sz w:val="24"/>
          <w:szCs w:val="24"/>
        </w:rPr>
        <w:t>, EBS</w:t>
      </w:r>
      <w:r w:rsidR="009536CE" w:rsidRPr="009D7154">
        <w:rPr>
          <w:sz w:val="24"/>
          <w:szCs w:val="24"/>
        </w:rPr>
        <w:t>, RDS</w:t>
      </w:r>
      <w:r w:rsidR="008E112C">
        <w:rPr>
          <w:sz w:val="24"/>
          <w:szCs w:val="24"/>
        </w:rPr>
        <w:t>, Cloud Front, Certificates Manager, Lambda function, S3 Bucket, Amazon Lightsail</w:t>
      </w:r>
      <w:r w:rsidR="001F52B2">
        <w:rPr>
          <w:sz w:val="24"/>
          <w:szCs w:val="24"/>
        </w:rPr>
        <w:t>, and NACL</w:t>
      </w:r>
      <w:r w:rsidR="009D7154">
        <w:rPr>
          <w:sz w:val="24"/>
          <w:szCs w:val="24"/>
        </w:rPr>
        <w:t>.</w:t>
      </w:r>
    </w:p>
    <w:p w:rsidR="0048703B" w:rsidRPr="009D7154" w:rsidRDefault="0048703B" w:rsidP="0048703B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9D7154">
        <w:rPr>
          <w:sz w:val="24"/>
          <w:szCs w:val="24"/>
        </w:rPr>
        <w:t>Launch and managing Amazon EC2.</w:t>
      </w:r>
    </w:p>
    <w:p w:rsidR="001D2546" w:rsidRPr="00DA2C49" w:rsidRDefault="003D1654" w:rsidP="001D2546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1D2546" w:rsidRPr="00DA2C49">
        <w:rPr>
          <w:sz w:val="24"/>
          <w:szCs w:val="24"/>
        </w:rPr>
        <w:t>anaging VPC, Subnet</w:t>
      </w:r>
      <w:r w:rsidR="00462B3D" w:rsidRPr="00DA2C49">
        <w:rPr>
          <w:sz w:val="24"/>
          <w:szCs w:val="24"/>
        </w:rPr>
        <w:t>,</w:t>
      </w:r>
      <w:r w:rsidR="001D2546" w:rsidRPr="00DA2C49">
        <w:rPr>
          <w:sz w:val="24"/>
          <w:szCs w:val="24"/>
        </w:rPr>
        <w:t xml:space="preserve"> Security groups</w:t>
      </w:r>
      <w:r w:rsidR="00462B3D" w:rsidRPr="00DA2C49">
        <w:rPr>
          <w:sz w:val="24"/>
          <w:szCs w:val="24"/>
        </w:rPr>
        <w:t xml:space="preserve"> and launching</w:t>
      </w:r>
      <w:r w:rsidR="00986796" w:rsidRPr="00DA2C49">
        <w:rPr>
          <w:sz w:val="24"/>
          <w:szCs w:val="24"/>
        </w:rPr>
        <w:t xml:space="preserve"> instances in it</w:t>
      </w:r>
      <w:r w:rsidR="001D2546" w:rsidRPr="00DA2C49">
        <w:rPr>
          <w:sz w:val="24"/>
          <w:szCs w:val="24"/>
        </w:rPr>
        <w:t>.</w:t>
      </w:r>
    </w:p>
    <w:p w:rsidR="00835FBD" w:rsidRPr="00DA2C49" w:rsidRDefault="004908F4" w:rsidP="00835FBD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835FBD" w:rsidRPr="00DA2C49">
        <w:rPr>
          <w:sz w:val="24"/>
          <w:szCs w:val="24"/>
        </w:rPr>
        <w:t>caling</w:t>
      </w:r>
      <w:r>
        <w:rPr>
          <w:sz w:val="24"/>
          <w:szCs w:val="24"/>
        </w:rPr>
        <w:t xml:space="preserve"> up</w:t>
      </w:r>
      <w:r w:rsidR="00835FBD" w:rsidRPr="00DA2C49">
        <w:rPr>
          <w:sz w:val="24"/>
          <w:szCs w:val="24"/>
        </w:rPr>
        <w:t xml:space="preserve"> and attaching new EBS volumes. </w:t>
      </w:r>
    </w:p>
    <w:p w:rsidR="00485137" w:rsidRPr="00DA2C49" w:rsidRDefault="00B72007" w:rsidP="00485137">
      <w:pPr>
        <w:numPr>
          <w:ilvl w:val="0"/>
          <w:numId w:val="29"/>
        </w:numPr>
        <w:tabs>
          <w:tab w:val="left" w:pos="360"/>
          <w:tab w:val="left" w:pos="720"/>
        </w:tabs>
        <w:suppressAutoHyphens/>
        <w:overflowPunct/>
        <w:autoSpaceDN/>
        <w:adjustRightInd/>
        <w:ind w:left="360" w:firstLine="0"/>
        <w:textAlignment w:val="auto"/>
        <w:rPr>
          <w:sz w:val="24"/>
          <w:szCs w:val="24"/>
        </w:rPr>
      </w:pPr>
      <w:r w:rsidRPr="00DA2C49">
        <w:rPr>
          <w:sz w:val="24"/>
          <w:szCs w:val="24"/>
        </w:rPr>
        <w:t xml:space="preserve">Creating </w:t>
      </w:r>
      <w:r w:rsidR="00A635D1" w:rsidRPr="00DA2C49">
        <w:rPr>
          <w:sz w:val="24"/>
          <w:szCs w:val="24"/>
        </w:rPr>
        <w:t xml:space="preserve">and managing </w:t>
      </w:r>
      <w:r w:rsidR="00485137" w:rsidRPr="00DA2C49">
        <w:rPr>
          <w:sz w:val="24"/>
          <w:szCs w:val="24"/>
        </w:rPr>
        <w:t>Elastic Load Balancers &amp; attaching EC2 instances under it.</w:t>
      </w:r>
    </w:p>
    <w:p w:rsidR="00A12296" w:rsidRPr="00DA2C49" w:rsidRDefault="00A12296" w:rsidP="00A12296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DA2C49">
        <w:rPr>
          <w:sz w:val="24"/>
          <w:szCs w:val="24"/>
        </w:rPr>
        <w:t>Setting Cloud Watch Alarm for monitoring &amp; integrating it with ELB</w:t>
      </w:r>
      <w:r w:rsidR="00856B70" w:rsidRPr="00DA2C49">
        <w:rPr>
          <w:sz w:val="24"/>
          <w:szCs w:val="24"/>
        </w:rPr>
        <w:t xml:space="preserve">, EC2, </w:t>
      </w:r>
      <w:r w:rsidR="008516CA" w:rsidRPr="00DA2C49">
        <w:rPr>
          <w:sz w:val="24"/>
          <w:szCs w:val="24"/>
        </w:rPr>
        <w:t>and Auto scale</w:t>
      </w:r>
      <w:r w:rsidR="008516CA">
        <w:rPr>
          <w:sz w:val="24"/>
          <w:szCs w:val="24"/>
        </w:rPr>
        <w:t xml:space="preserve"> </w:t>
      </w:r>
      <w:r w:rsidR="00686C17" w:rsidRPr="00DA2C49">
        <w:rPr>
          <w:sz w:val="24"/>
          <w:szCs w:val="24"/>
        </w:rPr>
        <w:t>etc.</w:t>
      </w:r>
    </w:p>
    <w:p w:rsidR="001D2546" w:rsidRPr="00DA2C49" w:rsidRDefault="001D2546" w:rsidP="0048703B">
      <w:pPr>
        <w:numPr>
          <w:ilvl w:val="0"/>
          <w:numId w:val="32"/>
        </w:numPr>
        <w:spacing w:line="276" w:lineRule="auto"/>
        <w:jc w:val="both"/>
        <w:rPr>
          <w:sz w:val="24"/>
          <w:szCs w:val="24"/>
        </w:rPr>
      </w:pPr>
      <w:r w:rsidRPr="00DA2C49">
        <w:rPr>
          <w:sz w:val="24"/>
          <w:szCs w:val="24"/>
        </w:rPr>
        <w:t>Setting RDS &amp; snapshot policies</w:t>
      </w:r>
    </w:p>
    <w:p w:rsidR="008516CA" w:rsidRPr="008E112C" w:rsidRDefault="008F5C08" w:rsidP="003F07AF">
      <w:pPr>
        <w:numPr>
          <w:ilvl w:val="0"/>
          <w:numId w:val="32"/>
        </w:numPr>
        <w:tabs>
          <w:tab w:val="left" w:pos="360"/>
          <w:tab w:val="left" w:pos="720"/>
        </w:tabs>
        <w:suppressAutoHyphens/>
        <w:overflowPunct/>
        <w:autoSpaceDN/>
        <w:adjustRightInd/>
        <w:textAlignment w:val="auto"/>
        <w:rPr>
          <w:sz w:val="24"/>
          <w:szCs w:val="24"/>
        </w:rPr>
      </w:pPr>
      <w:r w:rsidRPr="008E112C">
        <w:rPr>
          <w:sz w:val="24"/>
          <w:szCs w:val="24"/>
        </w:rPr>
        <w:t>Creating</w:t>
      </w:r>
      <w:r w:rsidR="008516CA" w:rsidRPr="008E112C">
        <w:rPr>
          <w:sz w:val="24"/>
          <w:szCs w:val="24"/>
        </w:rPr>
        <w:t xml:space="preserve"> </w:t>
      </w:r>
      <w:hyperlink r:id="rId9" w:history="1">
        <w:r w:rsidR="003F07AF" w:rsidRPr="008E112C">
          <w:rPr>
            <w:sz w:val="24"/>
            <w:szCs w:val="24"/>
          </w:rPr>
          <w:t>Elastic</w:t>
        </w:r>
        <w:r w:rsidR="008516CA" w:rsidRPr="008E112C">
          <w:rPr>
            <w:sz w:val="24"/>
            <w:szCs w:val="24"/>
          </w:rPr>
          <w:t xml:space="preserve"> </w:t>
        </w:r>
        <w:r w:rsidR="003F07AF" w:rsidRPr="008E112C">
          <w:rPr>
            <w:sz w:val="24"/>
            <w:szCs w:val="24"/>
          </w:rPr>
          <w:t>Beanstalk‎</w:t>
        </w:r>
      </w:hyperlink>
      <w:r w:rsidR="008516CA" w:rsidRPr="008E112C">
        <w:rPr>
          <w:sz w:val="24"/>
          <w:szCs w:val="24"/>
        </w:rPr>
        <w:t>.</w:t>
      </w:r>
    </w:p>
    <w:p w:rsidR="008516CA" w:rsidRDefault="008516CA" w:rsidP="008516CA">
      <w:pPr>
        <w:tabs>
          <w:tab w:val="left" w:pos="360"/>
          <w:tab w:val="left" w:pos="720"/>
        </w:tabs>
        <w:suppressAutoHyphens/>
        <w:overflowPunct/>
        <w:autoSpaceDN/>
        <w:adjustRightInd/>
        <w:ind w:left="720"/>
        <w:textAlignment w:val="auto"/>
        <w:rPr>
          <w:sz w:val="24"/>
          <w:szCs w:val="24"/>
        </w:rPr>
      </w:pPr>
    </w:p>
    <w:p w:rsidR="00CC7A5B" w:rsidRDefault="00CC7A5B" w:rsidP="008E7EC8">
      <w:pPr>
        <w:widowControl/>
        <w:overflowPunct/>
        <w:ind w:left="720"/>
        <w:textAlignment w:val="auto"/>
        <w:rPr>
          <w:rFonts w:ascii="Courier New" w:eastAsia="Calibri" w:hAnsi="Courier New" w:cs="Courier New"/>
          <w:sz w:val="22"/>
          <w:szCs w:val="22"/>
        </w:rPr>
      </w:pPr>
    </w:p>
    <w:p w:rsidR="000959D6" w:rsidRPr="00AC62F8" w:rsidRDefault="000959D6" w:rsidP="008E7EC8">
      <w:pPr>
        <w:widowControl/>
        <w:overflowPunct/>
        <w:ind w:left="720"/>
        <w:textAlignment w:val="auto"/>
        <w:rPr>
          <w:rFonts w:ascii="Courier New" w:eastAsia="Calibri" w:hAnsi="Courier New" w:cs="Courier New"/>
          <w:sz w:val="22"/>
          <w:szCs w:val="22"/>
        </w:rPr>
      </w:pPr>
    </w:p>
    <w:p w:rsidR="0048703B" w:rsidRPr="003F07AF" w:rsidRDefault="0048703B" w:rsidP="0048703B">
      <w:pPr>
        <w:pStyle w:val="MessageHeader"/>
        <w:pBdr>
          <w:left w:val="single" w:sz="4" w:space="3" w:color="000000"/>
        </w:pBdr>
        <w:spacing w:line="276" w:lineRule="auto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>Technical Skill Set</w:t>
      </w:r>
    </w:p>
    <w:p w:rsidR="00CC7A5B" w:rsidRDefault="00CC7A5B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</w:p>
    <w:p w:rsidR="00C5156C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Configuration </w:t>
      </w:r>
      <w:proofErr w:type="gramStart"/>
      <w:r w:rsidR="008E112C">
        <w:rPr>
          <w:color w:val="000000"/>
          <w:sz w:val="24"/>
          <w:szCs w:val="24"/>
        </w:rPr>
        <w:t>Management</w:t>
      </w:r>
      <w:r w:rsidR="00235EBC">
        <w:rPr>
          <w:color w:val="000000"/>
          <w:sz w:val="24"/>
          <w:szCs w:val="24"/>
        </w:rPr>
        <w:t xml:space="preserve">  </w:t>
      </w:r>
      <w:r w:rsidR="008E112C">
        <w:rPr>
          <w:color w:val="000000"/>
          <w:sz w:val="24"/>
          <w:szCs w:val="24"/>
        </w:rPr>
        <w:t>:</w:t>
      </w:r>
      <w:proofErr w:type="gramEnd"/>
      <w:r w:rsidR="008E112C">
        <w:rPr>
          <w:color w:val="000000"/>
          <w:sz w:val="24"/>
          <w:szCs w:val="24"/>
        </w:rPr>
        <w:tab/>
        <w:t>Ansible</w:t>
      </w:r>
    </w:p>
    <w:p w:rsidR="00C5156C" w:rsidRDefault="00930E1E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 Too</w:t>
      </w:r>
      <w:r w:rsidR="00911A08">
        <w:rPr>
          <w:color w:val="000000"/>
          <w:sz w:val="24"/>
          <w:szCs w:val="24"/>
        </w:rPr>
        <w:t>l</w:t>
      </w:r>
      <w:r w:rsidR="008E112C">
        <w:rPr>
          <w:color w:val="000000"/>
          <w:sz w:val="24"/>
          <w:szCs w:val="24"/>
        </w:rPr>
        <w:tab/>
      </w:r>
      <w:r w:rsidR="008E112C">
        <w:rPr>
          <w:color w:val="000000"/>
          <w:sz w:val="24"/>
          <w:szCs w:val="24"/>
        </w:rPr>
        <w:tab/>
      </w:r>
      <w:r w:rsidR="008E112C">
        <w:rPr>
          <w:color w:val="000000"/>
          <w:sz w:val="24"/>
          <w:szCs w:val="24"/>
        </w:rPr>
        <w:tab/>
        <w:t xml:space="preserve">    </w:t>
      </w:r>
      <w:r w:rsidR="00C5156C">
        <w:rPr>
          <w:color w:val="000000"/>
          <w:sz w:val="24"/>
          <w:szCs w:val="24"/>
        </w:rPr>
        <w:t xml:space="preserve">: </w:t>
      </w:r>
      <w:r w:rsidR="008E112C">
        <w:rPr>
          <w:color w:val="000000"/>
          <w:sz w:val="24"/>
          <w:szCs w:val="24"/>
        </w:rPr>
        <w:t xml:space="preserve">    </w:t>
      </w:r>
      <w:r w:rsidR="00DA2C49">
        <w:rPr>
          <w:color w:val="000000"/>
          <w:sz w:val="24"/>
          <w:szCs w:val="24"/>
        </w:rPr>
        <w:t xml:space="preserve"> Jenkins, Maven, </w:t>
      </w:r>
    </w:p>
    <w:p w:rsidR="00C5156C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Version Control                    : </w:t>
      </w:r>
      <w:r w:rsidR="008E112C">
        <w:rPr>
          <w:color w:val="000000"/>
          <w:sz w:val="24"/>
          <w:szCs w:val="24"/>
        </w:rPr>
        <w:tab/>
        <w:t>Git, Svn, Bitbucket</w:t>
      </w:r>
    </w:p>
    <w:p w:rsidR="007C00F3" w:rsidRDefault="007C00F3" w:rsidP="007C00F3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Code analysis                        :  </w:t>
      </w:r>
      <w:r w:rsidR="008E112C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Sonarqube</w:t>
      </w:r>
    </w:p>
    <w:p w:rsidR="00C5156C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Containerization                   : </w:t>
      </w:r>
      <w:r w:rsidR="008E112C">
        <w:rPr>
          <w:color w:val="000000"/>
          <w:sz w:val="24"/>
          <w:szCs w:val="24"/>
        </w:rPr>
        <w:tab/>
      </w:r>
      <w:r w:rsidR="00DA2C49">
        <w:rPr>
          <w:color w:val="000000"/>
          <w:sz w:val="24"/>
          <w:szCs w:val="24"/>
        </w:rPr>
        <w:t>Docker,</w:t>
      </w:r>
      <w:r w:rsidR="008E112C">
        <w:rPr>
          <w:color w:val="000000"/>
          <w:sz w:val="24"/>
          <w:szCs w:val="24"/>
        </w:rPr>
        <w:t xml:space="preserve"> </w:t>
      </w:r>
      <w:r w:rsidR="005F63D2">
        <w:rPr>
          <w:color w:val="000000"/>
          <w:sz w:val="24"/>
          <w:szCs w:val="24"/>
        </w:rPr>
        <w:t>Kube</w:t>
      </w:r>
      <w:r>
        <w:rPr>
          <w:color w:val="000000"/>
          <w:sz w:val="24"/>
          <w:szCs w:val="24"/>
        </w:rPr>
        <w:t>rn</w:t>
      </w:r>
      <w:r w:rsidR="005F63D2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t</w:t>
      </w:r>
      <w:r w:rsidR="005F63D2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>s</w:t>
      </w:r>
    </w:p>
    <w:p w:rsidR="005F63D2" w:rsidRDefault="008E112C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C5156C">
        <w:rPr>
          <w:color w:val="000000"/>
          <w:sz w:val="24"/>
          <w:szCs w:val="24"/>
        </w:rPr>
        <w:t xml:space="preserve">Monitoring </w:t>
      </w:r>
      <w:r w:rsidR="005F63D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</w:t>
      </w:r>
      <w:r w:rsidR="005F63D2">
        <w:rPr>
          <w:color w:val="000000"/>
          <w:sz w:val="24"/>
          <w:szCs w:val="24"/>
        </w:rPr>
        <w:t xml:space="preserve"> :</w:t>
      </w:r>
      <w:r>
        <w:rPr>
          <w:color w:val="000000"/>
          <w:sz w:val="24"/>
          <w:szCs w:val="24"/>
        </w:rPr>
        <w:tab/>
      </w:r>
      <w:r w:rsidR="005F63D2">
        <w:rPr>
          <w:color w:val="000000"/>
          <w:sz w:val="24"/>
          <w:szCs w:val="24"/>
        </w:rPr>
        <w:t>Nagios</w:t>
      </w:r>
    </w:p>
    <w:p w:rsidR="00DA2C49" w:rsidRDefault="008E112C" w:rsidP="007C00F3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 w:rsidR="00C5156C">
        <w:rPr>
          <w:color w:val="000000"/>
          <w:sz w:val="24"/>
          <w:szCs w:val="24"/>
        </w:rPr>
        <w:t xml:space="preserve">Application monitoring </w:t>
      </w:r>
      <w:r>
        <w:rPr>
          <w:color w:val="000000"/>
          <w:sz w:val="24"/>
          <w:szCs w:val="24"/>
        </w:rPr>
        <w:tab/>
        <w:t xml:space="preserve">    </w:t>
      </w:r>
      <w:r w:rsidR="005F63D2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      </w:t>
      </w:r>
      <w:r w:rsidR="005F63D2">
        <w:rPr>
          <w:color w:val="000000"/>
          <w:sz w:val="24"/>
          <w:szCs w:val="24"/>
        </w:rPr>
        <w:t>ELK</w:t>
      </w:r>
      <w:r w:rsidR="00911A08">
        <w:rPr>
          <w:color w:val="000000"/>
          <w:sz w:val="24"/>
          <w:szCs w:val="24"/>
        </w:rPr>
        <w:t>, Nagios, Cloud Watch</w:t>
      </w:r>
      <w:r w:rsidR="005F63D2">
        <w:rPr>
          <w:color w:val="000000"/>
          <w:sz w:val="24"/>
          <w:szCs w:val="24"/>
        </w:rPr>
        <w:t xml:space="preserve"> </w:t>
      </w:r>
    </w:p>
    <w:p w:rsidR="00930E1E" w:rsidRDefault="008E112C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 w:rsidR="00C5156C">
        <w:rPr>
          <w:color w:val="000000"/>
          <w:sz w:val="24"/>
          <w:szCs w:val="24"/>
        </w:rPr>
        <w:t xml:space="preserve">Virtualization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r w:rsidR="005F63D2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ab/>
      </w:r>
      <w:r w:rsidR="007C00F3">
        <w:rPr>
          <w:color w:val="000000"/>
          <w:sz w:val="24"/>
          <w:szCs w:val="24"/>
        </w:rPr>
        <w:t>Vagrant</w:t>
      </w:r>
      <w:r w:rsidR="005F63D2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Virtual Box</w:t>
      </w:r>
    </w:p>
    <w:p w:rsidR="009536CE" w:rsidRDefault="008E112C" w:rsidP="00911A08">
      <w:pPr>
        <w:tabs>
          <w:tab w:val="left" w:pos="338"/>
        </w:tabs>
        <w:suppressAutoHyphens/>
        <w:overflowPunct/>
        <w:autoSpaceDE/>
        <w:autoSpaceDN/>
        <w:adjustRightInd/>
        <w:ind w:left="360" w:hanging="360"/>
        <w:jc w:val="both"/>
        <w:textAlignment w:val="auto"/>
        <w:rPr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48703B" w:rsidRPr="003F07AF">
        <w:rPr>
          <w:color w:val="000000"/>
          <w:sz w:val="24"/>
          <w:szCs w:val="24"/>
        </w:rPr>
        <w:t xml:space="preserve">Cloud 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  <w:r w:rsidR="0048703B" w:rsidRPr="003F07AF">
        <w:rPr>
          <w:color w:val="000000"/>
          <w:sz w:val="24"/>
          <w:szCs w:val="24"/>
        </w:rPr>
        <w:t xml:space="preserve">   : </w:t>
      </w:r>
      <w:r>
        <w:rPr>
          <w:color w:val="000000"/>
          <w:sz w:val="24"/>
          <w:szCs w:val="24"/>
        </w:rPr>
        <w:tab/>
      </w:r>
      <w:r w:rsidR="00235EBC">
        <w:rPr>
          <w:color w:val="000000"/>
          <w:sz w:val="24"/>
          <w:szCs w:val="24"/>
        </w:rPr>
        <w:t>AWS, Microsoft Azure.</w:t>
      </w:r>
    </w:p>
    <w:p w:rsidR="00911A08" w:rsidRDefault="00930E1E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</w:t>
      </w:r>
      <w:r w:rsidR="00911A08">
        <w:rPr>
          <w:color w:val="000000"/>
          <w:sz w:val="24"/>
          <w:szCs w:val="24"/>
        </w:rPr>
        <w:t xml:space="preserve">plication servers              </w:t>
      </w:r>
      <w:r>
        <w:rPr>
          <w:color w:val="000000"/>
          <w:sz w:val="24"/>
          <w:szCs w:val="24"/>
        </w:rPr>
        <w:t xml:space="preserve"> : </w:t>
      </w:r>
      <w:r w:rsidR="00911A08">
        <w:rPr>
          <w:color w:val="000000"/>
          <w:sz w:val="24"/>
          <w:szCs w:val="24"/>
        </w:rPr>
        <w:tab/>
        <w:t>Apache Tomcat</w:t>
      </w:r>
      <w:r>
        <w:rPr>
          <w:color w:val="000000"/>
          <w:sz w:val="24"/>
          <w:szCs w:val="24"/>
        </w:rPr>
        <w:t xml:space="preserve"> </w:t>
      </w:r>
    </w:p>
    <w:p w:rsidR="0048703B" w:rsidRDefault="0048703B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 w:rsidRPr="003F07AF">
        <w:rPr>
          <w:color w:val="000000"/>
          <w:sz w:val="24"/>
          <w:szCs w:val="24"/>
        </w:rPr>
        <w:t>Operating Systems</w:t>
      </w:r>
      <w:r w:rsidR="00911A08">
        <w:rPr>
          <w:color w:val="000000"/>
          <w:sz w:val="24"/>
          <w:szCs w:val="24"/>
        </w:rPr>
        <w:tab/>
        <w:t xml:space="preserve">    </w:t>
      </w:r>
      <w:r w:rsidRPr="003F07AF">
        <w:rPr>
          <w:color w:val="000000"/>
          <w:sz w:val="24"/>
          <w:szCs w:val="24"/>
        </w:rPr>
        <w:t>:</w:t>
      </w:r>
      <w:r w:rsidR="00911A08">
        <w:rPr>
          <w:color w:val="000000"/>
          <w:sz w:val="24"/>
          <w:szCs w:val="24"/>
        </w:rPr>
        <w:t xml:space="preserve">       </w:t>
      </w:r>
      <w:r w:rsidR="00C021E5">
        <w:rPr>
          <w:sz w:val="24"/>
          <w:szCs w:val="24"/>
        </w:rPr>
        <w:t>U</w:t>
      </w:r>
      <w:r w:rsidR="008248F2">
        <w:rPr>
          <w:sz w:val="24"/>
          <w:szCs w:val="24"/>
        </w:rPr>
        <w:t xml:space="preserve">buntu </w:t>
      </w:r>
      <w:r w:rsidR="00911A08">
        <w:rPr>
          <w:sz w:val="24"/>
          <w:szCs w:val="24"/>
        </w:rPr>
        <w:t>and window.</w:t>
      </w:r>
    </w:p>
    <w:p w:rsidR="00C5156C" w:rsidRDefault="00C5156C" w:rsidP="00930E1E">
      <w:pPr>
        <w:tabs>
          <w:tab w:val="left" w:pos="338"/>
        </w:tabs>
        <w:suppressAutoHyphens/>
        <w:overflowPunct/>
        <w:autoSpaceDE/>
        <w:autoSpaceDN/>
        <w:adjustRightInd/>
        <w:ind w:left="360"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Scripting</w:t>
      </w:r>
      <w:r w:rsidR="00911A08">
        <w:rPr>
          <w:color w:val="000000"/>
          <w:sz w:val="24"/>
          <w:szCs w:val="24"/>
        </w:rPr>
        <w:tab/>
      </w:r>
      <w:r w:rsidR="00911A08">
        <w:rPr>
          <w:color w:val="000000"/>
          <w:sz w:val="24"/>
          <w:szCs w:val="24"/>
        </w:rPr>
        <w:tab/>
      </w:r>
      <w:r w:rsidR="00911A08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 xml:space="preserve">: </w:t>
      </w:r>
      <w:r w:rsidR="00911A08">
        <w:rPr>
          <w:color w:val="000000"/>
          <w:sz w:val="24"/>
          <w:szCs w:val="24"/>
        </w:rPr>
        <w:tab/>
      </w:r>
      <w:r w:rsidR="00BA6197" w:rsidRPr="00BA6197">
        <w:rPr>
          <w:color w:val="000000"/>
          <w:sz w:val="24"/>
          <w:szCs w:val="24"/>
        </w:rPr>
        <w:t>Shell, Ruby</w:t>
      </w:r>
      <w:r w:rsidR="00911A08">
        <w:rPr>
          <w:color w:val="000000"/>
          <w:sz w:val="24"/>
          <w:szCs w:val="24"/>
        </w:rPr>
        <w:t>, Yaml, Java Script</w:t>
      </w:r>
    </w:p>
    <w:p w:rsidR="0048703B" w:rsidRDefault="00911A08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 w:rsidR="001605CD">
        <w:rPr>
          <w:color w:val="000000"/>
          <w:sz w:val="24"/>
          <w:szCs w:val="24"/>
        </w:rPr>
        <w:t>ALM &amp;</w:t>
      </w:r>
      <w:r w:rsidR="00930E1E">
        <w:rPr>
          <w:color w:val="000000"/>
          <w:sz w:val="24"/>
          <w:szCs w:val="24"/>
        </w:rPr>
        <w:t xml:space="preserve">Issue tracking </w:t>
      </w:r>
      <w:r w:rsidR="00235EBC">
        <w:rPr>
          <w:color w:val="000000"/>
          <w:sz w:val="24"/>
          <w:szCs w:val="24"/>
        </w:rPr>
        <w:t xml:space="preserve">Tool  </w:t>
      </w:r>
      <w:r>
        <w:rPr>
          <w:color w:val="000000"/>
          <w:sz w:val="24"/>
          <w:szCs w:val="24"/>
        </w:rPr>
        <w:t xml:space="preserve"> : </w:t>
      </w:r>
      <w:r>
        <w:rPr>
          <w:color w:val="000000"/>
          <w:sz w:val="24"/>
          <w:szCs w:val="24"/>
        </w:rPr>
        <w:tab/>
      </w:r>
      <w:r w:rsidR="001605CD">
        <w:rPr>
          <w:sz w:val="24"/>
          <w:szCs w:val="24"/>
        </w:rPr>
        <w:t>J</w:t>
      </w:r>
      <w:r w:rsidR="00876B41">
        <w:rPr>
          <w:sz w:val="24"/>
          <w:szCs w:val="24"/>
        </w:rPr>
        <w:t>ira</w:t>
      </w:r>
      <w:r w:rsidR="0048703B" w:rsidRPr="003F07AF">
        <w:rPr>
          <w:sz w:val="24"/>
          <w:szCs w:val="24"/>
        </w:rPr>
        <w:t>,</w:t>
      </w:r>
      <w:r w:rsidR="009504C1">
        <w:rPr>
          <w:color w:val="000000"/>
          <w:sz w:val="24"/>
          <w:szCs w:val="24"/>
        </w:rPr>
        <w:t xml:space="preserve"> </w:t>
      </w:r>
    </w:p>
    <w:p w:rsidR="00911A08" w:rsidRDefault="00911A08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Language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  <w:r w:rsidR="00235EB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:        Java, Servlet and JSP </w:t>
      </w:r>
    </w:p>
    <w:p w:rsidR="009B4BE6" w:rsidRDefault="009B4BE6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</w:p>
    <w:p w:rsidR="009B4BE6" w:rsidRDefault="009B4BE6" w:rsidP="00930E1E">
      <w:pPr>
        <w:tabs>
          <w:tab w:val="left" w:pos="338"/>
        </w:tabs>
        <w:suppressAutoHyphens/>
        <w:overflowPunct/>
        <w:autoSpaceDE/>
        <w:autoSpaceDN/>
        <w:adjustRightInd/>
        <w:jc w:val="both"/>
        <w:textAlignment w:val="auto"/>
        <w:rPr>
          <w:color w:val="000000"/>
          <w:sz w:val="24"/>
          <w:szCs w:val="24"/>
        </w:rPr>
      </w:pPr>
    </w:p>
    <w:p w:rsidR="00A960AD" w:rsidRPr="003F07AF" w:rsidRDefault="00A960AD" w:rsidP="00137CF9">
      <w:pPr>
        <w:spacing w:line="276" w:lineRule="auto"/>
        <w:ind w:left="720"/>
        <w:jc w:val="both"/>
        <w:rPr>
          <w:sz w:val="24"/>
          <w:szCs w:val="24"/>
        </w:rPr>
      </w:pPr>
    </w:p>
    <w:p w:rsidR="00325D3C" w:rsidRPr="003F07AF" w:rsidRDefault="00044BF5" w:rsidP="00044BF5">
      <w:pPr>
        <w:pStyle w:val="MessageHeader"/>
        <w:pBdr>
          <w:left w:val="single" w:sz="4" w:space="3" w:color="000000"/>
        </w:pBdr>
        <w:spacing w:line="276" w:lineRule="auto"/>
        <w:ind w:left="0" w:firstLine="0"/>
        <w:rPr>
          <w:rFonts w:ascii="Times New Roman" w:hAnsi="Times New Roman"/>
        </w:rPr>
      </w:pPr>
      <w:r w:rsidRPr="003F07AF">
        <w:rPr>
          <w:rFonts w:ascii="Times New Roman" w:hAnsi="Times New Roman"/>
          <w:b/>
          <w:bCs/>
        </w:rPr>
        <w:t>Personal Details</w:t>
      </w:r>
    </w:p>
    <w:p w:rsidR="00885742" w:rsidRDefault="00885742" w:rsidP="00E86950">
      <w:pPr>
        <w:spacing w:line="276" w:lineRule="auto"/>
        <w:ind w:left="360"/>
        <w:jc w:val="both"/>
        <w:rPr>
          <w:b/>
          <w:bCs/>
          <w:color w:val="000000"/>
          <w:sz w:val="24"/>
          <w:szCs w:val="24"/>
        </w:rPr>
      </w:pPr>
    </w:p>
    <w:p w:rsidR="00325D3C" w:rsidRPr="00E86950" w:rsidRDefault="00325D3C" w:rsidP="00ED0F57">
      <w:pPr>
        <w:spacing w:line="276" w:lineRule="auto"/>
        <w:ind w:left="360" w:firstLine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>Name</w:t>
      </w:r>
      <w:r w:rsidR="003E4F52" w:rsidRPr="00E86950">
        <w:rPr>
          <w:sz w:val="24"/>
          <w:szCs w:val="24"/>
        </w:rPr>
        <w:tab/>
      </w:r>
      <w:r w:rsidR="003E4F52" w:rsidRPr="00E86950">
        <w:rPr>
          <w:sz w:val="24"/>
          <w:szCs w:val="24"/>
        </w:rPr>
        <w:tab/>
      </w:r>
      <w:r w:rsidR="003E4F52" w:rsidRPr="00E86950">
        <w:rPr>
          <w:sz w:val="24"/>
          <w:szCs w:val="24"/>
        </w:rPr>
        <w:tab/>
        <w:t xml:space="preserve"> : </w:t>
      </w:r>
      <w:r w:rsidR="00ED0F57">
        <w:rPr>
          <w:sz w:val="24"/>
          <w:szCs w:val="24"/>
        </w:rPr>
        <w:tab/>
      </w:r>
      <w:proofErr w:type="spellStart"/>
      <w:r w:rsidR="00940D72">
        <w:rPr>
          <w:b/>
          <w:color w:val="000000"/>
          <w:sz w:val="24"/>
          <w:szCs w:val="24"/>
        </w:rPr>
        <w:t>xxxxxx</w:t>
      </w:r>
      <w:proofErr w:type="spellEnd"/>
    </w:p>
    <w:p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Date of Birth</w:t>
      </w:r>
      <w:r w:rsidRPr="00E86950">
        <w:rPr>
          <w:sz w:val="24"/>
          <w:szCs w:val="24"/>
        </w:rPr>
        <w:tab/>
      </w:r>
      <w:r w:rsidRPr="00E86950">
        <w:rPr>
          <w:sz w:val="24"/>
          <w:szCs w:val="24"/>
        </w:rPr>
        <w:tab/>
      </w:r>
      <w:r w:rsidR="00044BF5" w:rsidRPr="00E86950">
        <w:rPr>
          <w:sz w:val="24"/>
          <w:szCs w:val="24"/>
        </w:rPr>
        <w:t xml:space="preserve"> : </w:t>
      </w:r>
      <w:r w:rsidR="00ED0F57">
        <w:rPr>
          <w:sz w:val="24"/>
          <w:szCs w:val="24"/>
        </w:rPr>
        <w:tab/>
        <w:t>26</w:t>
      </w:r>
      <w:r w:rsidRPr="00E86950">
        <w:rPr>
          <w:sz w:val="24"/>
          <w:szCs w:val="24"/>
        </w:rPr>
        <w:t xml:space="preserve">th </w:t>
      </w:r>
      <w:r w:rsidR="00ED0F57">
        <w:rPr>
          <w:sz w:val="24"/>
          <w:szCs w:val="24"/>
        </w:rPr>
        <w:t>Oct</w:t>
      </w:r>
      <w:r w:rsidR="00FC34DA" w:rsidRPr="00E86950">
        <w:rPr>
          <w:sz w:val="24"/>
          <w:szCs w:val="24"/>
        </w:rPr>
        <w:t xml:space="preserve"> 1</w:t>
      </w:r>
      <w:r w:rsidR="00ED0F57">
        <w:rPr>
          <w:sz w:val="24"/>
          <w:szCs w:val="24"/>
        </w:rPr>
        <w:t>988</w:t>
      </w:r>
    </w:p>
    <w:p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Sex</w:t>
      </w:r>
      <w:r w:rsidR="00044BF5" w:rsidRPr="00E86950">
        <w:rPr>
          <w:sz w:val="24"/>
          <w:szCs w:val="24"/>
        </w:rPr>
        <w:tab/>
      </w:r>
      <w:r w:rsidR="00044BF5" w:rsidRPr="00E86950">
        <w:rPr>
          <w:sz w:val="24"/>
          <w:szCs w:val="24"/>
        </w:rPr>
        <w:tab/>
      </w:r>
      <w:r w:rsidR="00044BF5" w:rsidRPr="00E86950">
        <w:rPr>
          <w:sz w:val="24"/>
          <w:szCs w:val="24"/>
        </w:rPr>
        <w:tab/>
        <w:t xml:space="preserve"> : </w:t>
      </w:r>
      <w:r w:rsidR="00ED0F57">
        <w:rPr>
          <w:sz w:val="24"/>
          <w:szCs w:val="24"/>
        </w:rPr>
        <w:tab/>
      </w:r>
      <w:r w:rsidRPr="00E86950">
        <w:rPr>
          <w:sz w:val="24"/>
          <w:szCs w:val="24"/>
        </w:rPr>
        <w:t>Male</w:t>
      </w:r>
    </w:p>
    <w:p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 xml:space="preserve">Marital Status    </w:t>
      </w:r>
      <w:r w:rsidRPr="00E86950">
        <w:rPr>
          <w:sz w:val="24"/>
          <w:szCs w:val="24"/>
        </w:rPr>
        <w:tab/>
        <w:t xml:space="preserve"> :</w:t>
      </w:r>
      <w:r w:rsidR="00ED0F57">
        <w:rPr>
          <w:sz w:val="24"/>
          <w:szCs w:val="24"/>
        </w:rPr>
        <w:tab/>
      </w:r>
      <w:r w:rsidR="006D7193" w:rsidRPr="00E86950">
        <w:rPr>
          <w:sz w:val="24"/>
          <w:szCs w:val="24"/>
        </w:rPr>
        <w:t xml:space="preserve">Married </w:t>
      </w:r>
    </w:p>
    <w:p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Nationality</w:t>
      </w:r>
      <w:r w:rsidRPr="00E86950">
        <w:rPr>
          <w:sz w:val="24"/>
          <w:szCs w:val="24"/>
        </w:rPr>
        <w:tab/>
      </w:r>
      <w:r w:rsidRPr="00E86950">
        <w:rPr>
          <w:sz w:val="24"/>
          <w:szCs w:val="24"/>
        </w:rPr>
        <w:tab/>
        <w:t xml:space="preserve"> :</w:t>
      </w:r>
      <w:r w:rsidR="00ED0F57">
        <w:rPr>
          <w:sz w:val="24"/>
          <w:szCs w:val="24"/>
        </w:rPr>
        <w:tab/>
      </w:r>
      <w:r w:rsidRPr="00E86950">
        <w:rPr>
          <w:sz w:val="24"/>
          <w:szCs w:val="24"/>
        </w:rPr>
        <w:t>Indian</w:t>
      </w:r>
    </w:p>
    <w:p w:rsidR="00325D3C" w:rsidRPr="00E86950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Languages Known</w:t>
      </w:r>
      <w:r w:rsidRPr="00E86950">
        <w:rPr>
          <w:sz w:val="24"/>
          <w:szCs w:val="24"/>
        </w:rPr>
        <w:tab/>
        <w:t xml:space="preserve"> :</w:t>
      </w:r>
      <w:r w:rsidR="00ED0F57">
        <w:rPr>
          <w:sz w:val="24"/>
          <w:szCs w:val="24"/>
        </w:rPr>
        <w:tab/>
        <w:t>English, Hindi</w:t>
      </w:r>
    </w:p>
    <w:p w:rsidR="00325D3C" w:rsidRDefault="00325D3C" w:rsidP="00E86950">
      <w:pPr>
        <w:spacing w:line="276" w:lineRule="auto"/>
        <w:ind w:left="360"/>
        <w:jc w:val="both"/>
        <w:rPr>
          <w:sz w:val="24"/>
          <w:szCs w:val="24"/>
        </w:rPr>
      </w:pPr>
      <w:r w:rsidRPr="00E86950">
        <w:rPr>
          <w:sz w:val="24"/>
          <w:szCs w:val="24"/>
        </w:rPr>
        <w:tab/>
        <w:t>Address</w:t>
      </w:r>
      <w:r w:rsidRPr="00E86950">
        <w:rPr>
          <w:sz w:val="24"/>
          <w:szCs w:val="24"/>
        </w:rPr>
        <w:tab/>
      </w:r>
      <w:r w:rsidRPr="00E86950">
        <w:rPr>
          <w:sz w:val="24"/>
          <w:szCs w:val="24"/>
        </w:rPr>
        <w:tab/>
        <w:t xml:space="preserve"> :</w:t>
      </w:r>
      <w:r w:rsidR="00ED0F57">
        <w:rPr>
          <w:sz w:val="24"/>
          <w:szCs w:val="24"/>
        </w:rPr>
        <w:tab/>
      </w:r>
      <w:r w:rsidR="00FC34DA" w:rsidRPr="00E86950">
        <w:rPr>
          <w:sz w:val="24"/>
          <w:szCs w:val="24"/>
        </w:rPr>
        <w:t xml:space="preserve"> </w:t>
      </w:r>
      <w:proofErr w:type="spellStart"/>
      <w:r w:rsidR="00940D72">
        <w:rPr>
          <w:sz w:val="24"/>
          <w:szCs w:val="24"/>
        </w:rPr>
        <w:t>xxxxxxx</w:t>
      </w:r>
      <w:proofErr w:type="spellEnd"/>
      <w:r w:rsidR="00FC34DA" w:rsidRPr="00E86950">
        <w:rPr>
          <w:sz w:val="24"/>
          <w:szCs w:val="24"/>
        </w:rPr>
        <w:t xml:space="preserve"> </w:t>
      </w:r>
    </w:p>
    <w:p w:rsidR="009B4BE6" w:rsidRDefault="009B4BE6" w:rsidP="00E86950">
      <w:pPr>
        <w:spacing w:line="276" w:lineRule="auto"/>
        <w:ind w:left="360"/>
        <w:jc w:val="both"/>
        <w:rPr>
          <w:sz w:val="24"/>
          <w:szCs w:val="24"/>
        </w:rPr>
      </w:pPr>
    </w:p>
    <w:p w:rsidR="00783EF8" w:rsidRPr="003F07AF" w:rsidRDefault="00783EF8" w:rsidP="00783EF8">
      <w:pPr>
        <w:spacing w:line="276" w:lineRule="auto"/>
        <w:jc w:val="both"/>
        <w:rPr>
          <w:b/>
          <w:sz w:val="24"/>
          <w:szCs w:val="24"/>
        </w:rPr>
      </w:pPr>
    </w:p>
    <w:p w:rsidR="005B348B" w:rsidRPr="003F07AF" w:rsidRDefault="005B348B" w:rsidP="003605AC">
      <w:pPr>
        <w:spacing w:line="276" w:lineRule="auto"/>
        <w:rPr>
          <w:b/>
          <w:sz w:val="24"/>
          <w:szCs w:val="24"/>
        </w:rPr>
      </w:pPr>
      <w:r w:rsidRPr="003F07AF">
        <w:rPr>
          <w:b/>
          <w:sz w:val="24"/>
          <w:szCs w:val="24"/>
        </w:rPr>
        <w:t>Thanks &amp;</w:t>
      </w:r>
      <w:r w:rsidRPr="003F07AF">
        <w:rPr>
          <w:b/>
          <w:noProof/>
          <w:sz w:val="24"/>
          <w:szCs w:val="24"/>
        </w:rPr>
        <w:t>Regards</w:t>
      </w:r>
      <w:r w:rsidRPr="003F07AF">
        <w:rPr>
          <w:b/>
          <w:sz w:val="24"/>
          <w:szCs w:val="24"/>
        </w:rPr>
        <w:t>,</w:t>
      </w:r>
    </w:p>
    <w:p w:rsidR="003C5759" w:rsidRPr="003F07AF" w:rsidRDefault="00541780" w:rsidP="00B32BA8">
      <w:pPr>
        <w:spacing w:line="276" w:lineRule="auto"/>
        <w:rPr>
          <w:sz w:val="24"/>
          <w:szCs w:val="24"/>
        </w:rPr>
      </w:pPr>
      <w:proofErr w:type="spellStart"/>
      <w:r w:rsidRPr="003F07AF">
        <w:rPr>
          <w:b/>
          <w:sz w:val="24"/>
          <w:szCs w:val="24"/>
        </w:rPr>
        <w:t>B</w:t>
      </w:r>
      <w:r w:rsidR="00940D72">
        <w:rPr>
          <w:b/>
          <w:sz w:val="24"/>
          <w:szCs w:val="24"/>
        </w:rPr>
        <w:t>xxxxxxxxxxxxxxx</w:t>
      </w:r>
      <w:proofErr w:type="spellEnd"/>
    </w:p>
    <w:sectPr w:rsidR="003C5759" w:rsidRPr="003F07AF" w:rsidSect="00835146">
      <w:headerReference w:type="default" r:id="rId10"/>
      <w:endnotePr>
        <w:numFmt w:val="decimal"/>
        <w:numStart w:val="0"/>
      </w:endnotePr>
      <w:pgSz w:w="12240" w:h="15840"/>
      <w:pgMar w:top="810" w:right="900" w:bottom="270" w:left="990" w:header="720" w:footer="28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018" w:rsidRDefault="009A3018" w:rsidP="007B76FB">
      <w:r>
        <w:separator/>
      </w:r>
    </w:p>
  </w:endnote>
  <w:endnote w:type="continuationSeparator" w:id="0">
    <w:p w:rsidR="009A3018" w:rsidRDefault="009A3018" w:rsidP="007B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018" w:rsidRDefault="009A3018" w:rsidP="007B76FB">
      <w:r>
        <w:separator/>
      </w:r>
    </w:p>
  </w:footnote>
  <w:footnote w:type="continuationSeparator" w:id="0">
    <w:p w:rsidR="009A3018" w:rsidRDefault="009A3018" w:rsidP="007B76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80" w:rsidRDefault="00D35380" w:rsidP="00D35380">
    <w:pPr>
      <w:pStyle w:val="Header"/>
      <w:tabs>
        <w:tab w:val="clear" w:pos="4680"/>
        <w:tab w:val="clear" w:pos="9360"/>
        <w:tab w:val="center" w:pos="5175"/>
        <w:tab w:val="right" w:pos="10350"/>
      </w:tabs>
    </w:pPr>
    <w:r w:rsidRPr="00D35380"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5"/>
    <w:multiLevelType w:val="multilevel"/>
    <w:tmpl w:val="00000005"/>
    <w:name w:val="WW8Num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decimal"/>
      <w:lvlText w:val="%5.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5">
    <w:nsid w:val="04AF4C1F"/>
    <w:multiLevelType w:val="multilevel"/>
    <w:tmpl w:val="2712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310056"/>
    <w:multiLevelType w:val="hybridMultilevel"/>
    <w:tmpl w:val="0CF8003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0CC474D5"/>
    <w:multiLevelType w:val="multilevel"/>
    <w:tmpl w:val="A836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FE005A"/>
    <w:multiLevelType w:val="multilevel"/>
    <w:tmpl w:val="4D52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CC3AA9"/>
    <w:multiLevelType w:val="hybridMultilevel"/>
    <w:tmpl w:val="1EB8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D1E19"/>
    <w:multiLevelType w:val="multilevel"/>
    <w:tmpl w:val="A71A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0E5F80"/>
    <w:multiLevelType w:val="hybridMultilevel"/>
    <w:tmpl w:val="08D6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202BB3"/>
    <w:multiLevelType w:val="hybridMultilevel"/>
    <w:tmpl w:val="6F188D26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4D297D"/>
    <w:multiLevelType w:val="hybridMultilevel"/>
    <w:tmpl w:val="A9D6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976E8"/>
    <w:multiLevelType w:val="hybridMultilevel"/>
    <w:tmpl w:val="DC8EC4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3B8526C"/>
    <w:multiLevelType w:val="hybridMultilevel"/>
    <w:tmpl w:val="7898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54CE5"/>
    <w:multiLevelType w:val="hybridMultilevel"/>
    <w:tmpl w:val="60A647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C5C48AD"/>
    <w:multiLevelType w:val="multilevel"/>
    <w:tmpl w:val="C10C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D375FB"/>
    <w:multiLevelType w:val="hybridMultilevel"/>
    <w:tmpl w:val="C13CC49C"/>
    <w:lvl w:ilvl="0" w:tplc="C2BC40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>
    <w:nsid w:val="3F6D0CD1"/>
    <w:multiLevelType w:val="hybridMultilevel"/>
    <w:tmpl w:val="B22E3D5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6227C2"/>
    <w:multiLevelType w:val="multilevel"/>
    <w:tmpl w:val="12B8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5B770C"/>
    <w:multiLevelType w:val="hybridMultilevel"/>
    <w:tmpl w:val="7010B0CA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4B15236C"/>
    <w:multiLevelType w:val="multilevel"/>
    <w:tmpl w:val="4C3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E42EB2"/>
    <w:multiLevelType w:val="hybridMultilevel"/>
    <w:tmpl w:val="713211CC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CF173A"/>
    <w:multiLevelType w:val="multilevel"/>
    <w:tmpl w:val="9448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D64C53"/>
    <w:multiLevelType w:val="hybridMultilevel"/>
    <w:tmpl w:val="6DE8DD70"/>
    <w:lvl w:ilvl="0" w:tplc="6908E85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8E659A"/>
    <w:multiLevelType w:val="hybridMultilevel"/>
    <w:tmpl w:val="FF86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964C76"/>
    <w:multiLevelType w:val="multilevel"/>
    <w:tmpl w:val="0A9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100C6A"/>
    <w:multiLevelType w:val="hybridMultilevel"/>
    <w:tmpl w:val="065A1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097ED3"/>
    <w:multiLevelType w:val="hybridMultilevel"/>
    <w:tmpl w:val="72A8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C805C6"/>
    <w:multiLevelType w:val="hybridMultilevel"/>
    <w:tmpl w:val="79366986"/>
    <w:lvl w:ilvl="0" w:tplc="61C40E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  <w:rPr>
        <w:rFonts w:hint="default"/>
        <w:sz w:val="20"/>
      </w:rPr>
    </w:lvl>
    <w:lvl w:ilvl="2" w:tplc="9DDC9D2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D158A86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07C465F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04BAAC5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E6BC79C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DC42639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A628FB6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nsid w:val="60503869"/>
    <w:multiLevelType w:val="hybridMultilevel"/>
    <w:tmpl w:val="B91CD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0A73E65"/>
    <w:multiLevelType w:val="hybridMultilevel"/>
    <w:tmpl w:val="C624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DC7E28"/>
    <w:multiLevelType w:val="hybridMultilevel"/>
    <w:tmpl w:val="3CD06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3D0D11"/>
    <w:multiLevelType w:val="multilevel"/>
    <w:tmpl w:val="FF90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511C1C"/>
    <w:multiLevelType w:val="hybridMultilevel"/>
    <w:tmpl w:val="6E4CF75C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6">
    <w:nsid w:val="6B9F082D"/>
    <w:multiLevelType w:val="hybridMultilevel"/>
    <w:tmpl w:val="B6AEE20C"/>
    <w:lvl w:ilvl="0" w:tplc="C2BC40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BEF08EC"/>
    <w:multiLevelType w:val="hybridMultilevel"/>
    <w:tmpl w:val="DD606A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F760EB"/>
    <w:multiLevelType w:val="multilevel"/>
    <w:tmpl w:val="E46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4BF255B"/>
    <w:multiLevelType w:val="hybridMultilevel"/>
    <w:tmpl w:val="A85ED0F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77350AB4"/>
    <w:multiLevelType w:val="hybridMultilevel"/>
    <w:tmpl w:val="153C18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9F6C4D"/>
    <w:multiLevelType w:val="hybridMultilevel"/>
    <w:tmpl w:val="02FE25A6"/>
    <w:lvl w:ilvl="0" w:tplc="04090009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42">
    <w:nsid w:val="78A22305"/>
    <w:multiLevelType w:val="hybridMultilevel"/>
    <w:tmpl w:val="6F4E79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D71FDA"/>
    <w:multiLevelType w:val="hybridMultilevel"/>
    <w:tmpl w:val="3CB2E96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8"/>
  </w:num>
  <w:num w:numId="3">
    <w:abstractNumId w:val="30"/>
  </w:num>
  <w:num w:numId="4">
    <w:abstractNumId w:val="19"/>
  </w:num>
  <w:num w:numId="5">
    <w:abstractNumId w:val="42"/>
  </w:num>
  <w:num w:numId="6">
    <w:abstractNumId w:val="40"/>
  </w:num>
  <w:num w:numId="7">
    <w:abstractNumId w:val="1"/>
  </w:num>
  <w:num w:numId="8">
    <w:abstractNumId w:val="35"/>
  </w:num>
  <w:num w:numId="9">
    <w:abstractNumId w:val="14"/>
  </w:num>
  <w:num w:numId="10">
    <w:abstractNumId w:val="16"/>
  </w:num>
  <w:num w:numId="11">
    <w:abstractNumId w:val="3"/>
  </w:num>
  <w:num w:numId="12">
    <w:abstractNumId w:val="4"/>
  </w:num>
  <w:num w:numId="13">
    <w:abstractNumId w:val="0"/>
  </w:num>
  <w:num w:numId="14">
    <w:abstractNumId w:val="35"/>
  </w:num>
  <w:num w:numId="15">
    <w:abstractNumId w:val="33"/>
  </w:num>
  <w:num w:numId="16">
    <w:abstractNumId w:val="41"/>
  </w:num>
  <w:num w:numId="17">
    <w:abstractNumId w:val="22"/>
  </w:num>
  <w:num w:numId="18">
    <w:abstractNumId w:val="7"/>
  </w:num>
  <w:num w:numId="19">
    <w:abstractNumId w:val="5"/>
  </w:num>
  <w:num w:numId="20">
    <w:abstractNumId w:val="24"/>
  </w:num>
  <w:num w:numId="21">
    <w:abstractNumId w:val="38"/>
  </w:num>
  <w:num w:numId="22">
    <w:abstractNumId w:val="8"/>
  </w:num>
  <w:num w:numId="23">
    <w:abstractNumId w:val="20"/>
  </w:num>
  <w:num w:numId="24">
    <w:abstractNumId w:val="27"/>
  </w:num>
  <w:num w:numId="25">
    <w:abstractNumId w:val="10"/>
  </w:num>
  <w:num w:numId="26">
    <w:abstractNumId w:val="34"/>
  </w:num>
  <w:num w:numId="27">
    <w:abstractNumId w:val="6"/>
  </w:num>
  <w:num w:numId="28">
    <w:abstractNumId w:val="32"/>
  </w:num>
  <w:num w:numId="29">
    <w:abstractNumId w:val="2"/>
  </w:num>
  <w:num w:numId="30">
    <w:abstractNumId w:val="43"/>
  </w:num>
  <w:num w:numId="31">
    <w:abstractNumId w:val="17"/>
  </w:num>
  <w:num w:numId="32">
    <w:abstractNumId w:val="26"/>
  </w:num>
  <w:num w:numId="33">
    <w:abstractNumId w:val="11"/>
  </w:num>
  <w:num w:numId="34">
    <w:abstractNumId w:val="21"/>
  </w:num>
  <w:num w:numId="35">
    <w:abstractNumId w:val="12"/>
  </w:num>
  <w:num w:numId="36">
    <w:abstractNumId w:val="25"/>
  </w:num>
  <w:num w:numId="37">
    <w:abstractNumId w:val="23"/>
  </w:num>
  <w:num w:numId="38">
    <w:abstractNumId w:val="39"/>
  </w:num>
  <w:num w:numId="39">
    <w:abstractNumId w:val="9"/>
  </w:num>
  <w:num w:numId="40">
    <w:abstractNumId w:val="13"/>
  </w:num>
  <w:num w:numId="41">
    <w:abstractNumId w:val="28"/>
  </w:num>
  <w:num w:numId="42">
    <w:abstractNumId w:val="37"/>
  </w:num>
  <w:num w:numId="43">
    <w:abstractNumId w:val="31"/>
  </w:num>
  <w:num w:numId="44">
    <w:abstractNumId w:val="15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0MzQzNjU0MTU2NjdT0lEKTi0uzszPAykwNKsFAPMe0W0tAAAA"/>
  </w:docVars>
  <w:rsids>
    <w:rsidRoot w:val="006C0036"/>
    <w:rsid w:val="00001142"/>
    <w:rsid w:val="0000222F"/>
    <w:rsid w:val="000078F8"/>
    <w:rsid w:val="00010DC0"/>
    <w:rsid w:val="000142E5"/>
    <w:rsid w:val="0001464C"/>
    <w:rsid w:val="00014A08"/>
    <w:rsid w:val="000158FA"/>
    <w:rsid w:val="00015B1A"/>
    <w:rsid w:val="00016880"/>
    <w:rsid w:val="00017218"/>
    <w:rsid w:val="00022441"/>
    <w:rsid w:val="000258A5"/>
    <w:rsid w:val="00026554"/>
    <w:rsid w:val="000274EE"/>
    <w:rsid w:val="000304C5"/>
    <w:rsid w:val="000305C3"/>
    <w:rsid w:val="00032B38"/>
    <w:rsid w:val="00033397"/>
    <w:rsid w:val="00037BE0"/>
    <w:rsid w:val="00037E67"/>
    <w:rsid w:val="00040339"/>
    <w:rsid w:val="00041E85"/>
    <w:rsid w:val="00042122"/>
    <w:rsid w:val="000422CF"/>
    <w:rsid w:val="00042AB8"/>
    <w:rsid w:val="00043CF5"/>
    <w:rsid w:val="00044BF5"/>
    <w:rsid w:val="00046144"/>
    <w:rsid w:val="00047134"/>
    <w:rsid w:val="00047329"/>
    <w:rsid w:val="00047559"/>
    <w:rsid w:val="00050DFD"/>
    <w:rsid w:val="00051A98"/>
    <w:rsid w:val="00054839"/>
    <w:rsid w:val="000549A6"/>
    <w:rsid w:val="0005528D"/>
    <w:rsid w:val="00057E99"/>
    <w:rsid w:val="00062DBD"/>
    <w:rsid w:val="00063B86"/>
    <w:rsid w:val="00064BD5"/>
    <w:rsid w:val="00067665"/>
    <w:rsid w:val="0006776C"/>
    <w:rsid w:val="00071950"/>
    <w:rsid w:val="00073431"/>
    <w:rsid w:val="00074CEF"/>
    <w:rsid w:val="0007702D"/>
    <w:rsid w:val="0007725D"/>
    <w:rsid w:val="000826BD"/>
    <w:rsid w:val="00083AEB"/>
    <w:rsid w:val="00083CDE"/>
    <w:rsid w:val="00087822"/>
    <w:rsid w:val="00093892"/>
    <w:rsid w:val="00093E02"/>
    <w:rsid w:val="00094A14"/>
    <w:rsid w:val="000959D6"/>
    <w:rsid w:val="00096352"/>
    <w:rsid w:val="00096782"/>
    <w:rsid w:val="000A0CD7"/>
    <w:rsid w:val="000A2305"/>
    <w:rsid w:val="000A55A5"/>
    <w:rsid w:val="000A69BB"/>
    <w:rsid w:val="000A7178"/>
    <w:rsid w:val="000A71BC"/>
    <w:rsid w:val="000B091A"/>
    <w:rsid w:val="000B13D9"/>
    <w:rsid w:val="000B16B5"/>
    <w:rsid w:val="000B45B2"/>
    <w:rsid w:val="000C2336"/>
    <w:rsid w:val="000C3463"/>
    <w:rsid w:val="000C5C4F"/>
    <w:rsid w:val="000C661C"/>
    <w:rsid w:val="000D0834"/>
    <w:rsid w:val="000D0FDA"/>
    <w:rsid w:val="000D2226"/>
    <w:rsid w:val="000D3714"/>
    <w:rsid w:val="000D3BC6"/>
    <w:rsid w:val="000D67BD"/>
    <w:rsid w:val="000D7FC9"/>
    <w:rsid w:val="000E0441"/>
    <w:rsid w:val="000E0D90"/>
    <w:rsid w:val="000E32CE"/>
    <w:rsid w:val="000E32EB"/>
    <w:rsid w:val="000E352E"/>
    <w:rsid w:val="000E384F"/>
    <w:rsid w:val="000E445E"/>
    <w:rsid w:val="000E4FB8"/>
    <w:rsid w:val="000E6EA4"/>
    <w:rsid w:val="000E7171"/>
    <w:rsid w:val="000F1D3E"/>
    <w:rsid w:val="000F2C81"/>
    <w:rsid w:val="000F3B05"/>
    <w:rsid w:val="000F4EB7"/>
    <w:rsid w:val="000F5F1B"/>
    <w:rsid w:val="000F75F5"/>
    <w:rsid w:val="001011AE"/>
    <w:rsid w:val="00101BB6"/>
    <w:rsid w:val="00102857"/>
    <w:rsid w:val="0010654D"/>
    <w:rsid w:val="00107253"/>
    <w:rsid w:val="001135A2"/>
    <w:rsid w:val="001149DB"/>
    <w:rsid w:val="00114D58"/>
    <w:rsid w:val="0013134F"/>
    <w:rsid w:val="00134E08"/>
    <w:rsid w:val="00135023"/>
    <w:rsid w:val="00135692"/>
    <w:rsid w:val="00136640"/>
    <w:rsid w:val="00137CF9"/>
    <w:rsid w:val="0014342F"/>
    <w:rsid w:val="00144FCF"/>
    <w:rsid w:val="00145561"/>
    <w:rsid w:val="00153BF6"/>
    <w:rsid w:val="001543E5"/>
    <w:rsid w:val="001545BA"/>
    <w:rsid w:val="00155789"/>
    <w:rsid w:val="00156314"/>
    <w:rsid w:val="0015719C"/>
    <w:rsid w:val="001605CD"/>
    <w:rsid w:val="00163355"/>
    <w:rsid w:val="0016355A"/>
    <w:rsid w:val="00163681"/>
    <w:rsid w:val="00163732"/>
    <w:rsid w:val="00164533"/>
    <w:rsid w:val="001650AC"/>
    <w:rsid w:val="0016589C"/>
    <w:rsid w:val="00172223"/>
    <w:rsid w:val="00185AAE"/>
    <w:rsid w:val="00186325"/>
    <w:rsid w:val="00187792"/>
    <w:rsid w:val="001920AC"/>
    <w:rsid w:val="0019216A"/>
    <w:rsid w:val="0019425B"/>
    <w:rsid w:val="00194BFD"/>
    <w:rsid w:val="00195C48"/>
    <w:rsid w:val="00196C18"/>
    <w:rsid w:val="001970F6"/>
    <w:rsid w:val="0019712E"/>
    <w:rsid w:val="001971D4"/>
    <w:rsid w:val="001A1744"/>
    <w:rsid w:val="001A2A91"/>
    <w:rsid w:val="001A71FD"/>
    <w:rsid w:val="001B2B6A"/>
    <w:rsid w:val="001B2D0F"/>
    <w:rsid w:val="001B37F1"/>
    <w:rsid w:val="001B5450"/>
    <w:rsid w:val="001B6429"/>
    <w:rsid w:val="001B77DB"/>
    <w:rsid w:val="001B7FDE"/>
    <w:rsid w:val="001C0CF3"/>
    <w:rsid w:val="001C3480"/>
    <w:rsid w:val="001C4E9F"/>
    <w:rsid w:val="001C4EB2"/>
    <w:rsid w:val="001C59CB"/>
    <w:rsid w:val="001C6171"/>
    <w:rsid w:val="001C6535"/>
    <w:rsid w:val="001D0196"/>
    <w:rsid w:val="001D2546"/>
    <w:rsid w:val="001D7026"/>
    <w:rsid w:val="001D709D"/>
    <w:rsid w:val="001D7968"/>
    <w:rsid w:val="001E1BF3"/>
    <w:rsid w:val="001E7967"/>
    <w:rsid w:val="001F0FE6"/>
    <w:rsid w:val="001F1A68"/>
    <w:rsid w:val="001F235A"/>
    <w:rsid w:val="001F28BC"/>
    <w:rsid w:val="001F3C96"/>
    <w:rsid w:val="001F42EA"/>
    <w:rsid w:val="001F52B2"/>
    <w:rsid w:val="00201547"/>
    <w:rsid w:val="0020328A"/>
    <w:rsid w:val="00204E99"/>
    <w:rsid w:val="00205DB1"/>
    <w:rsid w:val="00206EA5"/>
    <w:rsid w:val="00207169"/>
    <w:rsid w:val="00207CEB"/>
    <w:rsid w:val="002105F9"/>
    <w:rsid w:val="002125D2"/>
    <w:rsid w:val="0021282E"/>
    <w:rsid w:val="0021508B"/>
    <w:rsid w:val="00216089"/>
    <w:rsid w:val="00216693"/>
    <w:rsid w:val="002179D8"/>
    <w:rsid w:val="0022159A"/>
    <w:rsid w:val="00221B45"/>
    <w:rsid w:val="00221CE6"/>
    <w:rsid w:val="00221E0E"/>
    <w:rsid w:val="00222D57"/>
    <w:rsid w:val="00223ED9"/>
    <w:rsid w:val="00224A97"/>
    <w:rsid w:val="00226E0A"/>
    <w:rsid w:val="00230A6E"/>
    <w:rsid w:val="00232F38"/>
    <w:rsid w:val="00235EBC"/>
    <w:rsid w:val="00236244"/>
    <w:rsid w:val="0023660B"/>
    <w:rsid w:val="00237890"/>
    <w:rsid w:val="002402FF"/>
    <w:rsid w:val="00244F4A"/>
    <w:rsid w:val="002461D6"/>
    <w:rsid w:val="00246D01"/>
    <w:rsid w:val="0025020D"/>
    <w:rsid w:val="002504E3"/>
    <w:rsid w:val="002551CB"/>
    <w:rsid w:val="002572DE"/>
    <w:rsid w:val="0025762C"/>
    <w:rsid w:val="00257C55"/>
    <w:rsid w:val="00260B5D"/>
    <w:rsid w:val="002620B2"/>
    <w:rsid w:val="00267DB9"/>
    <w:rsid w:val="00270204"/>
    <w:rsid w:val="00271AC6"/>
    <w:rsid w:val="002724EB"/>
    <w:rsid w:val="002747E2"/>
    <w:rsid w:val="0027512C"/>
    <w:rsid w:val="00281F29"/>
    <w:rsid w:val="00283F5B"/>
    <w:rsid w:val="00284CCB"/>
    <w:rsid w:val="00285435"/>
    <w:rsid w:val="00290A37"/>
    <w:rsid w:val="0029332C"/>
    <w:rsid w:val="002934CD"/>
    <w:rsid w:val="00294953"/>
    <w:rsid w:val="0029631B"/>
    <w:rsid w:val="002A116C"/>
    <w:rsid w:val="002A567F"/>
    <w:rsid w:val="002A66D6"/>
    <w:rsid w:val="002A7BE6"/>
    <w:rsid w:val="002B06F6"/>
    <w:rsid w:val="002B0F04"/>
    <w:rsid w:val="002B0F60"/>
    <w:rsid w:val="002B5F6C"/>
    <w:rsid w:val="002B6607"/>
    <w:rsid w:val="002B7ABD"/>
    <w:rsid w:val="002C269F"/>
    <w:rsid w:val="002C28D7"/>
    <w:rsid w:val="002C3C94"/>
    <w:rsid w:val="002C4C68"/>
    <w:rsid w:val="002C6179"/>
    <w:rsid w:val="002C6BD7"/>
    <w:rsid w:val="002D13BE"/>
    <w:rsid w:val="002D536E"/>
    <w:rsid w:val="002E0030"/>
    <w:rsid w:val="002E00B0"/>
    <w:rsid w:val="002E24BE"/>
    <w:rsid w:val="002E4A96"/>
    <w:rsid w:val="002E5838"/>
    <w:rsid w:val="002E5B00"/>
    <w:rsid w:val="002E73BA"/>
    <w:rsid w:val="002E7F9C"/>
    <w:rsid w:val="002F2D9F"/>
    <w:rsid w:val="002F3F2C"/>
    <w:rsid w:val="002F5B75"/>
    <w:rsid w:val="002F722C"/>
    <w:rsid w:val="00300787"/>
    <w:rsid w:val="003012C6"/>
    <w:rsid w:val="00301966"/>
    <w:rsid w:val="00302425"/>
    <w:rsid w:val="00303716"/>
    <w:rsid w:val="00303906"/>
    <w:rsid w:val="00310DDA"/>
    <w:rsid w:val="00311978"/>
    <w:rsid w:val="00312F0C"/>
    <w:rsid w:val="00313165"/>
    <w:rsid w:val="0031357C"/>
    <w:rsid w:val="00314D24"/>
    <w:rsid w:val="0031610C"/>
    <w:rsid w:val="0031778D"/>
    <w:rsid w:val="00317E95"/>
    <w:rsid w:val="00320041"/>
    <w:rsid w:val="00321BA6"/>
    <w:rsid w:val="00323AAA"/>
    <w:rsid w:val="00323F3B"/>
    <w:rsid w:val="00324116"/>
    <w:rsid w:val="0032485D"/>
    <w:rsid w:val="00324F62"/>
    <w:rsid w:val="00325297"/>
    <w:rsid w:val="00325306"/>
    <w:rsid w:val="00325AD3"/>
    <w:rsid w:val="00325D3C"/>
    <w:rsid w:val="00332EF6"/>
    <w:rsid w:val="00333893"/>
    <w:rsid w:val="003344E2"/>
    <w:rsid w:val="003346A9"/>
    <w:rsid w:val="00334D33"/>
    <w:rsid w:val="0033671C"/>
    <w:rsid w:val="00336A90"/>
    <w:rsid w:val="003415D7"/>
    <w:rsid w:val="00342321"/>
    <w:rsid w:val="0034525E"/>
    <w:rsid w:val="003473BE"/>
    <w:rsid w:val="003532DE"/>
    <w:rsid w:val="00355369"/>
    <w:rsid w:val="0035704A"/>
    <w:rsid w:val="003605AC"/>
    <w:rsid w:val="003636D2"/>
    <w:rsid w:val="00363E7D"/>
    <w:rsid w:val="003640D4"/>
    <w:rsid w:val="00366A33"/>
    <w:rsid w:val="003710D2"/>
    <w:rsid w:val="0037166F"/>
    <w:rsid w:val="0037176F"/>
    <w:rsid w:val="00374938"/>
    <w:rsid w:val="003750D0"/>
    <w:rsid w:val="00376FB5"/>
    <w:rsid w:val="00377A27"/>
    <w:rsid w:val="003825F4"/>
    <w:rsid w:val="00384296"/>
    <w:rsid w:val="00385F2A"/>
    <w:rsid w:val="003868A6"/>
    <w:rsid w:val="00386F45"/>
    <w:rsid w:val="00387926"/>
    <w:rsid w:val="00390A08"/>
    <w:rsid w:val="003915FA"/>
    <w:rsid w:val="003916F8"/>
    <w:rsid w:val="00392500"/>
    <w:rsid w:val="0039378E"/>
    <w:rsid w:val="003952F3"/>
    <w:rsid w:val="0039574B"/>
    <w:rsid w:val="00396FE8"/>
    <w:rsid w:val="003A0FBF"/>
    <w:rsid w:val="003A14BF"/>
    <w:rsid w:val="003A20E9"/>
    <w:rsid w:val="003A3D60"/>
    <w:rsid w:val="003A42AA"/>
    <w:rsid w:val="003A5736"/>
    <w:rsid w:val="003A752A"/>
    <w:rsid w:val="003B0F55"/>
    <w:rsid w:val="003B1482"/>
    <w:rsid w:val="003B27D8"/>
    <w:rsid w:val="003B2A74"/>
    <w:rsid w:val="003C0063"/>
    <w:rsid w:val="003C20BB"/>
    <w:rsid w:val="003C3596"/>
    <w:rsid w:val="003C3686"/>
    <w:rsid w:val="003C48BE"/>
    <w:rsid w:val="003C5759"/>
    <w:rsid w:val="003C5A93"/>
    <w:rsid w:val="003D1654"/>
    <w:rsid w:val="003D2D53"/>
    <w:rsid w:val="003D2DEB"/>
    <w:rsid w:val="003D6A73"/>
    <w:rsid w:val="003E4A35"/>
    <w:rsid w:val="003E4F52"/>
    <w:rsid w:val="003E5209"/>
    <w:rsid w:val="003E6B92"/>
    <w:rsid w:val="003E7EAE"/>
    <w:rsid w:val="003F07AF"/>
    <w:rsid w:val="003F0C17"/>
    <w:rsid w:val="003F3C84"/>
    <w:rsid w:val="003F3D86"/>
    <w:rsid w:val="003F47F3"/>
    <w:rsid w:val="003F4E01"/>
    <w:rsid w:val="003F5A5F"/>
    <w:rsid w:val="004024F5"/>
    <w:rsid w:val="00402F18"/>
    <w:rsid w:val="0040381D"/>
    <w:rsid w:val="00403E45"/>
    <w:rsid w:val="00404850"/>
    <w:rsid w:val="0040799B"/>
    <w:rsid w:val="00410C48"/>
    <w:rsid w:val="0041160C"/>
    <w:rsid w:val="00412712"/>
    <w:rsid w:val="004143E9"/>
    <w:rsid w:val="004145D6"/>
    <w:rsid w:val="0041541B"/>
    <w:rsid w:val="004159AF"/>
    <w:rsid w:val="004203DA"/>
    <w:rsid w:val="00421E37"/>
    <w:rsid w:val="00426539"/>
    <w:rsid w:val="004266E0"/>
    <w:rsid w:val="00427204"/>
    <w:rsid w:val="00431F7F"/>
    <w:rsid w:val="00432DFB"/>
    <w:rsid w:val="0043441C"/>
    <w:rsid w:val="00434662"/>
    <w:rsid w:val="0043525B"/>
    <w:rsid w:val="004411BF"/>
    <w:rsid w:val="00441429"/>
    <w:rsid w:val="00441666"/>
    <w:rsid w:val="00442B8E"/>
    <w:rsid w:val="00443566"/>
    <w:rsid w:val="0044584E"/>
    <w:rsid w:val="00445954"/>
    <w:rsid w:val="00445CE3"/>
    <w:rsid w:val="004463C4"/>
    <w:rsid w:val="00446E64"/>
    <w:rsid w:val="0045241C"/>
    <w:rsid w:val="0045293D"/>
    <w:rsid w:val="00454013"/>
    <w:rsid w:val="00457C90"/>
    <w:rsid w:val="00457E8B"/>
    <w:rsid w:val="00461248"/>
    <w:rsid w:val="00462B3D"/>
    <w:rsid w:val="00465373"/>
    <w:rsid w:val="0047455E"/>
    <w:rsid w:val="00480307"/>
    <w:rsid w:val="004844F2"/>
    <w:rsid w:val="00484E70"/>
    <w:rsid w:val="00485137"/>
    <w:rsid w:val="0048703B"/>
    <w:rsid w:val="00487096"/>
    <w:rsid w:val="00487DBF"/>
    <w:rsid w:val="004908F4"/>
    <w:rsid w:val="00490D37"/>
    <w:rsid w:val="00491E93"/>
    <w:rsid w:val="004923EF"/>
    <w:rsid w:val="00493C81"/>
    <w:rsid w:val="00496882"/>
    <w:rsid w:val="00497ADE"/>
    <w:rsid w:val="004A2A43"/>
    <w:rsid w:val="004A518E"/>
    <w:rsid w:val="004A61DE"/>
    <w:rsid w:val="004A79B1"/>
    <w:rsid w:val="004B0BDC"/>
    <w:rsid w:val="004B0D36"/>
    <w:rsid w:val="004B409C"/>
    <w:rsid w:val="004B4772"/>
    <w:rsid w:val="004B4D0B"/>
    <w:rsid w:val="004B5218"/>
    <w:rsid w:val="004B5EF9"/>
    <w:rsid w:val="004C04C3"/>
    <w:rsid w:val="004C27B1"/>
    <w:rsid w:val="004C33D1"/>
    <w:rsid w:val="004C501B"/>
    <w:rsid w:val="004C50DC"/>
    <w:rsid w:val="004C55F5"/>
    <w:rsid w:val="004C5D13"/>
    <w:rsid w:val="004C75BC"/>
    <w:rsid w:val="004C7D64"/>
    <w:rsid w:val="004D2E96"/>
    <w:rsid w:val="004D2F72"/>
    <w:rsid w:val="004D3BAB"/>
    <w:rsid w:val="004D542B"/>
    <w:rsid w:val="004D5BFC"/>
    <w:rsid w:val="004E235C"/>
    <w:rsid w:val="004E3769"/>
    <w:rsid w:val="004E5DED"/>
    <w:rsid w:val="004F2ADB"/>
    <w:rsid w:val="004F5C27"/>
    <w:rsid w:val="004F664F"/>
    <w:rsid w:val="004F6AC6"/>
    <w:rsid w:val="005006ED"/>
    <w:rsid w:val="00503D73"/>
    <w:rsid w:val="00503FDA"/>
    <w:rsid w:val="0050426A"/>
    <w:rsid w:val="005043BA"/>
    <w:rsid w:val="00507093"/>
    <w:rsid w:val="005125EE"/>
    <w:rsid w:val="00513CF2"/>
    <w:rsid w:val="005146F8"/>
    <w:rsid w:val="00515454"/>
    <w:rsid w:val="005160D2"/>
    <w:rsid w:val="005206E8"/>
    <w:rsid w:val="00521FE2"/>
    <w:rsid w:val="0052222A"/>
    <w:rsid w:val="00522F2D"/>
    <w:rsid w:val="005240E4"/>
    <w:rsid w:val="00525D1F"/>
    <w:rsid w:val="0052636B"/>
    <w:rsid w:val="0052732D"/>
    <w:rsid w:val="00532F2F"/>
    <w:rsid w:val="00536DCA"/>
    <w:rsid w:val="00541780"/>
    <w:rsid w:val="00541A93"/>
    <w:rsid w:val="0054240B"/>
    <w:rsid w:val="00543B22"/>
    <w:rsid w:val="0054755C"/>
    <w:rsid w:val="005532C2"/>
    <w:rsid w:val="0056030F"/>
    <w:rsid w:val="00565FEF"/>
    <w:rsid w:val="00571CBA"/>
    <w:rsid w:val="0057248E"/>
    <w:rsid w:val="005752C3"/>
    <w:rsid w:val="00575591"/>
    <w:rsid w:val="00576E94"/>
    <w:rsid w:val="0057782B"/>
    <w:rsid w:val="00582E73"/>
    <w:rsid w:val="005919CF"/>
    <w:rsid w:val="005959E3"/>
    <w:rsid w:val="005A12A0"/>
    <w:rsid w:val="005A31CF"/>
    <w:rsid w:val="005A62F5"/>
    <w:rsid w:val="005B0DAB"/>
    <w:rsid w:val="005B0F70"/>
    <w:rsid w:val="005B172A"/>
    <w:rsid w:val="005B348B"/>
    <w:rsid w:val="005B41CA"/>
    <w:rsid w:val="005B51EF"/>
    <w:rsid w:val="005B7EA8"/>
    <w:rsid w:val="005C0629"/>
    <w:rsid w:val="005C1D41"/>
    <w:rsid w:val="005C229C"/>
    <w:rsid w:val="005C3292"/>
    <w:rsid w:val="005C41CE"/>
    <w:rsid w:val="005C4548"/>
    <w:rsid w:val="005C6C6C"/>
    <w:rsid w:val="005D085E"/>
    <w:rsid w:val="005D10C8"/>
    <w:rsid w:val="005D2605"/>
    <w:rsid w:val="005D2BA8"/>
    <w:rsid w:val="005D4C31"/>
    <w:rsid w:val="005D4EDA"/>
    <w:rsid w:val="005D5099"/>
    <w:rsid w:val="005D56A3"/>
    <w:rsid w:val="005D6378"/>
    <w:rsid w:val="005E1073"/>
    <w:rsid w:val="005E1962"/>
    <w:rsid w:val="005E3948"/>
    <w:rsid w:val="005E4DAE"/>
    <w:rsid w:val="005F054D"/>
    <w:rsid w:val="005F0EBB"/>
    <w:rsid w:val="005F27DF"/>
    <w:rsid w:val="005F63D2"/>
    <w:rsid w:val="006014E2"/>
    <w:rsid w:val="00601795"/>
    <w:rsid w:val="00602571"/>
    <w:rsid w:val="006026DA"/>
    <w:rsid w:val="00602A4C"/>
    <w:rsid w:val="006033D0"/>
    <w:rsid w:val="00605003"/>
    <w:rsid w:val="0060635C"/>
    <w:rsid w:val="006069ED"/>
    <w:rsid w:val="00606F3E"/>
    <w:rsid w:val="00606F9D"/>
    <w:rsid w:val="00611F36"/>
    <w:rsid w:val="00612B0B"/>
    <w:rsid w:val="00613159"/>
    <w:rsid w:val="00613A3D"/>
    <w:rsid w:val="00613F74"/>
    <w:rsid w:val="006141CD"/>
    <w:rsid w:val="006166E2"/>
    <w:rsid w:val="006224D0"/>
    <w:rsid w:val="00622600"/>
    <w:rsid w:val="00623C5A"/>
    <w:rsid w:val="00623DAA"/>
    <w:rsid w:val="0062428D"/>
    <w:rsid w:val="006242B0"/>
    <w:rsid w:val="0062786E"/>
    <w:rsid w:val="006311CA"/>
    <w:rsid w:val="00631DC7"/>
    <w:rsid w:val="006332F5"/>
    <w:rsid w:val="0063508E"/>
    <w:rsid w:val="006353AC"/>
    <w:rsid w:val="00636231"/>
    <w:rsid w:val="00640AC9"/>
    <w:rsid w:val="00642D78"/>
    <w:rsid w:val="00647F1C"/>
    <w:rsid w:val="006504C3"/>
    <w:rsid w:val="00650D03"/>
    <w:rsid w:val="006529CA"/>
    <w:rsid w:val="006535ED"/>
    <w:rsid w:val="00654671"/>
    <w:rsid w:val="006548E7"/>
    <w:rsid w:val="00655455"/>
    <w:rsid w:val="00656E28"/>
    <w:rsid w:val="00661218"/>
    <w:rsid w:val="00661B58"/>
    <w:rsid w:val="00661ED6"/>
    <w:rsid w:val="006653E1"/>
    <w:rsid w:val="00666D0E"/>
    <w:rsid w:val="0067007F"/>
    <w:rsid w:val="0067503E"/>
    <w:rsid w:val="00676625"/>
    <w:rsid w:val="00676A46"/>
    <w:rsid w:val="006777F2"/>
    <w:rsid w:val="00681055"/>
    <w:rsid w:val="0068187F"/>
    <w:rsid w:val="00682E50"/>
    <w:rsid w:val="006833BA"/>
    <w:rsid w:val="00683FF1"/>
    <w:rsid w:val="006847A9"/>
    <w:rsid w:val="00684F2B"/>
    <w:rsid w:val="00685290"/>
    <w:rsid w:val="0068697B"/>
    <w:rsid w:val="00686C17"/>
    <w:rsid w:val="00692D34"/>
    <w:rsid w:val="00695435"/>
    <w:rsid w:val="00695530"/>
    <w:rsid w:val="00696EC3"/>
    <w:rsid w:val="006976D9"/>
    <w:rsid w:val="00697F42"/>
    <w:rsid w:val="006B3361"/>
    <w:rsid w:val="006B3FB3"/>
    <w:rsid w:val="006B58EA"/>
    <w:rsid w:val="006B64FA"/>
    <w:rsid w:val="006B74B4"/>
    <w:rsid w:val="006C0036"/>
    <w:rsid w:val="006C026F"/>
    <w:rsid w:val="006C03FB"/>
    <w:rsid w:val="006C1685"/>
    <w:rsid w:val="006C1934"/>
    <w:rsid w:val="006C25F0"/>
    <w:rsid w:val="006C4246"/>
    <w:rsid w:val="006C4DCE"/>
    <w:rsid w:val="006C5578"/>
    <w:rsid w:val="006C622B"/>
    <w:rsid w:val="006C6AF4"/>
    <w:rsid w:val="006D0E0D"/>
    <w:rsid w:val="006D21E3"/>
    <w:rsid w:val="006D4DD4"/>
    <w:rsid w:val="006D52FA"/>
    <w:rsid w:val="006D6872"/>
    <w:rsid w:val="006D7193"/>
    <w:rsid w:val="006D7E66"/>
    <w:rsid w:val="006E1CFE"/>
    <w:rsid w:val="006E261A"/>
    <w:rsid w:val="006E2D7C"/>
    <w:rsid w:val="006E432A"/>
    <w:rsid w:val="006E4FF2"/>
    <w:rsid w:val="006E5E63"/>
    <w:rsid w:val="006E6CDE"/>
    <w:rsid w:val="006F01BF"/>
    <w:rsid w:val="006F0E47"/>
    <w:rsid w:val="006F1379"/>
    <w:rsid w:val="006F165B"/>
    <w:rsid w:val="006F1F8B"/>
    <w:rsid w:val="006F30FF"/>
    <w:rsid w:val="006F372C"/>
    <w:rsid w:val="006F5A6E"/>
    <w:rsid w:val="00700C10"/>
    <w:rsid w:val="007064EA"/>
    <w:rsid w:val="00707247"/>
    <w:rsid w:val="00710271"/>
    <w:rsid w:val="00711458"/>
    <w:rsid w:val="007128DF"/>
    <w:rsid w:val="0071344E"/>
    <w:rsid w:val="00715ABC"/>
    <w:rsid w:val="00717AF5"/>
    <w:rsid w:val="007210DB"/>
    <w:rsid w:val="00721130"/>
    <w:rsid w:val="00724EDB"/>
    <w:rsid w:val="007322F1"/>
    <w:rsid w:val="00733550"/>
    <w:rsid w:val="00733789"/>
    <w:rsid w:val="0073524D"/>
    <w:rsid w:val="00740CB8"/>
    <w:rsid w:val="00741A94"/>
    <w:rsid w:val="00745EE6"/>
    <w:rsid w:val="00747AF3"/>
    <w:rsid w:val="007534F5"/>
    <w:rsid w:val="007570E4"/>
    <w:rsid w:val="0076070A"/>
    <w:rsid w:val="00761711"/>
    <w:rsid w:val="00762805"/>
    <w:rsid w:val="0076349D"/>
    <w:rsid w:val="0076373F"/>
    <w:rsid w:val="00764E45"/>
    <w:rsid w:val="00772A74"/>
    <w:rsid w:val="00777D13"/>
    <w:rsid w:val="00780338"/>
    <w:rsid w:val="007815E6"/>
    <w:rsid w:val="007826A6"/>
    <w:rsid w:val="007831D3"/>
    <w:rsid w:val="007833AF"/>
    <w:rsid w:val="0078377D"/>
    <w:rsid w:val="00783EF8"/>
    <w:rsid w:val="00784339"/>
    <w:rsid w:val="0078563C"/>
    <w:rsid w:val="00786492"/>
    <w:rsid w:val="0078744E"/>
    <w:rsid w:val="00791D4F"/>
    <w:rsid w:val="007927B6"/>
    <w:rsid w:val="00792918"/>
    <w:rsid w:val="00792CDC"/>
    <w:rsid w:val="0079489B"/>
    <w:rsid w:val="00797F9E"/>
    <w:rsid w:val="007A0DCD"/>
    <w:rsid w:val="007A1692"/>
    <w:rsid w:val="007A44E1"/>
    <w:rsid w:val="007A5CD4"/>
    <w:rsid w:val="007A74C9"/>
    <w:rsid w:val="007B5208"/>
    <w:rsid w:val="007B52E6"/>
    <w:rsid w:val="007B59E0"/>
    <w:rsid w:val="007B5CA3"/>
    <w:rsid w:val="007B76FB"/>
    <w:rsid w:val="007C00F3"/>
    <w:rsid w:val="007C2451"/>
    <w:rsid w:val="007C3EBA"/>
    <w:rsid w:val="007C4B99"/>
    <w:rsid w:val="007C6698"/>
    <w:rsid w:val="007C678B"/>
    <w:rsid w:val="007C6E87"/>
    <w:rsid w:val="007C7CB5"/>
    <w:rsid w:val="007D0591"/>
    <w:rsid w:val="007D1A1A"/>
    <w:rsid w:val="007D47E2"/>
    <w:rsid w:val="007D5C3D"/>
    <w:rsid w:val="007D5DEF"/>
    <w:rsid w:val="007D67F3"/>
    <w:rsid w:val="007E049E"/>
    <w:rsid w:val="007E2769"/>
    <w:rsid w:val="007E3300"/>
    <w:rsid w:val="007E4969"/>
    <w:rsid w:val="007E5377"/>
    <w:rsid w:val="007E6259"/>
    <w:rsid w:val="007E66E1"/>
    <w:rsid w:val="007F00B0"/>
    <w:rsid w:val="007F068B"/>
    <w:rsid w:val="007F1070"/>
    <w:rsid w:val="00800642"/>
    <w:rsid w:val="00803024"/>
    <w:rsid w:val="00804729"/>
    <w:rsid w:val="00805856"/>
    <w:rsid w:val="0080728D"/>
    <w:rsid w:val="008076FE"/>
    <w:rsid w:val="00812721"/>
    <w:rsid w:val="00812981"/>
    <w:rsid w:val="00813D8C"/>
    <w:rsid w:val="0081418C"/>
    <w:rsid w:val="00814321"/>
    <w:rsid w:val="00814618"/>
    <w:rsid w:val="0081536C"/>
    <w:rsid w:val="00820A04"/>
    <w:rsid w:val="00820DB7"/>
    <w:rsid w:val="00821220"/>
    <w:rsid w:val="00821BEA"/>
    <w:rsid w:val="0082219C"/>
    <w:rsid w:val="00824352"/>
    <w:rsid w:val="0082467F"/>
    <w:rsid w:val="008248F2"/>
    <w:rsid w:val="00826987"/>
    <w:rsid w:val="00834D6D"/>
    <w:rsid w:val="00835146"/>
    <w:rsid w:val="00835318"/>
    <w:rsid w:val="00835ACE"/>
    <w:rsid w:val="00835FBD"/>
    <w:rsid w:val="00836EE7"/>
    <w:rsid w:val="0084037D"/>
    <w:rsid w:val="00840D05"/>
    <w:rsid w:val="0084155A"/>
    <w:rsid w:val="00841DE4"/>
    <w:rsid w:val="0084217F"/>
    <w:rsid w:val="008450E6"/>
    <w:rsid w:val="0084725C"/>
    <w:rsid w:val="00847321"/>
    <w:rsid w:val="00850326"/>
    <w:rsid w:val="00851211"/>
    <w:rsid w:val="008516CA"/>
    <w:rsid w:val="00851A90"/>
    <w:rsid w:val="00852DFE"/>
    <w:rsid w:val="00856341"/>
    <w:rsid w:val="00856B70"/>
    <w:rsid w:val="00857195"/>
    <w:rsid w:val="0086223A"/>
    <w:rsid w:val="0086229A"/>
    <w:rsid w:val="00864267"/>
    <w:rsid w:val="008672E1"/>
    <w:rsid w:val="00867CC6"/>
    <w:rsid w:val="00873648"/>
    <w:rsid w:val="00874062"/>
    <w:rsid w:val="00875862"/>
    <w:rsid w:val="00876B41"/>
    <w:rsid w:val="00877171"/>
    <w:rsid w:val="008773E3"/>
    <w:rsid w:val="008830DA"/>
    <w:rsid w:val="00883172"/>
    <w:rsid w:val="00883E69"/>
    <w:rsid w:val="00885742"/>
    <w:rsid w:val="0088582A"/>
    <w:rsid w:val="00886C5A"/>
    <w:rsid w:val="00891691"/>
    <w:rsid w:val="0089181E"/>
    <w:rsid w:val="00891893"/>
    <w:rsid w:val="00891D85"/>
    <w:rsid w:val="00896EC7"/>
    <w:rsid w:val="008975D0"/>
    <w:rsid w:val="008A6705"/>
    <w:rsid w:val="008A6871"/>
    <w:rsid w:val="008B0288"/>
    <w:rsid w:val="008B0725"/>
    <w:rsid w:val="008B0A07"/>
    <w:rsid w:val="008B2708"/>
    <w:rsid w:val="008B2EA9"/>
    <w:rsid w:val="008B3593"/>
    <w:rsid w:val="008B546D"/>
    <w:rsid w:val="008B6354"/>
    <w:rsid w:val="008B6889"/>
    <w:rsid w:val="008B708F"/>
    <w:rsid w:val="008B7BEB"/>
    <w:rsid w:val="008C0A8A"/>
    <w:rsid w:val="008C0FAB"/>
    <w:rsid w:val="008C106D"/>
    <w:rsid w:val="008C1984"/>
    <w:rsid w:val="008C19B2"/>
    <w:rsid w:val="008C2485"/>
    <w:rsid w:val="008C5F58"/>
    <w:rsid w:val="008C61CC"/>
    <w:rsid w:val="008C63D3"/>
    <w:rsid w:val="008D3C10"/>
    <w:rsid w:val="008D4049"/>
    <w:rsid w:val="008D4CFC"/>
    <w:rsid w:val="008D53EF"/>
    <w:rsid w:val="008D6B40"/>
    <w:rsid w:val="008D7ACB"/>
    <w:rsid w:val="008E0C0A"/>
    <w:rsid w:val="008E112C"/>
    <w:rsid w:val="008E1184"/>
    <w:rsid w:val="008E2EAF"/>
    <w:rsid w:val="008E313D"/>
    <w:rsid w:val="008E38C3"/>
    <w:rsid w:val="008E3CB8"/>
    <w:rsid w:val="008E7EC8"/>
    <w:rsid w:val="008F039B"/>
    <w:rsid w:val="008F1086"/>
    <w:rsid w:val="008F32EF"/>
    <w:rsid w:val="008F3334"/>
    <w:rsid w:val="008F414F"/>
    <w:rsid w:val="008F5C08"/>
    <w:rsid w:val="008F7C74"/>
    <w:rsid w:val="008F7CD9"/>
    <w:rsid w:val="00900BE1"/>
    <w:rsid w:val="0090161C"/>
    <w:rsid w:val="00902BC8"/>
    <w:rsid w:val="00904035"/>
    <w:rsid w:val="00905360"/>
    <w:rsid w:val="00906235"/>
    <w:rsid w:val="00911A08"/>
    <w:rsid w:val="0091343E"/>
    <w:rsid w:val="00913724"/>
    <w:rsid w:val="00913A03"/>
    <w:rsid w:val="00915ECB"/>
    <w:rsid w:val="00916562"/>
    <w:rsid w:val="009203E6"/>
    <w:rsid w:val="009204F9"/>
    <w:rsid w:val="00921F9E"/>
    <w:rsid w:val="00922D0F"/>
    <w:rsid w:val="00923EFD"/>
    <w:rsid w:val="009243B7"/>
    <w:rsid w:val="00924C0C"/>
    <w:rsid w:val="00924C26"/>
    <w:rsid w:val="00925486"/>
    <w:rsid w:val="009258E0"/>
    <w:rsid w:val="00927BAC"/>
    <w:rsid w:val="00930790"/>
    <w:rsid w:val="00930E1E"/>
    <w:rsid w:val="009310AE"/>
    <w:rsid w:val="00931E37"/>
    <w:rsid w:val="0093316D"/>
    <w:rsid w:val="00934255"/>
    <w:rsid w:val="009361CB"/>
    <w:rsid w:val="0093628F"/>
    <w:rsid w:val="00940D72"/>
    <w:rsid w:val="00942706"/>
    <w:rsid w:val="00946DAD"/>
    <w:rsid w:val="00947D84"/>
    <w:rsid w:val="009504C1"/>
    <w:rsid w:val="00950E51"/>
    <w:rsid w:val="00951308"/>
    <w:rsid w:val="00952CD6"/>
    <w:rsid w:val="009536CE"/>
    <w:rsid w:val="009537D1"/>
    <w:rsid w:val="00956198"/>
    <w:rsid w:val="009628D3"/>
    <w:rsid w:val="00962AFB"/>
    <w:rsid w:val="009641F3"/>
    <w:rsid w:val="009663B9"/>
    <w:rsid w:val="009668C4"/>
    <w:rsid w:val="00966F79"/>
    <w:rsid w:val="00967535"/>
    <w:rsid w:val="00967C0D"/>
    <w:rsid w:val="00970445"/>
    <w:rsid w:val="00971AAF"/>
    <w:rsid w:val="00974AAF"/>
    <w:rsid w:val="00975FC2"/>
    <w:rsid w:val="00977C1F"/>
    <w:rsid w:val="00980F9D"/>
    <w:rsid w:val="00986796"/>
    <w:rsid w:val="0099020E"/>
    <w:rsid w:val="009912B9"/>
    <w:rsid w:val="00992946"/>
    <w:rsid w:val="00995905"/>
    <w:rsid w:val="009973F4"/>
    <w:rsid w:val="00997517"/>
    <w:rsid w:val="009977BE"/>
    <w:rsid w:val="00997C89"/>
    <w:rsid w:val="009A0146"/>
    <w:rsid w:val="009A0BD4"/>
    <w:rsid w:val="009A0E68"/>
    <w:rsid w:val="009A3018"/>
    <w:rsid w:val="009A4462"/>
    <w:rsid w:val="009A5157"/>
    <w:rsid w:val="009A5FEB"/>
    <w:rsid w:val="009A6914"/>
    <w:rsid w:val="009A6D2E"/>
    <w:rsid w:val="009B1B9F"/>
    <w:rsid w:val="009B1C08"/>
    <w:rsid w:val="009B27FE"/>
    <w:rsid w:val="009B459F"/>
    <w:rsid w:val="009B474A"/>
    <w:rsid w:val="009B4BE6"/>
    <w:rsid w:val="009B4F7B"/>
    <w:rsid w:val="009C0BC3"/>
    <w:rsid w:val="009C7A07"/>
    <w:rsid w:val="009C7C81"/>
    <w:rsid w:val="009D0762"/>
    <w:rsid w:val="009D1F03"/>
    <w:rsid w:val="009D1FC6"/>
    <w:rsid w:val="009D2044"/>
    <w:rsid w:val="009D308B"/>
    <w:rsid w:val="009D3F13"/>
    <w:rsid w:val="009D4FA5"/>
    <w:rsid w:val="009D6DD5"/>
    <w:rsid w:val="009D7154"/>
    <w:rsid w:val="009E1E65"/>
    <w:rsid w:val="009E2ABB"/>
    <w:rsid w:val="009E3487"/>
    <w:rsid w:val="009E3F51"/>
    <w:rsid w:val="009E689C"/>
    <w:rsid w:val="009E6DB5"/>
    <w:rsid w:val="009F2898"/>
    <w:rsid w:val="009F328F"/>
    <w:rsid w:val="009F5782"/>
    <w:rsid w:val="009F6572"/>
    <w:rsid w:val="009F6A69"/>
    <w:rsid w:val="009F71F6"/>
    <w:rsid w:val="00A06911"/>
    <w:rsid w:val="00A0745E"/>
    <w:rsid w:val="00A0782B"/>
    <w:rsid w:val="00A10A0F"/>
    <w:rsid w:val="00A10D29"/>
    <w:rsid w:val="00A1155A"/>
    <w:rsid w:val="00A12296"/>
    <w:rsid w:val="00A12A93"/>
    <w:rsid w:val="00A14C70"/>
    <w:rsid w:val="00A171F6"/>
    <w:rsid w:val="00A215C0"/>
    <w:rsid w:val="00A255A5"/>
    <w:rsid w:val="00A270C2"/>
    <w:rsid w:val="00A27B4C"/>
    <w:rsid w:val="00A356EE"/>
    <w:rsid w:val="00A35AA8"/>
    <w:rsid w:val="00A35BA7"/>
    <w:rsid w:val="00A35E2C"/>
    <w:rsid w:val="00A36C3E"/>
    <w:rsid w:val="00A36C85"/>
    <w:rsid w:val="00A403D6"/>
    <w:rsid w:val="00A4053E"/>
    <w:rsid w:val="00A40C95"/>
    <w:rsid w:val="00A411AD"/>
    <w:rsid w:val="00A4152A"/>
    <w:rsid w:val="00A44582"/>
    <w:rsid w:val="00A4527C"/>
    <w:rsid w:val="00A45616"/>
    <w:rsid w:val="00A477F0"/>
    <w:rsid w:val="00A52E08"/>
    <w:rsid w:val="00A536E6"/>
    <w:rsid w:val="00A538F2"/>
    <w:rsid w:val="00A55EDF"/>
    <w:rsid w:val="00A56BE3"/>
    <w:rsid w:val="00A635D1"/>
    <w:rsid w:val="00A63895"/>
    <w:rsid w:val="00A65802"/>
    <w:rsid w:val="00A66D06"/>
    <w:rsid w:val="00A66D53"/>
    <w:rsid w:val="00A66DD8"/>
    <w:rsid w:val="00A67350"/>
    <w:rsid w:val="00A67B4A"/>
    <w:rsid w:val="00A73B8E"/>
    <w:rsid w:val="00A73D6F"/>
    <w:rsid w:val="00A75869"/>
    <w:rsid w:val="00A75AC9"/>
    <w:rsid w:val="00A77BB4"/>
    <w:rsid w:val="00A77C1E"/>
    <w:rsid w:val="00A8082E"/>
    <w:rsid w:val="00A80C94"/>
    <w:rsid w:val="00A8181A"/>
    <w:rsid w:val="00A81E2D"/>
    <w:rsid w:val="00A82189"/>
    <w:rsid w:val="00A85050"/>
    <w:rsid w:val="00A87655"/>
    <w:rsid w:val="00A9250B"/>
    <w:rsid w:val="00A92CD5"/>
    <w:rsid w:val="00A94B6F"/>
    <w:rsid w:val="00A960AD"/>
    <w:rsid w:val="00AA070F"/>
    <w:rsid w:val="00AA1FF4"/>
    <w:rsid w:val="00AA3DC2"/>
    <w:rsid w:val="00AA639D"/>
    <w:rsid w:val="00AA7CC6"/>
    <w:rsid w:val="00AB0D83"/>
    <w:rsid w:val="00AB3708"/>
    <w:rsid w:val="00AB7385"/>
    <w:rsid w:val="00AB7546"/>
    <w:rsid w:val="00AB7779"/>
    <w:rsid w:val="00AC0282"/>
    <w:rsid w:val="00AC123E"/>
    <w:rsid w:val="00AC3287"/>
    <w:rsid w:val="00AC375E"/>
    <w:rsid w:val="00AC62F8"/>
    <w:rsid w:val="00AC6443"/>
    <w:rsid w:val="00AD20B1"/>
    <w:rsid w:val="00AD2433"/>
    <w:rsid w:val="00AD29C9"/>
    <w:rsid w:val="00AD7774"/>
    <w:rsid w:val="00AE1153"/>
    <w:rsid w:val="00AE2226"/>
    <w:rsid w:val="00AE346A"/>
    <w:rsid w:val="00AE4BAD"/>
    <w:rsid w:val="00AE6909"/>
    <w:rsid w:val="00AE6C39"/>
    <w:rsid w:val="00AE6FDF"/>
    <w:rsid w:val="00AE7FA5"/>
    <w:rsid w:val="00AF04F1"/>
    <w:rsid w:val="00AF16AD"/>
    <w:rsid w:val="00AF1BD9"/>
    <w:rsid w:val="00AF1F0C"/>
    <w:rsid w:val="00AF38A7"/>
    <w:rsid w:val="00B01222"/>
    <w:rsid w:val="00B03669"/>
    <w:rsid w:val="00B03F0D"/>
    <w:rsid w:val="00B040E5"/>
    <w:rsid w:val="00B060A8"/>
    <w:rsid w:val="00B0696C"/>
    <w:rsid w:val="00B1028E"/>
    <w:rsid w:val="00B12620"/>
    <w:rsid w:val="00B13A1C"/>
    <w:rsid w:val="00B1525F"/>
    <w:rsid w:val="00B1578B"/>
    <w:rsid w:val="00B17F4C"/>
    <w:rsid w:val="00B2053B"/>
    <w:rsid w:val="00B20C0B"/>
    <w:rsid w:val="00B21CD3"/>
    <w:rsid w:val="00B22157"/>
    <w:rsid w:val="00B22C20"/>
    <w:rsid w:val="00B253FA"/>
    <w:rsid w:val="00B260A6"/>
    <w:rsid w:val="00B27F95"/>
    <w:rsid w:val="00B307BE"/>
    <w:rsid w:val="00B32BA8"/>
    <w:rsid w:val="00B33A5C"/>
    <w:rsid w:val="00B34429"/>
    <w:rsid w:val="00B357C2"/>
    <w:rsid w:val="00B3731F"/>
    <w:rsid w:val="00B376A4"/>
    <w:rsid w:val="00B37733"/>
    <w:rsid w:val="00B37CC4"/>
    <w:rsid w:val="00B40C39"/>
    <w:rsid w:val="00B44462"/>
    <w:rsid w:val="00B468C9"/>
    <w:rsid w:val="00B47EE7"/>
    <w:rsid w:val="00B50E2B"/>
    <w:rsid w:val="00B539FF"/>
    <w:rsid w:val="00B53F9F"/>
    <w:rsid w:val="00B54E1A"/>
    <w:rsid w:val="00B55A95"/>
    <w:rsid w:val="00B568D5"/>
    <w:rsid w:val="00B57A3B"/>
    <w:rsid w:val="00B6049D"/>
    <w:rsid w:val="00B61AE7"/>
    <w:rsid w:val="00B6269E"/>
    <w:rsid w:val="00B63400"/>
    <w:rsid w:val="00B63A2E"/>
    <w:rsid w:val="00B63A7E"/>
    <w:rsid w:val="00B64819"/>
    <w:rsid w:val="00B65F67"/>
    <w:rsid w:val="00B6650F"/>
    <w:rsid w:val="00B6679B"/>
    <w:rsid w:val="00B67528"/>
    <w:rsid w:val="00B67A2C"/>
    <w:rsid w:val="00B67E93"/>
    <w:rsid w:val="00B702D8"/>
    <w:rsid w:val="00B710AC"/>
    <w:rsid w:val="00B72007"/>
    <w:rsid w:val="00B76ACA"/>
    <w:rsid w:val="00B772CF"/>
    <w:rsid w:val="00B8042E"/>
    <w:rsid w:val="00B80DEE"/>
    <w:rsid w:val="00B838F3"/>
    <w:rsid w:val="00B84160"/>
    <w:rsid w:val="00B84673"/>
    <w:rsid w:val="00B8507D"/>
    <w:rsid w:val="00B8677D"/>
    <w:rsid w:val="00B87B65"/>
    <w:rsid w:val="00B87DF8"/>
    <w:rsid w:val="00B87E56"/>
    <w:rsid w:val="00B906BB"/>
    <w:rsid w:val="00B90D33"/>
    <w:rsid w:val="00B918C4"/>
    <w:rsid w:val="00B965D8"/>
    <w:rsid w:val="00BA0A05"/>
    <w:rsid w:val="00BA36A6"/>
    <w:rsid w:val="00BA4591"/>
    <w:rsid w:val="00BA6197"/>
    <w:rsid w:val="00BB1A31"/>
    <w:rsid w:val="00BB26CD"/>
    <w:rsid w:val="00BB583C"/>
    <w:rsid w:val="00BB6995"/>
    <w:rsid w:val="00BC0072"/>
    <w:rsid w:val="00BC1DB0"/>
    <w:rsid w:val="00BC2129"/>
    <w:rsid w:val="00BC31CE"/>
    <w:rsid w:val="00BC47B9"/>
    <w:rsid w:val="00BC53C0"/>
    <w:rsid w:val="00BC666F"/>
    <w:rsid w:val="00BC6E06"/>
    <w:rsid w:val="00BD0FE1"/>
    <w:rsid w:val="00BD1573"/>
    <w:rsid w:val="00BD238A"/>
    <w:rsid w:val="00BD33DA"/>
    <w:rsid w:val="00BD3C61"/>
    <w:rsid w:val="00BD3DCA"/>
    <w:rsid w:val="00BD446B"/>
    <w:rsid w:val="00BD5BCD"/>
    <w:rsid w:val="00BD610C"/>
    <w:rsid w:val="00BE2FDB"/>
    <w:rsid w:val="00BE39C2"/>
    <w:rsid w:val="00BE609D"/>
    <w:rsid w:val="00BE6276"/>
    <w:rsid w:val="00BE6BAF"/>
    <w:rsid w:val="00BE705F"/>
    <w:rsid w:val="00BE76B3"/>
    <w:rsid w:val="00BF078D"/>
    <w:rsid w:val="00BF6651"/>
    <w:rsid w:val="00BF6DE6"/>
    <w:rsid w:val="00BF759F"/>
    <w:rsid w:val="00C013E7"/>
    <w:rsid w:val="00C021E5"/>
    <w:rsid w:val="00C03A52"/>
    <w:rsid w:val="00C03C96"/>
    <w:rsid w:val="00C03ED8"/>
    <w:rsid w:val="00C040F1"/>
    <w:rsid w:val="00C05934"/>
    <w:rsid w:val="00C0671F"/>
    <w:rsid w:val="00C07515"/>
    <w:rsid w:val="00C07F3C"/>
    <w:rsid w:val="00C12043"/>
    <w:rsid w:val="00C149C2"/>
    <w:rsid w:val="00C15196"/>
    <w:rsid w:val="00C153A3"/>
    <w:rsid w:val="00C15FC8"/>
    <w:rsid w:val="00C20BBD"/>
    <w:rsid w:val="00C2359A"/>
    <w:rsid w:val="00C33676"/>
    <w:rsid w:val="00C33F83"/>
    <w:rsid w:val="00C34876"/>
    <w:rsid w:val="00C348E6"/>
    <w:rsid w:val="00C37CAB"/>
    <w:rsid w:val="00C4018F"/>
    <w:rsid w:val="00C42E05"/>
    <w:rsid w:val="00C4383D"/>
    <w:rsid w:val="00C44775"/>
    <w:rsid w:val="00C451C8"/>
    <w:rsid w:val="00C457AE"/>
    <w:rsid w:val="00C507B2"/>
    <w:rsid w:val="00C50DE9"/>
    <w:rsid w:val="00C513F8"/>
    <w:rsid w:val="00C5156C"/>
    <w:rsid w:val="00C52C4A"/>
    <w:rsid w:val="00C554D4"/>
    <w:rsid w:val="00C57629"/>
    <w:rsid w:val="00C57B46"/>
    <w:rsid w:val="00C611BB"/>
    <w:rsid w:val="00C6153A"/>
    <w:rsid w:val="00C62805"/>
    <w:rsid w:val="00C6331F"/>
    <w:rsid w:val="00C63B8E"/>
    <w:rsid w:val="00C671EC"/>
    <w:rsid w:val="00C7323C"/>
    <w:rsid w:val="00C735E9"/>
    <w:rsid w:val="00C8028B"/>
    <w:rsid w:val="00C85121"/>
    <w:rsid w:val="00C909B9"/>
    <w:rsid w:val="00C90A5A"/>
    <w:rsid w:val="00C90ADD"/>
    <w:rsid w:val="00C91917"/>
    <w:rsid w:val="00C92F26"/>
    <w:rsid w:val="00C945DB"/>
    <w:rsid w:val="00C94BB3"/>
    <w:rsid w:val="00C95CEF"/>
    <w:rsid w:val="00C970E2"/>
    <w:rsid w:val="00CA0982"/>
    <w:rsid w:val="00CA5987"/>
    <w:rsid w:val="00CA5FE5"/>
    <w:rsid w:val="00CA667C"/>
    <w:rsid w:val="00CB1E54"/>
    <w:rsid w:val="00CB2729"/>
    <w:rsid w:val="00CB4D4F"/>
    <w:rsid w:val="00CB63CB"/>
    <w:rsid w:val="00CB6979"/>
    <w:rsid w:val="00CC02A4"/>
    <w:rsid w:val="00CC1CB5"/>
    <w:rsid w:val="00CC3F6E"/>
    <w:rsid w:val="00CC5061"/>
    <w:rsid w:val="00CC7A5B"/>
    <w:rsid w:val="00CD0BF3"/>
    <w:rsid w:val="00CD0E2D"/>
    <w:rsid w:val="00CD2EEE"/>
    <w:rsid w:val="00CD3625"/>
    <w:rsid w:val="00CD39E8"/>
    <w:rsid w:val="00CD5493"/>
    <w:rsid w:val="00CE0EA9"/>
    <w:rsid w:val="00CE19D3"/>
    <w:rsid w:val="00CE7CF6"/>
    <w:rsid w:val="00CF1616"/>
    <w:rsid w:val="00CF73D4"/>
    <w:rsid w:val="00CF7974"/>
    <w:rsid w:val="00CF7F5A"/>
    <w:rsid w:val="00D00E49"/>
    <w:rsid w:val="00D06DAC"/>
    <w:rsid w:val="00D101A1"/>
    <w:rsid w:val="00D11A67"/>
    <w:rsid w:val="00D15E3B"/>
    <w:rsid w:val="00D1606B"/>
    <w:rsid w:val="00D236DD"/>
    <w:rsid w:val="00D24A19"/>
    <w:rsid w:val="00D25BDD"/>
    <w:rsid w:val="00D316CA"/>
    <w:rsid w:val="00D31C42"/>
    <w:rsid w:val="00D32128"/>
    <w:rsid w:val="00D33C1E"/>
    <w:rsid w:val="00D3401F"/>
    <w:rsid w:val="00D342D9"/>
    <w:rsid w:val="00D35380"/>
    <w:rsid w:val="00D3699F"/>
    <w:rsid w:val="00D370EE"/>
    <w:rsid w:val="00D40617"/>
    <w:rsid w:val="00D4489D"/>
    <w:rsid w:val="00D47C6B"/>
    <w:rsid w:val="00D526C4"/>
    <w:rsid w:val="00D535E6"/>
    <w:rsid w:val="00D54A60"/>
    <w:rsid w:val="00D56595"/>
    <w:rsid w:val="00D57F2D"/>
    <w:rsid w:val="00D60042"/>
    <w:rsid w:val="00D621F4"/>
    <w:rsid w:val="00D62CDA"/>
    <w:rsid w:val="00D632A7"/>
    <w:rsid w:val="00D63A56"/>
    <w:rsid w:val="00D64508"/>
    <w:rsid w:val="00D65502"/>
    <w:rsid w:val="00D65651"/>
    <w:rsid w:val="00D65DBD"/>
    <w:rsid w:val="00D67E56"/>
    <w:rsid w:val="00D70EB2"/>
    <w:rsid w:val="00D71450"/>
    <w:rsid w:val="00D71572"/>
    <w:rsid w:val="00D719FE"/>
    <w:rsid w:val="00D73FC9"/>
    <w:rsid w:val="00D80CB6"/>
    <w:rsid w:val="00D83354"/>
    <w:rsid w:val="00D867F8"/>
    <w:rsid w:val="00D87B6A"/>
    <w:rsid w:val="00D925FF"/>
    <w:rsid w:val="00D92C78"/>
    <w:rsid w:val="00D94515"/>
    <w:rsid w:val="00D95E9A"/>
    <w:rsid w:val="00D9769D"/>
    <w:rsid w:val="00D97BF8"/>
    <w:rsid w:val="00DA2C49"/>
    <w:rsid w:val="00DA309A"/>
    <w:rsid w:val="00DB1122"/>
    <w:rsid w:val="00DB1176"/>
    <w:rsid w:val="00DB3AEF"/>
    <w:rsid w:val="00DB4ABE"/>
    <w:rsid w:val="00DB6528"/>
    <w:rsid w:val="00DB793A"/>
    <w:rsid w:val="00DB7EE0"/>
    <w:rsid w:val="00DC0C03"/>
    <w:rsid w:val="00DC1D0C"/>
    <w:rsid w:val="00DC1E93"/>
    <w:rsid w:val="00DC21B7"/>
    <w:rsid w:val="00DC2277"/>
    <w:rsid w:val="00DC3770"/>
    <w:rsid w:val="00DC48E0"/>
    <w:rsid w:val="00DD227D"/>
    <w:rsid w:val="00DD55A2"/>
    <w:rsid w:val="00DD5DE3"/>
    <w:rsid w:val="00DD7612"/>
    <w:rsid w:val="00DE1D09"/>
    <w:rsid w:val="00DE4583"/>
    <w:rsid w:val="00DE5899"/>
    <w:rsid w:val="00DF0738"/>
    <w:rsid w:val="00DF1350"/>
    <w:rsid w:val="00DF13E5"/>
    <w:rsid w:val="00DF2F33"/>
    <w:rsid w:val="00DF30B9"/>
    <w:rsid w:val="00DF52A7"/>
    <w:rsid w:val="00DF6A69"/>
    <w:rsid w:val="00E01432"/>
    <w:rsid w:val="00E025C1"/>
    <w:rsid w:val="00E03623"/>
    <w:rsid w:val="00E05275"/>
    <w:rsid w:val="00E054F1"/>
    <w:rsid w:val="00E06310"/>
    <w:rsid w:val="00E0692D"/>
    <w:rsid w:val="00E11DC0"/>
    <w:rsid w:val="00E12513"/>
    <w:rsid w:val="00E13E43"/>
    <w:rsid w:val="00E15AE2"/>
    <w:rsid w:val="00E17707"/>
    <w:rsid w:val="00E17A0F"/>
    <w:rsid w:val="00E200FD"/>
    <w:rsid w:val="00E2092E"/>
    <w:rsid w:val="00E20F5B"/>
    <w:rsid w:val="00E20F8C"/>
    <w:rsid w:val="00E21A01"/>
    <w:rsid w:val="00E23338"/>
    <w:rsid w:val="00E27E57"/>
    <w:rsid w:val="00E31F63"/>
    <w:rsid w:val="00E3238B"/>
    <w:rsid w:val="00E327F0"/>
    <w:rsid w:val="00E41B56"/>
    <w:rsid w:val="00E42D40"/>
    <w:rsid w:val="00E44D1C"/>
    <w:rsid w:val="00E4566D"/>
    <w:rsid w:val="00E463FD"/>
    <w:rsid w:val="00E471E2"/>
    <w:rsid w:val="00E50107"/>
    <w:rsid w:val="00E54E02"/>
    <w:rsid w:val="00E54E41"/>
    <w:rsid w:val="00E61782"/>
    <w:rsid w:val="00E61C12"/>
    <w:rsid w:val="00E62BC8"/>
    <w:rsid w:val="00E6375E"/>
    <w:rsid w:val="00E65375"/>
    <w:rsid w:val="00E65874"/>
    <w:rsid w:val="00E66B90"/>
    <w:rsid w:val="00E67C71"/>
    <w:rsid w:val="00E71447"/>
    <w:rsid w:val="00E71A3A"/>
    <w:rsid w:val="00E7540B"/>
    <w:rsid w:val="00E76BEA"/>
    <w:rsid w:val="00E7723C"/>
    <w:rsid w:val="00E77A17"/>
    <w:rsid w:val="00E77CA0"/>
    <w:rsid w:val="00E81CBA"/>
    <w:rsid w:val="00E81E31"/>
    <w:rsid w:val="00E82225"/>
    <w:rsid w:val="00E83A91"/>
    <w:rsid w:val="00E8422C"/>
    <w:rsid w:val="00E84689"/>
    <w:rsid w:val="00E85E21"/>
    <w:rsid w:val="00E86950"/>
    <w:rsid w:val="00E87927"/>
    <w:rsid w:val="00E90617"/>
    <w:rsid w:val="00E9263E"/>
    <w:rsid w:val="00E95130"/>
    <w:rsid w:val="00E956AF"/>
    <w:rsid w:val="00EA0589"/>
    <w:rsid w:val="00EA07BE"/>
    <w:rsid w:val="00EA2CE8"/>
    <w:rsid w:val="00EA50BF"/>
    <w:rsid w:val="00EB0809"/>
    <w:rsid w:val="00EB206F"/>
    <w:rsid w:val="00EB5599"/>
    <w:rsid w:val="00EC20BD"/>
    <w:rsid w:val="00EC20CD"/>
    <w:rsid w:val="00EC3474"/>
    <w:rsid w:val="00EC35D8"/>
    <w:rsid w:val="00EC4B8B"/>
    <w:rsid w:val="00EC7FF4"/>
    <w:rsid w:val="00ED069F"/>
    <w:rsid w:val="00ED0F57"/>
    <w:rsid w:val="00ED12D4"/>
    <w:rsid w:val="00ED6156"/>
    <w:rsid w:val="00ED798A"/>
    <w:rsid w:val="00EE0AE0"/>
    <w:rsid w:val="00EE5A3A"/>
    <w:rsid w:val="00EE611E"/>
    <w:rsid w:val="00EF0289"/>
    <w:rsid w:val="00EF1063"/>
    <w:rsid w:val="00EF1E62"/>
    <w:rsid w:val="00EF5292"/>
    <w:rsid w:val="00F042DE"/>
    <w:rsid w:val="00F06309"/>
    <w:rsid w:val="00F0637A"/>
    <w:rsid w:val="00F145FC"/>
    <w:rsid w:val="00F1647B"/>
    <w:rsid w:val="00F166AD"/>
    <w:rsid w:val="00F16BDD"/>
    <w:rsid w:val="00F20586"/>
    <w:rsid w:val="00F205AC"/>
    <w:rsid w:val="00F20C41"/>
    <w:rsid w:val="00F20D9A"/>
    <w:rsid w:val="00F2274D"/>
    <w:rsid w:val="00F22C3A"/>
    <w:rsid w:val="00F2364B"/>
    <w:rsid w:val="00F24F2D"/>
    <w:rsid w:val="00F26E15"/>
    <w:rsid w:val="00F30383"/>
    <w:rsid w:val="00F31645"/>
    <w:rsid w:val="00F3191D"/>
    <w:rsid w:val="00F322AD"/>
    <w:rsid w:val="00F3400E"/>
    <w:rsid w:val="00F37212"/>
    <w:rsid w:val="00F46798"/>
    <w:rsid w:val="00F5123B"/>
    <w:rsid w:val="00F5355B"/>
    <w:rsid w:val="00F54933"/>
    <w:rsid w:val="00F54BFB"/>
    <w:rsid w:val="00F604B0"/>
    <w:rsid w:val="00F60596"/>
    <w:rsid w:val="00F615C0"/>
    <w:rsid w:val="00F61A2D"/>
    <w:rsid w:val="00F62BF5"/>
    <w:rsid w:val="00F71218"/>
    <w:rsid w:val="00F72EDE"/>
    <w:rsid w:val="00F738C0"/>
    <w:rsid w:val="00F738F9"/>
    <w:rsid w:val="00F73C37"/>
    <w:rsid w:val="00F7707C"/>
    <w:rsid w:val="00F776C6"/>
    <w:rsid w:val="00F77E4F"/>
    <w:rsid w:val="00F80375"/>
    <w:rsid w:val="00F80989"/>
    <w:rsid w:val="00F80D48"/>
    <w:rsid w:val="00F80ECC"/>
    <w:rsid w:val="00F8153C"/>
    <w:rsid w:val="00F8241F"/>
    <w:rsid w:val="00F83B37"/>
    <w:rsid w:val="00F867A8"/>
    <w:rsid w:val="00F97CC1"/>
    <w:rsid w:val="00FA01B5"/>
    <w:rsid w:val="00FA3053"/>
    <w:rsid w:val="00FA3DAB"/>
    <w:rsid w:val="00FA529B"/>
    <w:rsid w:val="00FA64A9"/>
    <w:rsid w:val="00FA6D55"/>
    <w:rsid w:val="00FB0DB8"/>
    <w:rsid w:val="00FB1B3C"/>
    <w:rsid w:val="00FB3657"/>
    <w:rsid w:val="00FB3965"/>
    <w:rsid w:val="00FC0C0F"/>
    <w:rsid w:val="00FC11B4"/>
    <w:rsid w:val="00FC16CE"/>
    <w:rsid w:val="00FC287E"/>
    <w:rsid w:val="00FC34DA"/>
    <w:rsid w:val="00FC4598"/>
    <w:rsid w:val="00FC48B1"/>
    <w:rsid w:val="00FC6741"/>
    <w:rsid w:val="00FD04DB"/>
    <w:rsid w:val="00FD2F81"/>
    <w:rsid w:val="00FD422A"/>
    <w:rsid w:val="00FD643D"/>
    <w:rsid w:val="00FE0442"/>
    <w:rsid w:val="00FE1E21"/>
    <w:rsid w:val="00FE2FFA"/>
    <w:rsid w:val="00FE3B0A"/>
    <w:rsid w:val="00FE3C62"/>
    <w:rsid w:val="00FE6237"/>
    <w:rsid w:val="00FE67FC"/>
    <w:rsid w:val="00FE6D5D"/>
    <w:rsid w:val="00FF06E6"/>
    <w:rsid w:val="00FF0F82"/>
    <w:rsid w:val="00FF1148"/>
    <w:rsid w:val="00FF4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036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6C0036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0"/>
    </w:pPr>
    <w:rPr>
      <w:rFonts w:ascii="Verdana" w:hAnsi="Verdana"/>
      <w:b/>
      <w:color w:val="0000FF"/>
    </w:rPr>
  </w:style>
  <w:style w:type="paragraph" w:styleId="Heading2">
    <w:name w:val="heading 2"/>
    <w:basedOn w:val="Normal"/>
    <w:next w:val="Normal"/>
    <w:link w:val="Heading2Char"/>
    <w:qFormat/>
    <w:rsid w:val="006C0036"/>
    <w:pPr>
      <w:keepNext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6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6C0036"/>
    <w:pPr>
      <w:keepNext/>
      <w:outlineLvl w:val="8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C0036"/>
    <w:rPr>
      <w:rFonts w:ascii="Verdana" w:eastAsia="Times New Roman" w:hAnsi="Verdana" w:cs="Times New Roman"/>
      <w:b/>
      <w:color w:val="0000FF"/>
      <w:sz w:val="20"/>
      <w:szCs w:val="20"/>
    </w:rPr>
  </w:style>
  <w:style w:type="character" w:customStyle="1" w:styleId="Heading2Char">
    <w:name w:val="Heading 2 Char"/>
    <w:link w:val="Heading2"/>
    <w:rsid w:val="006C0036"/>
    <w:rPr>
      <w:rFonts w:ascii="Arial" w:eastAsia="Times New Roman" w:hAnsi="Arial" w:cs="Times New Roman"/>
      <w:b/>
      <w:szCs w:val="20"/>
      <w:u w:val="single"/>
    </w:rPr>
  </w:style>
  <w:style w:type="character" w:customStyle="1" w:styleId="Heading9Char">
    <w:name w:val="Heading 9 Char"/>
    <w:link w:val="Heading9"/>
    <w:rsid w:val="006C0036"/>
    <w:rPr>
      <w:rFonts w:ascii="Arial" w:eastAsia="Times New Roman" w:hAnsi="Arial" w:cs="Times New Roman"/>
      <w:sz w:val="20"/>
      <w:szCs w:val="20"/>
      <w:u w:val="single"/>
    </w:rPr>
  </w:style>
  <w:style w:type="paragraph" w:styleId="Title">
    <w:name w:val="Title"/>
    <w:basedOn w:val="Normal"/>
    <w:link w:val="TitleChar"/>
    <w:qFormat/>
    <w:rsid w:val="006C0036"/>
    <w:pPr>
      <w:jc w:val="center"/>
    </w:pPr>
    <w:rPr>
      <w:sz w:val="28"/>
    </w:rPr>
  </w:style>
  <w:style w:type="character" w:customStyle="1" w:styleId="TitleChar">
    <w:name w:val="Title Char"/>
    <w:link w:val="Title"/>
    <w:rsid w:val="006C0036"/>
    <w:rPr>
      <w:rFonts w:ascii="Times New Roman" w:eastAsia="Times New Roman" w:hAnsi="Times New Roman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rsid w:val="006C00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C0036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__char"/>
    <w:basedOn w:val="DefaultParagraphFont"/>
    <w:rsid w:val="006C0036"/>
  </w:style>
  <w:style w:type="character" w:styleId="HTMLTypewriter">
    <w:name w:val="HTML Typewriter"/>
    <w:rsid w:val="006C00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0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6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76F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6D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26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08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5D085E"/>
    <w:rPr>
      <w:b/>
      <w:bCs/>
    </w:rPr>
  </w:style>
  <w:style w:type="character" w:styleId="Hyperlink">
    <w:name w:val="Hyperlink"/>
    <w:uiPriority w:val="99"/>
    <w:unhideWhenUsed/>
    <w:rsid w:val="00AC6443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3C5759"/>
    <w:pPr>
      <w:widowControl/>
      <w:tabs>
        <w:tab w:val="left" w:pos="5040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sz w:val="18"/>
      <w:szCs w:val="24"/>
    </w:rPr>
  </w:style>
  <w:style w:type="character" w:customStyle="1" w:styleId="BodyTextChar">
    <w:name w:val="Body Text Char"/>
    <w:link w:val="BodyText"/>
    <w:rsid w:val="003C5759"/>
    <w:rPr>
      <w:rFonts w:ascii="Verdana" w:eastAsia="Times New Roman" w:hAnsi="Verdana"/>
      <w:sz w:val="18"/>
      <w:szCs w:val="24"/>
    </w:rPr>
  </w:style>
  <w:style w:type="character" w:customStyle="1" w:styleId="apple-converted-space">
    <w:name w:val="apple-converted-space"/>
    <w:rsid w:val="00A35AA8"/>
  </w:style>
  <w:style w:type="paragraph" w:styleId="MessageHeader">
    <w:name w:val="Message Header"/>
    <w:basedOn w:val="Normal"/>
    <w:link w:val="MessageHeaderChar"/>
    <w:rsid w:val="00916562"/>
    <w:pPr>
      <w:widowControl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overflowPunct/>
      <w:autoSpaceDE/>
      <w:autoSpaceDN/>
      <w:adjustRightInd/>
      <w:ind w:left="1080" w:hanging="1080"/>
      <w:textAlignment w:val="auto"/>
    </w:pPr>
    <w:rPr>
      <w:rFonts w:ascii="Arial" w:hAnsi="Arial"/>
      <w:sz w:val="24"/>
      <w:szCs w:val="24"/>
      <w:lang w:eastAsia="ar-SA"/>
    </w:rPr>
  </w:style>
  <w:style w:type="character" w:customStyle="1" w:styleId="MessageHeaderChar">
    <w:name w:val="Message Header Char"/>
    <w:link w:val="MessageHeader"/>
    <w:rsid w:val="00916562"/>
    <w:rPr>
      <w:rFonts w:ascii="Arial" w:eastAsia="Times New Roman" w:hAnsi="Arial" w:cs="Arial"/>
      <w:sz w:val="24"/>
      <w:szCs w:val="24"/>
      <w:shd w:val="clear" w:color="auto" w:fill="CCCCCC"/>
      <w:lang w:eastAsia="ar-SA"/>
    </w:rPr>
  </w:style>
  <w:style w:type="paragraph" w:styleId="PlainText">
    <w:name w:val="Plain Text"/>
    <w:basedOn w:val="Normal"/>
    <w:link w:val="PlainTextChar"/>
    <w:semiHidden/>
    <w:rsid w:val="001543E5"/>
    <w:pPr>
      <w:widowControl/>
      <w:overflowPunct/>
      <w:autoSpaceDE/>
      <w:autoSpaceDN/>
      <w:adjustRightInd/>
      <w:textAlignment w:val="auto"/>
    </w:pPr>
    <w:rPr>
      <w:rFonts w:ascii="Courier New" w:hAnsi="Courier New"/>
    </w:rPr>
  </w:style>
  <w:style w:type="character" w:customStyle="1" w:styleId="PlainTextChar">
    <w:name w:val="Plain Text Char"/>
    <w:link w:val="PlainText"/>
    <w:semiHidden/>
    <w:rsid w:val="001543E5"/>
    <w:rPr>
      <w:rFonts w:ascii="Courier New" w:eastAsia="Times New Roman" w:hAnsi="Courier New"/>
    </w:rPr>
  </w:style>
  <w:style w:type="character" w:customStyle="1" w:styleId="Heading3Char">
    <w:name w:val="Heading 3 Char"/>
    <w:link w:val="Heading3"/>
    <w:uiPriority w:val="9"/>
    <w:semiHidden/>
    <w:rsid w:val="006C026F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uiPriority w:val="1"/>
    <w:qFormat/>
    <w:rsid w:val="0028543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25762C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Default">
    <w:name w:val="Default"/>
    <w:rsid w:val="006B58EA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0F57"/>
    <w:rPr>
      <w:b w:val="0"/>
      <w:i w:val="0"/>
      <w:iCs/>
      <w:color w:val="595959" w:themeColor="text1" w:themeTint="A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036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6C0036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0"/>
    </w:pPr>
    <w:rPr>
      <w:rFonts w:ascii="Verdana" w:hAnsi="Verdana"/>
      <w:b/>
      <w:color w:val="0000FF"/>
    </w:rPr>
  </w:style>
  <w:style w:type="paragraph" w:styleId="Heading2">
    <w:name w:val="heading 2"/>
    <w:basedOn w:val="Normal"/>
    <w:next w:val="Normal"/>
    <w:link w:val="Heading2Char"/>
    <w:qFormat/>
    <w:rsid w:val="006C0036"/>
    <w:pPr>
      <w:keepNext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6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6C0036"/>
    <w:pPr>
      <w:keepNext/>
      <w:outlineLvl w:val="8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C0036"/>
    <w:rPr>
      <w:rFonts w:ascii="Verdana" w:eastAsia="Times New Roman" w:hAnsi="Verdana" w:cs="Times New Roman"/>
      <w:b/>
      <w:color w:val="0000FF"/>
      <w:sz w:val="20"/>
      <w:szCs w:val="20"/>
    </w:rPr>
  </w:style>
  <w:style w:type="character" w:customStyle="1" w:styleId="Heading2Char">
    <w:name w:val="Heading 2 Char"/>
    <w:link w:val="Heading2"/>
    <w:rsid w:val="006C0036"/>
    <w:rPr>
      <w:rFonts w:ascii="Arial" w:eastAsia="Times New Roman" w:hAnsi="Arial" w:cs="Times New Roman"/>
      <w:b/>
      <w:szCs w:val="20"/>
      <w:u w:val="single"/>
    </w:rPr>
  </w:style>
  <w:style w:type="character" w:customStyle="1" w:styleId="Heading9Char">
    <w:name w:val="Heading 9 Char"/>
    <w:link w:val="Heading9"/>
    <w:rsid w:val="006C0036"/>
    <w:rPr>
      <w:rFonts w:ascii="Arial" w:eastAsia="Times New Roman" w:hAnsi="Arial" w:cs="Times New Roman"/>
      <w:sz w:val="20"/>
      <w:szCs w:val="20"/>
      <w:u w:val="single"/>
    </w:rPr>
  </w:style>
  <w:style w:type="paragraph" w:styleId="Title">
    <w:name w:val="Title"/>
    <w:basedOn w:val="Normal"/>
    <w:link w:val="TitleChar"/>
    <w:qFormat/>
    <w:rsid w:val="006C0036"/>
    <w:pPr>
      <w:jc w:val="center"/>
    </w:pPr>
    <w:rPr>
      <w:sz w:val="28"/>
    </w:rPr>
  </w:style>
  <w:style w:type="character" w:customStyle="1" w:styleId="TitleChar">
    <w:name w:val="Title Char"/>
    <w:link w:val="Title"/>
    <w:rsid w:val="006C0036"/>
    <w:rPr>
      <w:rFonts w:ascii="Times New Roman" w:eastAsia="Times New Roman" w:hAnsi="Times New Roman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rsid w:val="006C00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C0036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__char"/>
    <w:basedOn w:val="DefaultParagraphFont"/>
    <w:rsid w:val="006C0036"/>
  </w:style>
  <w:style w:type="character" w:styleId="HTMLTypewriter">
    <w:name w:val="HTML Typewriter"/>
    <w:rsid w:val="006C00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0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6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B76FB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6D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26D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08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rsid w:val="005D085E"/>
    <w:rPr>
      <w:b/>
      <w:bCs/>
    </w:rPr>
  </w:style>
  <w:style w:type="character" w:styleId="Hyperlink">
    <w:name w:val="Hyperlink"/>
    <w:uiPriority w:val="99"/>
    <w:unhideWhenUsed/>
    <w:rsid w:val="00AC6443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3C5759"/>
    <w:pPr>
      <w:widowControl/>
      <w:tabs>
        <w:tab w:val="left" w:pos="5040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sz w:val="18"/>
      <w:szCs w:val="24"/>
    </w:rPr>
  </w:style>
  <w:style w:type="character" w:customStyle="1" w:styleId="BodyTextChar">
    <w:name w:val="Body Text Char"/>
    <w:link w:val="BodyText"/>
    <w:rsid w:val="003C5759"/>
    <w:rPr>
      <w:rFonts w:ascii="Verdana" w:eastAsia="Times New Roman" w:hAnsi="Verdana"/>
      <w:sz w:val="18"/>
      <w:szCs w:val="24"/>
    </w:rPr>
  </w:style>
  <w:style w:type="character" w:customStyle="1" w:styleId="apple-converted-space">
    <w:name w:val="apple-converted-space"/>
    <w:rsid w:val="00A35AA8"/>
  </w:style>
  <w:style w:type="paragraph" w:styleId="MessageHeader">
    <w:name w:val="Message Header"/>
    <w:basedOn w:val="Normal"/>
    <w:link w:val="MessageHeaderChar"/>
    <w:rsid w:val="00916562"/>
    <w:pPr>
      <w:widowControl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overflowPunct/>
      <w:autoSpaceDE/>
      <w:autoSpaceDN/>
      <w:adjustRightInd/>
      <w:ind w:left="1080" w:hanging="1080"/>
      <w:textAlignment w:val="auto"/>
    </w:pPr>
    <w:rPr>
      <w:rFonts w:ascii="Arial" w:hAnsi="Arial"/>
      <w:sz w:val="24"/>
      <w:szCs w:val="24"/>
      <w:lang w:eastAsia="ar-SA"/>
    </w:rPr>
  </w:style>
  <w:style w:type="character" w:customStyle="1" w:styleId="MessageHeaderChar">
    <w:name w:val="Message Header Char"/>
    <w:link w:val="MessageHeader"/>
    <w:rsid w:val="00916562"/>
    <w:rPr>
      <w:rFonts w:ascii="Arial" w:eastAsia="Times New Roman" w:hAnsi="Arial" w:cs="Arial"/>
      <w:sz w:val="24"/>
      <w:szCs w:val="24"/>
      <w:shd w:val="clear" w:color="auto" w:fill="CCCCCC"/>
      <w:lang w:eastAsia="ar-SA"/>
    </w:rPr>
  </w:style>
  <w:style w:type="paragraph" w:styleId="PlainText">
    <w:name w:val="Plain Text"/>
    <w:basedOn w:val="Normal"/>
    <w:link w:val="PlainTextChar"/>
    <w:semiHidden/>
    <w:rsid w:val="001543E5"/>
    <w:pPr>
      <w:widowControl/>
      <w:overflowPunct/>
      <w:autoSpaceDE/>
      <w:autoSpaceDN/>
      <w:adjustRightInd/>
      <w:textAlignment w:val="auto"/>
    </w:pPr>
    <w:rPr>
      <w:rFonts w:ascii="Courier New" w:hAnsi="Courier New"/>
    </w:rPr>
  </w:style>
  <w:style w:type="character" w:customStyle="1" w:styleId="PlainTextChar">
    <w:name w:val="Plain Text Char"/>
    <w:link w:val="PlainText"/>
    <w:semiHidden/>
    <w:rsid w:val="001543E5"/>
    <w:rPr>
      <w:rFonts w:ascii="Courier New" w:eastAsia="Times New Roman" w:hAnsi="Courier New"/>
    </w:rPr>
  </w:style>
  <w:style w:type="character" w:customStyle="1" w:styleId="Heading3Char">
    <w:name w:val="Heading 3 Char"/>
    <w:link w:val="Heading3"/>
    <w:uiPriority w:val="9"/>
    <w:semiHidden/>
    <w:rsid w:val="006C026F"/>
    <w:rPr>
      <w:rFonts w:ascii="Cambria" w:eastAsia="Times New Roman" w:hAnsi="Cambria" w:cs="Times New Roman"/>
      <w:b/>
      <w:bCs/>
      <w:sz w:val="26"/>
      <w:szCs w:val="26"/>
    </w:rPr>
  </w:style>
  <w:style w:type="paragraph" w:styleId="NoSpacing">
    <w:name w:val="No Spacing"/>
    <w:uiPriority w:val="1"/>
    <w:qFormat/>
    <w:rsid w:val="00285435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25762C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Default">
    <w:name w:val="Default"/>
    <w:rsid w:val="006B58EA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0F57"/>
    <w:rPr>
      <w:b w:val="0"/>
      <w:i w:val="0"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aws.amazon.com/elasticbeanstal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7272D-3092-4E39-827F-CFDC06FB9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Links>
    <vt:vector size="24" baseType="variant">
      <vt:variant>
        <vt:i4>7209013</vt:i4>
      </vt:variant>
      <vt:variant>
        <vt:i4>9</vt:i4>
      </vt:variant>
      <vt:variant>
        <vt:i4>0</vt:i4>
      </vt:variant>
      <vt:variant>
        <vt:i4>5</vt:i4>
      </vt:variant>
      <vt:variant>
        <vt:lpwstr>http://www.travelindiainsurance.in/</vt:lpwstr>
      </vt:variant>
      <vt:variant>
        <vt:lpwstr/>
      </vt:variant>
      <vt:variant>
        <vt:i4>4653065</vt:i4>
      </vt:variant>
      <vt:variant>
        <vt:i4>6</vt:i4>
      </vt:variant>
      <vt:variant>
        <vt:i4>0</vt:i4>
      </vt:variant>
      <vt:variant>
        <vt:i4>5</vt:i4>
      </vt:variant>
      <vt:variant>
        <vt:lpwstr>http://www.medicalindiainsurance.com/</vt:lpwstr>
      </vt:variant>
      <vt:variant>
        <vt:lpwstr/>
      </vt:variant>
      <vt:variant>
        <vt:i4>3866741</vt:i4>
      </vt:variant>
      <vt:variant>
        <vt:i4>3</vt:i4>
      </vt:variant>
      <vt:variant>
        <vt:i4>0</vt:i4>
      </vt:variant>
      <vt:variant>
        <vt:i4>5</vt:i4>
      </vt:variant>
      <vt:variant>
        <vt:lpwstr>http://www.motorinsuranceindia.com/</vt:lpwstr>
      </vt:variant>
      <vt:variant>
        <vt:lpwstr/>
      </vt:variant>
      <vt:variant>
        <vt:i4>3604531</vt:i4>
      </vt:variant>
      <vt:variant>
        <vt:i4>0</vt:i4>
      </vt:variant>
      <vt:variant>
        <vt:i4>0</vt:i4>
      </vt:variant>
      <vt:variant>
        <vt:i4>5</vt:i4>
      </vt:variant>
      <vt:variant>
        <vt:lpwstr>http://www.easyinsuranceindia.com/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Narendra Pal Singh</cp:lastModifiedBy>
  <cp:revision>7</cp:revision>
  <cp:lastPrinted>2016-02-22T12:06:00Z</cp:lastPrinted>
  <dcterms:created xsi:type="dcterms:W3CDTF">2021-09-06T09:56:00Z</dcterms:created>
  <dcterms:modified xsi:type="dcterms:W3CDTF">2021-09-06T10:11:00Z</dcterms:modified>
</cp:coreProperties>
</file>