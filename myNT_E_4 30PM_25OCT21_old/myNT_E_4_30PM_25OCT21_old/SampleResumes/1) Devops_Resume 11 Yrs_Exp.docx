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2A7" w:rsidRDefault="00D632A7" w:rsidP="00D632A7">
      <w:pPr>
        <w:pStyle w:val="Heading1"/>
        <w:jc w:val="center"/>
        <w:rPr>
          <w:rFonts w:ascii="Times New Roman" w:hAnsi="Times New Roman"/>
          <w:color w:val="000000"/>
          <w:sz w:val="24"/>
          <w:szCs w:val="24"/>
          <w:u w:val="single"/>
        </w:rPr>
      </w:pPr>
      <w:r w:rsidRPr="003F07AF">
        <w:rPr>
          <w:rFonts w:ascii="Times New Roman" w:hAnsi="Times New Roman"/>
          <w:color w:val="000000"/>
          <w:sz w:val="24"/>
          <w:szCs w:val="24"/>
          <w:u w:val="single"/>
        </w:rPr>
        <w:t>Resume</w:t>
      </w:r>
    </w:p>
    <w:p w:rsidR="009B4BE6" w:rsidRPr="009B4BE6" w:rsidRDefault="009B4BE6" w:rsidP="009B4BE6"/>
    <w:p w:rsidR="00D632A7" w:rsidRPr="00940D72" w:rsidRDefault="00AC6443" w:rsidP="00940D72">
      <w:pPr>
        <w:pStyle w:val="Heading1"/>
        <w:rPr>
          <w:rFonts w:ascii="Times New Roman" w:hAnsi="Times New Roman"/>
          <w:noProof/>
          <w:sz w:val="24"/>
          <w:szCs w:val="24"/>
        </w:rPr>
      </w:pP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="00940D72">
        <w:rPr>
          <w:rFonts w:ascii="Times New Roman" w:hAnsi="Times New Roman"/>
          <w:noProof/>
          <w:sz w:val="24"/>
          <w:szCs w:val="24"/>
        </w:rPr>
        <w:t>xxxxxxxxxxxxxxxxxxxxxxx</w:t>
      </w:r>
      <w:r w:rsidR="00D632A7" w:rsidRPr="003F07AF">
        <w:rPr>
          <w:color w:val="000000"/>
          <w:sz w:val="24"/>
          <w:szCs w:val="24"/>
        </w:rPr>
        <w:t>@gmail.com</w:t>
      </w:r>
    </w:p>
    <w:p w:rsidR="00613159" w:rsidRPr="003F07AF" w:rsidRDefault="00050DFD" w:rsidP="00C91917">
      <w:pPr>
        <w:widowControl/>
        <w:overflowPunct/>
        <w:autoSpaceDE/>
        <w:autoSpaceDN/>
        <w:adjustRightInd/>
        <w:spacing w:line="276" w:lineRule="auto"/>
        <w:textAlignment w:val="auto"/>
        <w:rPr>
          <w:b/>
          <w:color w:val="000000"/>
          <w:sz w:val="24"/>
          <w:szCs w:val="24"/>
        </w:rPr>
      </w:pPr>
      <w:r w:rsidRPr="003F07AF">
        <w:rPr>
          <w:b/>
          <w:color w:val="000000"/>
          <w:sz w:val="24"/>
          <w:szCs w:val="24"/>
        </w:rPr>
        <w:t>+91-</w:t>
      </w:r>
      <w:r w:rsidR="00940D72">
        <w:rPr>
          <w:b/>
          <w:color w:val="000000"/>
          <w:sz w:val="24"/>
          <w:szCs w:val="24"/>
        </w:rPr>
        <w:t xml:space="preserve">xxxxxxxxxxxxxxxxx </w:t>
      </w:r>
      <w:r w:rsidR="004E235C">
        <w:rPr>
          <w:b/>
          <w:color w:val="000000"/>
          <w:sz w:val="24"/>
          <w:szCs w:val="24"/>
        </w:rPr>
        <w:t xml:space="preserve">DevOps Engineer </w:t>
      </w:r>
    </w:p>
    <w:p w:rsidR="003415D7" w:rsidRPr="003F07AF" w:rsidRDefault="00E84689" w:rsidP="00096352">
      <w:pPr>
        <w:pStyle w:val="MessageHeader"/>
        <w:tabs>
          <w:tab w:val="left" w:pos="4365"/>
          <w:tab w:val="center" w:pos="5175"/>
        </w:tabs>
        <w:spacing w:line="276" w:lineRule="auto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 xml:space="preserve">Career Objective </w:t>
      </w:r>
    </w:p>
    <w:p w:rsidR="00FD04DB" w:rsidRPr="003F07AF" w:rsidRDefault="00FD04DB" w:rsidP="00FD04DB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I am looking forward for an opportunity to build my career at leading corporate environment with committed, dedicated people. Where I can effectively utilize my skills to contribute in the growth of the organization through my knowledge, dedication, hard work and continue to improve myself.</w:t>
      </w:r>
    </w:p>
    <w:p w:rsidR="00FD04DB" w:rsidRPr="003F07AF" w:rsidRDefault="0015719C" w:rsidP="00096352">
      <w:pPr>
        <w:pStyle w:val="MessageHeader"/>
        <w:pBdr>
          <w:bottom w:val="single" w:sz="4" w:space="0" w:color="000000"/>
        </w:pBdr>
        <w:spacing w:line="276" w:lineRule="auto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 xml:space="preserve">Academics </w:t>
      </w:r>
    </w:p>
    <w:p w:rsidR="00096352" w:rsidRPr="003F07AF" w:rsidRDefault="00096352" w:rsidP="00096352">
      <w:pPr>
        <w:widowControl/>
        <w:shd w:val="clear" w:color="auto" w:fill="FFFFFF"/>
        <w:overflowPunct/>
        <w:autoSpaceDE/>
        <w:autoSpaceDN/>
        <w:adjustRightInd/>
        <w:spacing w:after="75" w:line="320" w:lineRule="atLeast"/>
        <w:ind w:left="720"/>
        <w:textAlignment w:val="auto"/>
        <w:rPr>
          <w:sz w:val="24"/>
          <w:szCs w:val="24"/>
        </w:rPr>
      </w:pPr>
    </w:p>
    <w:p w:rsidR="00FD04DB" w:rsidRPr="00ED566E" w:rsidRDefault="004D177F" w:rsidP="00ED566E">
      <w:pPr>
        <w:widowControl/>
        <w:numPr>
          <w:ilvl w:val="0"/>
          <w:numId w:val="42"/>
        </w:numPr>
        <w:suppressAutoHyphens/>
        <w:overflowPunct/>
        <w:autoSpaceDE/>
        <w:autoSpaceDN/>
        <w:adjustRightInd/>
        <w:spacing w:line="276" w:lineRule="auto"/>
        <w:textAlignment w:val="auto"/>
        <w:rPr>
          <w:sz w:val="24"/>
          <w:szCs w:val="24"/>
        </w:rPr>
      </w:pPr>
      <w:r>
        <w:rPr>
          <w:rFonts w:ascii="Verdana" w:hAnsi="Verdana"/>
          <w:sz w:val="22"/>
          <w:szCs w:val="22"/>
        </w:rPr>
        <w:t>MCA (Master of Computer Application)</w:t>
      </w:r>
      <w:r>
        <w:rPr>
          <w:color w:val="000000"/>
          <w:sz w:val="24"/>
          <w:szCs w:val="24"/>
        </w:rPr>
        <w:t xml:space="preserve"> with distinction </w:t>
      </w:r>
      <w:r w:rsidR="004E235C" w:rsidRPr="004E235C">
        <w:rPr>
          <w:color w:val="000000"/>
          <w:sz w:val="24"/>
          <w:szCs w:val="24"/>
        </w:rPr>
        <w:t xml:space="preserve">from </w:t>
      </w:r>
      <w:r>
        <w:rPr>
          <w:color w:val="000000"/>
          <w:sz w:val="24"/>
          <w:szCs w:val="24"/>
        </w:rPr>
        <w:t xml:space="preserve">Acharya Nagarjuna University </w:t>
      </w:r>
      <w:r w:rsidR="004E235C" w:rsidRPr="004E235C">
        <w:rPr>
          <w:color w:val="000000"/>
          <w:sz w:val="24"/>
          <w:szCs w:val="24"/>
        </w:rPr>
        <w:t>in 2</w:t>
      </w:r>
      <w:r>
        <w:rPr>
          <w:color w:val="000000"/>
          <w:sz w:val="24"/>
          <w:szCs w:val="24"/>
        </w:rPr>
        <w:t>009</w:t>
      </w:r>
      <w:r w:rsidR="004E235C" w:rsidRPr="004E235C">
        <w:rPr>
          <w:color w:val="000000"/>
          <w:sz w:val="24"/>
          <w:szCs w:val="24"/>
        </w:rPr>
        <w:t xml:space="preserve">. </w:t>
      </w:r>
    </w:p>
    <w:p w:rsidR="00ED566E" w:rsidRPr="003F07AF" w:rsidRDefault="00ED566E" w:rsidP="00ED566E">
      <w:pPr>
        <w:widowControl/>
        <w:suppressAutoHyphens/>
        <w:overflowPunct/>
        <w:autoSpaceDE/>
        <w:autoSpaceDN/>
        <w:adjustRightInd/>
        <w:spacing w:line="276" w:lineRule="auto"/>
        <w:ind w:left="630"/>
        <w:textAlignment w:val="auto"/>
        <w:rPr>
          <w:sz w:val="24"/>
          <w:szCs w:val="24"/>
        </w:rPr>
      </w:pPr>
    </w:p>
    <w:p w:rsidR="00E84689" w:rsidRPr="003F07AF" w:rsidRDefault="00E84689" w:rsidP="00096352">
      <w:pPr>
        <w:pStyle w:val="MessageHeader"/>
        <w:pBdr>
          <w:bottom w:val="single" w:sz="4" w:space="0" w:color="000000"/>
        </w:pBdr>
        <w:spacing w:line="276" w:lineRule="auto"/>
        <w:rPr>
          <w:rFonts w:ascii="Times New Roman" w:hAnsi="Times New Roman"/>
          <w:b/>
        </w:rPr>
      </w:pPr>
      <w:r w:rsidRPr="003F07AF">
        <w:rPr>
          <w:rFonts w:ascii="Times New Roman" w:hAnsi="Times New Roman"/>
          <w:b/>
          <w:bCs/>
        </w:rPr>
        <w:t>Experience Summary</w:t>
      </w:r>
    </w:p>
    <w:p w:rsidR="005E1962" w:rsidRPr="003F07AF" w:rsidRDefault="005E1962" w:rsidP="005E1962">
      <w:pPr>
        <w:tabs>
          <w:tab w:val="left" w:pos="338"/>
        </w:tabs>
        <w:suppressAutoHyphens/>
        <w:overflowPunct/>
        <w:autoSpaceDE/>
        <w:autoSpaceDN/>
        <w:adjustRightInd/>
        <w:ind w:left="720"/>
        <w:jc w:val="both"/>
        <w:textAlignment w:val="auto"/>
        <w:rPr>
          <w:color w:val="000000"/>
          <w:sz w:val="24"/>
          <w:szCs w:val="24"/>
        </w:rPr>
      </w:pPr>
    </w:p>
    <w:p w:rsidR="001C1A54" w:rsidRPr="003F07AF" w:rsidRDefault="001C1A54" w:rsidP="001C1A54">
      <w:pPr>
        <w:numPr>
          <w:ilvl w:val="0"/>
          <w:numId w:val="39"/>
        </w:numPr>
        <w:spacing w:line="276" w:lineRule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 xml:space="preserve">Working as </w:t>
      </w:r>
      <w:r>
        <w:rPr>
          <w:b/>
          <w:color w:val="000000"/>
          <w:sz w:val="24"/>
          <w:szCs w:val="24"/>
        </w:rPr>
        <w:t>Technical Lead</w:t>
      </w:r>
      <w:r>
        <w:rPr>
          <w:color w:val="000000"/>
          <w:sz w:val="24"/>
          <w:szCs w:val="24"/>
        </w:rPr>
        <w:t xml:space="preserve"> in </w:t>
      </w:r>
      <w:r>
        <w:rPr>
          <w:b/>
          <w:color w:val="000000"/>
          <w:sz w:val="24"/>
          <w:szCs w:val="24"/>
        </w:rPr>
        <w:t>Techmahindra</w:t>
      </w:r>
      <w:r>
        <w:rPr>
          <w:color w:val="000000"/>
          <w:sz w:val="24"/>
          <w:szCs w:val="24"/>
        </w:rPr>
        <w:t>, Bangalore from Sep-2020</w:t>
      </w:r>
      <w:r w:rsidRPr="003F07AF">
        <w:rPr>
          <w:color w:val="000000"/>
          <w:sz w:val="24"/>
          <w:szCs w:val="24"/>
        </w:rPr>
        <w:t xml:space="preserve"> to Till </w:t>
      </w:r>
    </w:p>
    <w:p w:rsidR="001C1A54" w:rsidRDefault="001C1A54" w:rsidP="001C1A54">
      <w:pPr>
        <w:numPr>
          <w:ilvl w:val="0"/>
          <w:numId w:val="39"/>
        </w:numPr>
        <w:spacing w:line="276" w:lineRule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Worked as</w:t>
      </w:r>
      <w:r w:rsidR="007B5C18">
        <w:rPr>
          <w:b/>
          <w:color w:val="000000"/>
          <w:sz w:val="24"/>
          <w:szCs w:val="24"/>
        </w:rPr>
        <w:t xml:space="preserve">Senior Associate </w:t>
      </w:r>
      <w:r>
        <w:rPr>
          <w:color w:val="000000"/>
          <w:sz w:val="24"/>
          <w:szCs w:val="24"/>
        </w:rPr>
        <w:t>in</w:t>
      </w:r>
      <w:r w:rsidR="007B5C18">
        <w:rPr>
          <w:b/>
          <w:color w:val="000000"/>
          <w:sz w:val="24"/>
          <w:szCs w:val="24"/>
        </w:rPr>
        <w:t>Cognizant Technology Solutions</w:t>
      </w:r>
      <w:r w:rsidRPr="003F07AF">
        <w:rPr>
          <w:color w:val="000000"/>
          <w:sz w:val="24"/>
          <w:szCs w:val="24"/>
        </w:rPr>
        <w:t xml:space="preserve">, </w:t>
      </w:r>
      <w:r w:rsidR="007B5C18">
        <w:rPr>
          <w:color w:val="000000"/>
          <w:sz w:val="24"/>
          <w:szCs w:val="24"/>
        </w:rPr>
        <w:t>Bangalore</w:t>
      </w:r>
      <w:r w:rsidRPr="003F07AF">
        <w:rPr>
          <w:color w:val="000000"/>
          <w:sz w:val="24"/>
          <w:szCs w:val="24"/>
        </w:rPr>
        <w:t xml:space="preserve"> from </w:t>
      </w:r>
      <w:r w:rsidR="007B5C18">
        <w:rPr>
          <w:color w:val="000000"/>
          <w:sz w:val="24"/>
          <w:szCs w:val="24"/>
        </w:rPr>
        <w:t>Nov2016</w:t>
      </w:r>
      <w:r>
        <w:rPr>
          <w:color w:val="000000"/>
          <w:sz w:val="24"/>
          <w:szCs w:val="24"/>
        </w:rPr>
        <w:t xml:space="preserve"> to </w:t>
      </w:r>
      <w:r w:rsidR="007B5C18">
        <w:rPr>
          <w:color w:val="000000"/>
          <w:sz w:val="24"/>
          <w:szCs w:val="24"/>
        </w:rPr>
        <w:t>Jul</w:t>
      </w:r>
      <w:r>
        <w:rPr>
          <w:color w:val="000000"/>
          <w:sz w:val="24"/>
          <w:szCs w:val="24"/>
        </w:rPr>
        <w:t>20</w:t>
      </w:r>
      <w:r w:rsidR="007B5C18">
        <w:rPr>
          <w:color w:val="000000"/>
          <w:sz w:val="24"/>
          <w:szCs w:val="24"/>
        </w:rPr>
        <w:t>20</w:t>
      </w:r>
    </w:p>
    <w:p w:rsidR="001C1A54" w:rsidRDefault="004C3841" w:rsidP="007D1A1A">
      <w:pPr>
        <w:numPr>
          <w:ilvl w:val="0"/>
          <w:numId w:val="39"/>
        </w:numPr>
        <w:spacing w:line="276" w:lineRule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Worked as</w:t>
      </w:r>
      <w:r>
        <w:rPr>
          <w:b/>
          <w:color w:val="000000"/>
          <w:sz w:val="24"/>
          <w:szCs w:val="24"/>
        </w:rPr>
        <w:t>Technical Lead</w:t>
      </w: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>HCL</w:t>
      </w:r>
      <w:r w:rsidRPr="003F07AF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Chennai</w:t>
      </w:r>
      <w:r w:rsidRPr="003F07AF">
        <w:rPr>
          <w:color w:val="000000"/>
          <w:sz w:val="24"/>
          <w:szCs w:val="24"/>
        </w:rPr>
        <w:t xml:space="preserve"> from </w:t>
      </w:r>
      <w:r w:rsidR="0001115E">
        <w:rPr>
          <w:color w:val="000000"/>
          <w:sz w:val="24"/>
          <w:szCs w:val="24"/>
        </w:rPr>
        <w:t>May</w:t>
      </w:r>
      <w:r>
        <w:rPr>
          <w:color w:val="000000"/>
          <w:sz w:val="24"/>
          <w:szCs w:val="24"/>
        </w:rPr>
        <w:t xml:space="preserve"> 201</w:t>
      </w:r>
      <w:r w:rsidR="0001115E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to </w:t>
      </w:r>
      <w:r w:rsidR="0001115E">
        <w:rPr>
          <w:color w:val="000000"/>
          <w:sz w:val="24"/>
          <w:szCs w:val="24"/>
        </w:rPr>
        <w:t>Nov</w:t>
      </w:r>
      <w:r>
        <w:rPr>
          <w:color w:val="000000"/>
          <w:sz w:val="24"/>
          <w:szCs w:val="24"/>
        </w:rPr>
        <w:t xml:space="preserve"> 20</w:t>
      </w:r>
      <w:r w:rsidR="0001115E">
        <w:rPr>
          <w:color w:val="000000"/>
          <w:sz w:val="24"/>
          <w:szCs w:val="24"/>
        </w:rPr>
        <w:t>16</w:t>
      </w:r>
    </w:p>
    <w:p w:rsidR="003415D7" w:rsidRPr="003F07AF" w:rsidRDefault="003415D7" w:rsidP="00613159">
      <w:pPr>
        <w:widowControl/>
        <w:overflowPunct/>
        <w:autoSpaceDE/>
        <w:autoSpaceDN/>
        <w:adjustRightInd/>
        <w:spacing w:line="276" w:lineRule="auto"/>
        <w:jc w:val="center"/>
        <w:textAlignment w:val="auto"/>
        <w:rPr>
          <w:b/>
          <w:bCs/>
          <w:color w:val="1F497D"/>
          <w:sz w:val="24"/>
          <w:szCs w:val="24"/>
        </w:rPr>
      </w:pPr>
    </w:p>
    <w:p w:rsidR="00916562" w:rsidRPr="003F07AF" w:rsidRDefault="00AC62F8" w:rsidP="00096352">
      <w:pPr>
        <w:pStyle w:val="MessageHeader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Profile </w:t>
      </w:r>
      <w:r w:rsidRPr="003F07AF">
        <w:rPr>
          <w:rFonts w:ascii="Times New Roman" w:hAnsi="Times New Roman"/>
          <w:b/>
          <w:bCs/>
        </w:rPr>
        <w:t>Summary</w:t>
      </w:r>
    </w:p>
    <w:p w:rsidR="00783EF8" w:rsidRPr="003F07AF" w:rsidRDefault="00783EF8" w:rsidP="00783EF8">
      <w:pPr>
        <w:tabs>
          <w:tab w:val="left" w:pos="338"/>
        </w:tabs>
        <w:suppressAutoHyphens/>
        <w:overflowPunct/>
        <w:autoSpaceDE/>
        <w:autoSpaceDN/>
        <w:adjustRightInd/>
        <w:ind w:left="720"/>
        <w:jc w:val="both"/>
        <w:textAlignment w:val="auto"/>
        <w:rPr>
          <w:color w:val="000000"/>
          <w:sz w:val="24"/>
          <w:szCs w:val="24"/>
        </w:rPr>
      </w:pPr>
    </w:p>
    <w:p w:rsidR="00BC1DB0" w:rsidRPr="003F07AF" w:rsidRDefault="00783EF8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Over</w:t>
      </w:r>
      <w:r w:rsidR="00F22C3A">
        <w:rPr>
          <w:color w:val="000000"/>
          <w:sz w:val="24"/>
          <w:szCs w:val="24"/>
        </w:rPr>
        <w:t>all</w:t>
      </w:r>
      <w:r w:rsidR="002B68A4">
        <w:rPr>
          <w:b/>
          <w:color w:val="000000"/>
          <w:sz w:val="24"/>
          <w:szCs w:val="24"/>
        </w:rPr>
        <w:t xml:space="preserve"> 12 plus</w:t>
      </w:r>
      <w:r w:rsidRPr="003F07AF">
        <w:rPr>
          <w:color w:val="000000"/>
          <w:sz w:val="24"/>
          <w:szCs w:val="24"/>
        </w:rPr>
        <w:t xml:space="preserve"> years of </w:t>
      </w:r>
      <w:r w:rsidR="00761711" w:rsidRPr="003F07AF">
        <w:rPr>
          <w:color w:val="000000"/>
          <w:sz w:val="24"/>
          <w:szCs w:val="24"/>
        </w:rPr>
        <w:t xml:space="preserve">experience in Information Technology with strong background working experience as </w:t>
      </w:r>
      <w:r w:rsidR="006166E2" w:rsidRPr="003F07AF">
        <w:rPr>
          <w:color w:val="000000"/>
          <w:sz w:val="24"/>
          <w:szCs w:val="24"/>
        </w:rPr>
        <w:t>an</w:t>
      </w:r>
      <w:r w:rsidR="00761711" w:rsidRPr="003F07AF">
        <w:rPr>
          <w:color w:val="000000"/>
          <w:sz w:val="24"/>
          <w:szCs w:val="24"/>
        </w:rPr>
        <w:t xml:space="preserve"> Administrator</w:t>
      </w:r>
      <w:r w:rsidR="006166E2" w:rsidRPr="003F07AF">
        <w:rPr>
          <w:color w:val="000000"/>
          <w:sz w:val="24"/>
          <w:szCs w:val="24"/>
        </w:rPr>
        <w:t>.</w:t>
      </w:r>
    </w:p>
    <w:p w:rsidR="00783EF8" w:rsidRPr="003F07AF" w:rsidRDefault="00C15196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 xml:space="preserve">Having </w:t>
      </w:r>
      <w:r w:rsidR="00A80C94" w:rsidRPr="00A80C94">
        <w:rPr>
          <w:b/>
          <w:color w:val="000000"/>
          <w:sz w:val="24"/>
          <w:szCs w:val="24"/>
        </w:rPr>
        <w:t>3</w:t>
      </w:r>
      <w:r w:rsidRPr="003F07AF">
        <w:rPr>
          <w:color w:val="000000"/>
          <w:sz w:val="24"/>
          <w:szCs w:val="24"/>
        </w:rPr>
        <w:t xml:space="preserve"> years </w:t>
      </w:r>
      <w:r w:rsidR="00F73C37" w:rsidRPr="003F07AF">
        <w:rPr>
          <w:color w:val="000000"/>
          <w:sz w:val="24"/>
          <w:szCs w:val="24"/>
        </w:rPr>
        <w:t>ofrelevant</w:t>
      </w:r>
      <w:r w:rsidR="002B68A4">
        <w:rPr>
          <w:color w:val="000000"/>
          <w:sz w:val="24"/>
          <w:szCs w:val="24"/>
        </w:rPr>
        <w:t>e</w:t>
      </w:r>
      <w:r w:rsidR="00BF759F" w:rsidRPr="003F07AF">
        <w:rPr>
          <w:color w:val="000000"/>
          <w:sz w:val="24"/>
          <w:szCs w:val="24"/>
        </w:rPr>
        <w:t>xperience</w:t>
      </w:r>
      <w:r w:rsidRPr="003F07AF">
        <w:rPr>
          <w:color w:val="000000"/>
          <w:sz w:val="24"/>
          <w:szCs w:val="24"/>
        </w:rPr>
        <w:t>as</w:t>
      </w:r>
      <w:r w:rsidR="00324F62" w:rsidRPr="004B4772">
        <w:rPr>
          <w:b/>
          <w:color w:val="000000"/>
          <w:sz w:val="24"/>
          <w:szCs w:val="24"/>
        </w:rPr>
        <w:t>Devops</w:t>
      </w:r>
      <w:r w:rsidR="00AC62F8" w:rsidRPr="004B4772">
        <w:rPr>
          <w:b/>
          <w:color w:val="000000"/>
          <w:sz w:val="24"/>
          <w:szCs w:val="24"/>
        </w:rPr>
        <w:t>Engineer</w:t>
      </w:r>
      <w:r w:rsidR="00AC62F8">
        <w:rPr>
          <w:color w:val="000000"/>
          <w:sz w:val="24"/>
          <w:szCs w:val="24"/>
        </w:rPr>
        <w:t>.</w:t>
      </w:r>
    </w:p>
    <w:p w:rsidR="00783EF8" w:rsidRDefault="00761711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 xml:space="preserve">Having </w:t>
      </w:r>
      <w:r w:rsidR="002B68A4">
        <w:rPr>
          <w:b/>
          <w:color w:val="000000"/>
          <w:sz w:val="24"/>
          <w:szCs w:val="24"/>
        </w:rPr>
        <w:t>9</w:t>
      </w:r>
      <w:r w:rsidRPr="003F07AF">
        <w:rPr>
          <w:color w:val="000000"/>
          <w:sz w:val="24"/>
          <w:szCs w:val="24"/>
        </w:rPr>
        <w:t xml:space="preserve"> years of </w:t>
      </w:r>
      <w:r w:rsidR="00AE78D4">
        <w:rPr>
          <w:color w:val="000000"/>
          <w:sz w:val="24"/>
          <w:szCs w:val="24"/>
        </w:rPr>
        <w:t>e</w:t>
      </w:r>
      <w:r w:rsidR="00951308" w:rsidRPr="003F07AF">
        <w:rPr>
          <w:color w:val="000000"/>
          <w:sz w:val="24"/>
          <w:szCs w:val="24"/>
        </w:rPr>
        <w:t xml:space="preserve">xperience </w:t>
      </w:r>
      <w:r w:rsidRPr="003F07AF">
        <w:rPr>
          <w:color w:val="000000"/>
          <w:sz w:val="24"/>
          <w:szCs w:val="24"/>
        </w:rPr>
        <w:t xml:space="preserve">as </w:t>
      </w:r>
      <w:r w:rsidR="00AE78D4">
        <w:rPr>
          <w:sz w:val="24"/>
          <w:szCs w:val="24"/>
        </w:rPr>
        <w:t>backend developer using Java, J2EE Technologies</w:t>
      </w:r>
      <w:r w:rsidR="00FE3C62" w:rsidRPr="003F07AF">
        <w:rPr>
          <w:color w:val="000000"/>
          <w:sz w:val="24"/>
          <w:szCs w:val="24"/>
        </w:rPr>
        <w:t>.</w:t>
      </w:r>
    </w:p>
    <w:p w:rsidR="00777D13" w:rsidRPr="00777D13" w:rsidRDefault="00F73C37" w:rsidP="00F73C37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 on</w:t>
      </w:r>
      <w:r w:rsidR="00777D13" w:rsidRPr="00777D13">
        <w:rPr>
          <w:color w:val="000000"/>
          <w:sz w:val="24"/>
          <w:szCs w:val="24"/>
        </w:rPr>
        <w:t>Continuous Integratio</w:t>
      </w:r>
      <w:r w:rsidR="003D1654">
        <w:rPr>
          <w:color w:val="000000"/>
          <w:sz w:val="24"/>
          <w:szCs w:val="24"/>
        </w:rPr>
        <w:t xml:space="preserve">n and </w:t>
      </w:r>
      <w:r w:rsidR="00AC62F8">
        <w:rPr>
          <w:color w:val="000000"/>
          <w:sz w:val="24"/>
          <w:szCs w:val="24"/>
        </w:rPr>
        <w:t xml:space="preserve">Continuous </w:t>
      </w:r>
      <w:r w:rsidR="003D1654">
        <w:rPr>
          <w:color w:val="000000"/>
          <w:sz w:val="24"/>
          <w:szCs w:val="24"/>
        </w:rPr>
        <w:t>Delivery methodologies by using</w:t>
      </w:r>
      <w:r w:rsidR="00777D13" w:rsidRPr="00777D13">
        <w:rPr>
          <w:color w:val="000000"/>
          <w:sz w:val="24"/>
          <w:szCs w:val="24"/>
        </w:rPr>
        <w:t xml:space="preserve"> Jenkins</w:t>
      </w:r>
      <w:r w:rsidR="00CB6979">
        <w:rPr>
          <w:color w:val="000000"/>
          <w:sz w:val="24"/>
          <w:szCs w:val="24"/>
        </w:rPr>
        <w:t>,</w:t>
      </w:r>
      <w:r w:rsidR="003D1654">
        <w:rPr>
          <w:color w:val="000000"/>
          <w:sz w:val="24"/>
          <w:szCs w:val="24"/>
        </w:rPr>
        <w:t xml:space="preserve"> maven, git, Jfrog and ansible.</w:t>
      </w:r>
    </w:p>
    <w:p w:rsidR="00777D13" w:rsidRDefault="00777D13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 xml:space="preserve">Experience in </w:t>
      </w:r>
      <w:r w:rsidR="00CB6979">
        <w:rPr>
          <w:color w:val="000000"/>
          <w:sz w:val="24"/>
          <w:szCs w:val="24"/>
        </w:rPr>
        <w:t xml:space="preserve">Build Management </w:t>
      </w:r>
      <w:r w:rsidRPr="00777D13">
        <w:rPr>
          <w:color w:val="000000"/>
          <w:sz w:val="24"/>
          <w:szCs w:val="24"/>
        </w:rPr>
        <w:t>tool</w:t>
      </w:r>
      <w:r w:rsidR="00AC62F8">
        <w:rPr>
          <w:color w:val="000000"/>
          <w:sz w:val="24"/>
          <w:szCs w:val="24"/>
        </w:rPr>
        <w:t>s such as Jenkins, Maven</w:t>
      </w:r>
      <w:r w:rsidR="00A80C94">
        <w:rPr>
          <w:color w:val="000000"/>
          <w:sz w:val="24"/>
          <w:szCs w:val="24"/>
        </w:rPr>
        <w:t>.</w:t>
      </w:r>
    </w:p>
    <w:p w:rsidR="00CB6979" w:rsidRDefault="00CB6979" w:rsidP="00CB6979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Extensive Experience in Jenkins master-slave for multi machine builds.</w:t>
      </w:r>
    </w:p>
    <w:p w:rsidR="00CB6979" w:rsidRPr="00777D13" w:rsidRDefault="00CB6979" w:rsidP="00CB6979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experience with SCM tools like Git for branching, tagging and version management</w:t>
      </w:r>
    </w:p>
    <w:p w:rsidR="00CB6979" w:rsidRPr="00777D13" w:rsidRDefault="00CB6979" w:rsidP="00CB6979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experience with code coverage tools like sonarqube.</w:t>
      </w:r>
    </w:p>
    <w:p w:rsidR="00777D13" w:rsidRPr="00777D13" w:rsidRDefault="00777D13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experience with Configuration Management Tools such as Chef, Ansible</w:t>
      </w:r>
      <w:r w:rsidR="00A80C94">
        <w:rPr>
          <w:color w:val="000000"/>
          <w:sz w:val="24"/>
          <w:szCs w:val="24"/>
        </w:rPr>
        <w:t>.</w:t>
      </w:r>
    </w:p>
    <w:p w:rsidR="00777D13" w:rsidRDefault="00777D13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experience on Amazon EC2 cloud deployments using DevOps too</w:t>
      </w:r>
      <w:r w:rsidR="00DA2C49">
        <w:rPr>
          <w:color w:val="000000"/>
          <w:sz w:val="24"/>
          <w:szCs w:val="24"/>
        </w:rPr>
        <w:t>ls like Jenkins</w:t>
      </w:r>
      <w:r w:rsidR="003D1654">
        <w:rPr>
          <w:color w:val="000000"/>
          <w:sz w:val="24"/>
          <w:szCs w:val="24"/>
        </w:rPr>
        <w:t xml:space="preserve">, </w:t>
      </w:r>
      <w:r w:rsidR="00DA2C49">
        <w:rPr>
          <w:color w:val="000000"/>
          <w:sz w:val="24"/>
          <w:szCs w:val="24"/>
        </w:rPr>
        <w:t>chef</w:t>
      </w:r>
      <w:r w:rsidR="003D1654">
        <w:rPr>
          <w:color w:val="000000"/>
          <w:sz w:val="24"/>
          <w:szCs w:val="24"/>
        </w:rPr>
        <w:t xml:space="preserve"> and ansible</w:t>
      </w:r>
    </w:p>
    <w:p w:rsidR="003D1654" w:rsidRPr="00777D13" w:rsidRDefault="003D1654" w:rsidP="003D165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</w:t>
      </w:r>
      <w:r>
        <w:rPr>
          <w:color w:val="000000"/>
          <w:sz w:val="24"/>
          <w:szCs w:val="24"/>
        </w:rPr>
        <w:t>perience on Cookbook</w:t>
      </w:r>
      <w:r w:rsidRPr="00777D13">
        <w:rPr>
          <w:color w:val="000000"/>
          <w:sz w:val="24"/>
          <w:szCs w:val="24"/>
        </w:rPr>
        <w:t xml:space="preserve"> for the automation using Chef</w:t>
      </w:r>
    </w:p>
    <w:p w:rsidR="003D1654" w:rsidRPr="00777D13" w:rsidRDefault="003D1654" w:rsidP="003D165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experience on</w:t>
      </w:r>
      <w:r>
        <w:rPr>
          <w:color w:val="000000"/>
          <w:sz w:val="24"/>
          <w:szCs w:val="24"/>
        </w:rPr>
        <w:t xml:space="preserve"> Module for the automation using ansible</w:t>
      </w:r>
    </w:p>
    <w:p w:rsidR="003D1654" w:rsidRPr="003F07AF" w:rsidRDefault="003D1654" w:rsidP="003D165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experience in creation of Virtual Environments using Vagrants</w:t>
      </w:r>
    </w:p>
    <w:p w:rsidR="004908F4" w:rsidRPr="00E93BDE" w:rsidRDefault="00777D13" w:rsidP="009D44F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E93BDE">
        <w:rPr>
          <w:color w:val="000000"/>
          <w:sz w:val="24"/>
          <w:szCs w:val="24"/>
        </w:rPr>
        <w:t>Hand on experience in delivering container based deployments using Docker</w:t>
      </w:r>
      <w:r w:rsidR="003D1654" w:rsidRPr="00E93BDE">
        <w:rPr>
          <w:color w:val="000000"/>
          <w:sz w:val="24"/>
          <w:szCs w:val="24"/>
        </w:rPr>
        <w:t>.</w:t>
      </w:r>
    </w:p>
    <w:p w:rsidR="00777D13" w:rsidRPr="00777D13" w:rsidRDefault="00777D13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 xml:space="preserve">Having </w:t>
      </w:r>
      <w:r w:rsidR="00067665" w:rsidRPr="00777D13">
        <w:rPr>
          <w:color w:val="000000"/>
          <w:sz w:val="24"/>
          <w:szCs w:val="24"/>
        </w:rPr>
        <w:t>experience</w:t>
      </w:r>
      <w:r w:rsidR="00C15FC8">
        <w:rPr>
          <w:color w:val="000000"/>
          <w:sz w:val="24"/>
          <w:szCs w:val="24"/>
        </w:rPr>
        <w:t>on Docker Clustering using Kubernets</w:t>
      </w:r>
    </w:p>
    <w:p w:rsidR="003D1654" w:rsidRDefault="003D1654" w:rsidP="003D165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 xml:space="preserve">Hands on experience </w:t>
      </w:r>
      <w:r>
        <w:rPr>
          <w:color w:val="000000"/>
          <w:sz w:val="24"/>
          <w:szCs w:val="24"/>
        </w:rPr>
        <w:t xml:space="preserve"> Linux Administration </w:t>
      </w:r>
      <w:r w:rsidR="00E956AF">
        <w:rPr>
          <w:color w:val="000000"/>
          <w:sz w:val="24"/>
          <w:szCs w:val="24"/>
        </w:rPr>
        <w:t xml:space="preserve">such as </w:t>
      </w:r>
      <w:r w:rsidRPr="00777D13">
        <w:rPr>
          <w:color w:val="000000"/>
          <w:sz w:val="24"/>
          <w:szCs w:val="24"/>
        </w:rPr>
        <w:t xml:space="preserve">Installation, </w:t>
      </w:r>
      <w:r>
        <w:rPr>
          <w:color w:val="000000"/>
          <w:sz w:val="24"/>
          <w:szCs w:val="24"/>
        </w:rPr>
        <w:t>Configuration &amp;Troubleshooting</w:t>
      </w:r>
    </w:p>
    <w:p w:rsidR="003D1654" w:rsidRPr="006B58EA" w:rsidRDefault="003D1654" w:rsidP="003D1654">
      <w:pPr>
        <w:pStyle w:val="Default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6B58EA">
        <w:rPr>
          <w:rFonts w:ascii="Times New Roman" w:eastAsia="Times New Roman" w:hAnsi="Times New Roman" w:cs="Times New Roman"/>
        </w:rPr>
        <w:t xml:space="preserve">Hands </w:t>
      </w:r>
      <w:r>
        <w:rPr>
          <w:rFonts w:ascii="Times New Roman" w:eastAsia="Times New Roman" w:hAnsi="Times New Roman" w:cs="Times New Roman"/>
        </w:rPr>
        <w:t>on Shell Scripting.</w:t>
      </w:r>
    </w:p>
    <w:p w:rsidR="003D1654" w:rsidRDefault="003D1654" w:rsidP="003D165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3D1654">
        <w:rPr>
          <w:color w:val="000000"/>
          <w:sz w:val="24"/>
          <w:szCs w:val="24"/>
        </w:rPr>
        <w:t xml:space="preserve">Hands </w:t>
      </w:r>
      <w:r w:rsidR="00CD0E2D" w:rsidRPr="003D1654">
        <w:rPr>
          <w:color w:val="000000"/>
          <w:sz w:val="24"/>
          <w:szCs w:val="24"/>
        </w:rPr>
        <w:t>on Setup</w:t>
      </w:r>
      <w:r w:rsidRPr="00BE39C2">
        <w:rPr>
          <w:color w:val="000000"/>
          <w:sz w:val="24"/>
          <w:szCs w:val="24"/>
        </w:rPr>
        <w:t xml:space="preserve"> and maintain log-monitoring using</w:t>
      </w:r>
      <w:r w:rsidR="00E956AF">
        <w:rPr>
          <w:color w:val="000000"/>
          <w:sz w:val="24"/>
          <w:szCs w:val="24"/>
        </w:rPr>
        <w:t xml:space="preserve"> ELK-</w:t>
      </w:r>
      <w:r w:rsidRPr="00BE39C2">
        <w:rPr>
          <w:color w:val="000000"/>
          <w:sz w:val="24"/>
          <w:szCs w:val="24"/>
        </w:rPr>
        <w:t xml:space="preserve"> Elastic Search, LogStash and Kibana</w:t>
      </w:r>
      <w:r w:rsidR="001B5450">
        <w:rPr>
          <w:color w:val="000000"/>
          <w:sz w:val="24"/>
          <w:szCs w:val="24"/>
        </w:rPr>
        <w:t>.</w:t>
      </w:r>
    </w:p>
    <w:p w:rsidR="003D1654" w:rsidRDefault="003D1654" w:rsidP="003D1654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:rsidR="00CC7A5B" w:rsidRDefault="00CC7A5B" w:rsidP="003D1654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:rsidR="00BE39C2" w:rsidRDefault="00BE39C2" w:rsidP="00BE39C2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:rsidR="00C34876" w:rsidRPr="00BE39C2" w:rsidRDefault="00C34876" w:rsidP="00BE39C2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:rsidR="002E00B0" w:rsidRPr="003F07AF" w:rsidRDefault="0048703B" w:rsidP="00695530">
      <w:pPr>
        <w:pStyle w:val="MessageHeader"/>
        <w:spacing w:line="276" w:lineRule="auto"/>
        <w:rPr>
          <w:rFonts w:ascii="Times New Roman" w:hAnsi="Times New Roman"/>
          <w:b/>
          <w:lang w:eastAsia="en-US"/>
        </w:rPr>
      </w:pPr>
      <w:r w:rsidRPr="003F07AF">
        <w:rPr>
          <w:rFonts w:ascii="Times New Roman" w:hAnsi="Times New Roman"/>
          <w:b/>
          <w:lang w:eastAsia="en-US"/>
        </w:rPr>
        <w:t>Roles &amp; Responsibilities</w:t>
      </w:r>
    </w:p>
    <w:p w:rsidR="0048703B" w:rsidRPr="003F07AF" w:rsidRDefault="0048703B" w:rsidP="00783EF8">
      <w:pPr>
        <w:spacing w:line="276" w:lineRule="auto"/>
        <w:jc w:val="both"/>
        <w:rPr>
          <w:b/>
          <w:sz w:val="24"/>
          <w:szCs w:val="24"/>
          <w:u w:val="single"/>
        </w:rPr>
      </w:pPr>
    </w:p>
    <w:p w:rsidR="00777D13" w:rsidRDefault="00777D13" w:rsidP="00783EF8">
      <w:pPr>
        <w:spacing w:line="276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DevOps:</w:t>
      </w:r>
    </w:p>
    <w:p w:rsidR="00777D13" w:rsidRDefault="00777D13" w:rsidP="00783EF8">
      <w:pPr>
        <w:spacing w:line="276" w:lineRule="auto"/>
        <w:jc w:val="both"/>
        <w:rPr>
          <w:b/>
          <w:sz w:val="24"/>
          <w:szCs w:val="24"/>
          <w:u w:val="single"/>
        </w:rPr>
      </w:pP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Support the engineering teams regarding CI/Build tools, Environments and Automation.</w:t>
      </w:r>
    </w:p>
    <w:p w:rsid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Involved in Branching, Tagging and Merging of code delivery at required releases</w:t>
      </w:r>
      <w:r w:rsidR="00BA6197">
        <w:rPr>
          <w:sz w:val="24"/>
          <w:szCs w:val="24"/>
        </w:rPr>
        <w:t xml:space="preserve"> using Git</w:t>
      </w:r>
    </w:p>
    <w:p w:rsidR="00CB6979" w:rsidRPr="00777D13" w:rsidRDefault="00CB6979" w:rsidP="00CB6979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Managing Continuous Integration and Continuous Delivery (CI/CD) using Jenkins and release management using SonarQube</w:t>
      </w:r>
    </w:p>
    <w:p w:rsidR="00CB6979" w:rsidRDefault="00CB6979" w:rsidP="00CB6979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Configuring the Day and Night Builds for the sprint teams in Jenkins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Help Development teams automate the environment setup usin</w:t>
      </w:r>
      <w:r w:rsidR="00CB6979">
        <w:rPr>
          <w:sz w:val="24"/>
          <w:szCs w:val="24"/>
        </w:rPr>
        <w:t xml:space="preserve">g tools like Ansible and </w:t>
      </w:r>
      <w:r w:rsidR="00325297">
        <w:rPr>
          <w:sz w:val="24"/>
          <w:szCs w:val="24"/>
        </w:rPr>
        <w:t>Chef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Setup DEV, QA and UAT environme</w:t>
      </w:r>
      <w:r w:rsidR="00CB6979">
        <w:rPr>
          <w:sz w:val="24"/>
          <w:szCs w:val="24"/>
        </w:rPr>
        <w:t xml:space="preserve">nts for every sprint using Chef and </w:t>
      </w:r>
      <w:r w:rsidRPr="00777D13">
        <w:rPr>
          <w:sz w:val="24"/>
          <w:szCs w:val="24"/>
        </w:rPr>
        <w:t>Ansible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Build engineering automation and productivity tools to streamline deployment pipeline</w:t>
      </w:r>
    </w:p>
    <w:p w:rsidR="00777D13" w:rsidRDefault="00CB6979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Writing Cookbooks and modules </w:t>
      </w:r>
      <w:r w:rsidR="00777D13" w:rsidRPr="00777D13">
        <w:rPr>
          <w:sz w:val="24"/>
          <w:szCs w:val="24"/>
        </w:rPr>
        <w:t xml:space="preserve"> to automate i</w:t>
      </w:r>
      <w:r>
        <w:rPr>
          <w:sz w:val="24"/>
          <w:szCs w:val="24"/>
        </w:rPr>
        <w:t xml:space="preserve">nfrastructure using </w:t>
      </w:r>
      <w:r w:rsidR="009B4F7B">
        <w:rPr>
          <w:sz w:val="24"/>
          <w:szCs w:val="24"/>
        </w:rPr>
        <w:t>Chef</w:t>
      </w:r>
      <w:r>
        <w:rPr>
          <w:sz w:val="24"/>
          <w:szCs w:val="24"/>
        </w:rPr>
        <w:t xml:space="preserve"> and Ansible</w:t>
      </w:r>
    </w:p>
    <w:p w:rsid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Configuring CRON Jobs for executing daily activities such as Backup/Archiv</w:t>
      </w:r>
      <w:r w:rsidR="00C15FC8">
        <w:rPr>
          <w:sz w:val="24"/>
          <w:szCs w:val="24"/>
        </w:rPr>
        <w:t>e etc in Chef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Automated the deployments to DEV and QA Environments by picking up build</w:t>
      </w:r>
      <w:r w:rsidR="009B4F7B">
        <w:rPr>
          <w:sz w:val="24"/>
          <w:szCs w:val="24"/>
        </w:rPr>
        <w:t xml:space="preserve">s from Jenkins using </w:t>
      </w:r>
      <w:r w:rsidR="006D7E66">
        <w:rPr>
          <w:sz w:val="24"/>
          <w:szCs w:val="24"/>
        </w:rPr>
        <w:t>ansible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Created dockerfiles for easier replication of DEV, QA Environments in local machines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Setting up local test environments if required on the engineers machine using Vagrant and VirtualBox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Automation of the compilation, continuous integration, testing, packaging, and distribution of software</w:t>
      </w:r>
    </w:p>
    <w:p w:rsid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Setting up and maintaining monitoring &amp; alert systems for servers</w:t>
      </w:r>
      <w:r w:rsidR="00A80C94">
        <w:rPr>
          <w:sz w:val="24"/>
          <w:szCs w:val="24"/>
        </w:rPr>
        <w:t>.</w:t>
      </w:r>
    </w:p>
    <w:p w:rsidR="009D7154" w:rsidRPr="00777D13" w:rsidRDefault="000A69BB" w:rsidP="009D7154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9D7154" w:rsidRPr="00777D13">
        <w:rPr>
          <w:sz w:val="24"/>
          <w:szCs w:val="24"/>
        </w:rPr>
        <w:t>aintain system-monitoring using Nagios</w:t>
      </w:r>
      <w:r w:rsidR="009D7154">
        <w:rPr>
          <w:sz w:val="24"/>
          <w:szCs w:val="24"/>
        </w:rPr>
        <w:t>.</w:t>
      </w:r>
    </w:p>
    <w:p w:rsidR="009D7154" w:rsidRDefault="009D7154" w:rsidP="009D7154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Setup and maintain log-monitoring using Elastic Search, LogStash and Kibana</w:t>
      </w:r>
      <w:r>
        <w:rPr>
          <w:sz w:val="24"/>
          <w:szCs w:val="24"/>
        </w:rPr>
        <w:t>.</w:t>
      </w:r>
    </w:p>
    <w:p w:rsidR="00CB6979" w:rsidRPr="00777D13" w:rsidRDefault="00CB6979" w:rsidP="009D7154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Participation in project meetings with other technical staff and business owners and subject matter experts</w:t>
      </w:r>
      <w:r>
        <w:rPr>
          <w:sz w:val="24"/>
          <w:szCs w:val="24"/>
        </w:rPr>
        <w:t>.</w:t>
      </w:r>
    </w:p>
    <w:p w:rsidR="00CB6979" w:rsidRPr="00777D13" w:rsidRDefault="00CB6979" w:rsidP="00CB6979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Troubleshoot and resolve issues related to application deployment and operations</w:t>
      </w:r>
    </w:p>
    <w:p w:rsidR="00CB6979" w:rsidRPr="00777D13" w:rsidRDefault="00CB6979" w:rsidP="00CB6979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Working with cross functional, distributed team to provide 24X7 deployment support across multiple environments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Managing patches/software upgrades in servers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Reviewing the technical architecture requirements to assess the DevOps Activities</w:t>
      </w:r>
    </w:p>
    <w:p w:rsidR="003D1654" w:rsidRDefault="003D1654" w:rsidP="00783EF8">
      <w:pPr>
        <w:spacing w:line="276" w:lineRule="auto"/>
        <w:jc w:val="both"/>
        <w:rPr>
          <w:b/>
          <w:sz w:val="24"/>
          <w:szCs w:val="24"/>
          <w:u w:val="single"/>
        </w:rPr>
      </w:pPr>
    </w:p>
    <w:p w:rsidR="003D1654" w:rsidRDefault="003D1654" w:rsidP="00783EF8">
      <w:pPr>
        <w:spacing w:line="276" w:lineRule="auto"/>
        <w:jc w:val="both"/>
        <w:rPr>
          <w:b/>
          <w:sz w:val="24"/>
          <w:szCs w:val="24"/>
          <w:u w:val="single"/>
        </w:rPr>
      </w:pPr>
    </w:p>
    <w:p w:rsidR="00CC7A5B" w:rsidRPr="003F07AF" w:rsidRDefault="0048703B" w:rsidP="00783EF8">
      <w:pPr>
        <w:spacing w:line="276" w:lineRule="auto"/>
        <w:jc w:val="both"/>
        <w:rPr>
          <w:b/>
          <w:sz w:val="24"/>
          <w:szCs w:val="24"/>
          <w:u w:val="single"/>
        </w:rPr>
      </w:pPr>
      <w:r w:rsidRPr="003F07AF">
        <w:rPr>
          <w:b/>
          <w:sz w:val="24"/>
          <w:szCs w:val="24"/>
          <w:u w:val="single"/>
        </w:rPr>
        <w:t>AWS:</w:t>
      </w:r>
    </w:p>
    <w:p w:rsidR="009D7154" w:rsidRDefault="0048703B" w:rsidP="0048703B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9D7154">
        <w:rPr>
          <w:sz w:val="24"/>
          <w:szCs w:val="24"/>
        </w:rPr>
        <w:t xml:space="preserve">Managing AWS </w:t>
      </w:r>
      <w:r w:rsidR="00515454" w:rsidRPr="009D7154">
        <w:rPr>
          <w:sz w:val="24"/>
          <w:szCs w:val="24"/>
        </w:rPr>
        <w:t>Services EC2</w:t>
      </w:r>
      <w:r w:rsidRPr="009D7154">
        <w:rPr>
          <w:sz w:val="24"/>
          <w:szCs w:val="24"/>
        </w:rPr>
        <w:t xml:space="preserve">, ELB, </w:t>
      </w:r>
      <w:r w:rsidR="008B0288" w:rsidRPr="009D7154">
        <w:rPr>
          <w:sz w:val="24"/>
          <w:szCs w:val="24"/>
        </w:rPr>
        <w:t>Auto Scaling,Route53</w:t>
      </w:r>
      <w:r w:rsidR="00B72007" w:rsidRPr="009D7154">
        <w:rPr>
          <w:sz w:val="24"/>
          <w:szCs w:val="24"/>
        </w:rPr>
        <w:t>, VPC</w:t>
      </w:r>
      <w:r w:rsidRPr="009D7154">
        <w:rPr>
          <w:sz w:val="24"/>
          <w:szCs w:val="24"/>
        </w:rPr>
        <w:t>, EBS</w:t>
      </w:r>
      <w:r w:rsidR="009536CE" w:rsidRPr="009D7154">
        <w:rPr>
          <w:sz w:val="24"/>
          <w:szCs w:val="24"/>
        </w:rPr>
        <w:t>, RDS</w:t>
      </w:r>
      <w:r w:rsidR="009D7154">
        <w:rPr>
          <w:sz w:val="24"/>
          <w:szCs w:val="24"/>
        </w:rPr>
        <w:t>.</w:t>
      </w:r>
    </w:p>
    <w:p w:rsidR="0048703B" w:rsidRPr="009D7154" w:rsidRDefault="0048703B" w:rsidP="0048703B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9D7154">
        <w:rPr>
          <w:sz w:val="24"/>
          <w:szCs w:val="24"/>
        </w:rPr>
        <w:t>Launch and managing Amazon EC2.</w:t>
      </w:r>
    </w:p>
    <w:p w:rsidR="001D2546" w:rsidRPr="00DA2C49" w:rsidRDefault="003D1654" w:rsidP="001D2546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1D2546" w:rsidRPr="00DA2C49">
        <w:rPr>
          <w:sz w:val="24"/>
          <w:szCs w:val="24"/>
        </w:rPr>
        <w:t>anaging VPC, Subnet</w:t>
      </w:r>
      <w:r w:rsidR="00462B3D" w:rsidRPr="00DA2C49">
        <w:rPr>
          <w:sz w:val="24"/>
          <w:szCs w:val="24"/>
        </w:rPr>
        <w:t>,</w:t>
      </w:r>
      <w:r w:rsidR="001D2546" w:rsidRPr="00DA2C49">
        <w:rPr>
          <w:sz w:val="24"/>
          <w:szCs w:val="24"/>
        </w:rPr>
        <w:t xml:space="preserve"> Security groups</w:t>
      </w:r>
      <w:r w:rsidR="00462B3D" w:rsidRPr="00DA2C49">
        <w:rPr>
          <w:sz w:val="24"/>
          <w:szCs w:val="24"/>
        </w:rPr>
        <w:t xml:space="preserve"> and launching</w:t>
      </w:r>
      <w:r w:rsidR="00986796" w:rsidRPr="00DA2C49">
        <w:rPr>
          <w:sz w:val="24"/>
          <w:szCs w:val="24"/>
        </w:rPr>
        <w:t xml:space="preserve"> instances in it</w:t>
      </w:r>
      <w:r w:rsidR="001D2546" w:rsidRPr="00DA2C49">
        <w:rPr>
          <w:sz w:val="24"/>
          <w:szCs w:val="24"/>
        </w:rPr>
        <w:t>.</w:t>
      </w:r>
    </w:p>
    <w:p w:rsidR="00835FBD" w:rsidRPr="00DA2C49" w:rsidRDefault="004908F4" w:rsidP="00835FBD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835FBD" w:rsidRPr="00DA2C49">
        <w:rPr>
          <w:sz w:val="24"/>
          <w:szCs w:val="24"/>
        </w:rPr>
        <w:t>caling</w:t>
      </w:r>
      <w:r>
        <w:rPr>
          <w:sz w:val="24"/>
          <w:szCs w:val="24"/>
        </w:rPr>
        <w:t xml:space="preserve"> up</w:t>
      </w:r>
      <w:r w:rsidR="00835FBD" w:rsidRPr="00DA2C49">
        <w:rPr>
          <w:sz w:val="24"/>
          <w:szCs w:val="24"/>
        </w:rPr>
        <w:t xml:space="preserve"> and attaching new EBS volumes. </w:t>
      </w:r>
    </w:p>
    <w:p w:rsidR="00485137" w:rsidRPr="00DA2C49" w:rsidRDefault="00B72007" w:rsidP="00485137">
      <w:pPr>
        <w:numPr>
          <w:ilvl w:val="0"/>
          <w:numId w:val="29"/>
        </w:numPr>
        <w:tabs>
          <w:tab w:val="left" w:pos="360"/>
          <w:tab w:val="left" w:pos="720"/>
        </w:tabs>
        <w:suppressAutoHyphens/>
        <w:overflowPunct/>
        <w:autoSpaceDN/>
        <w:adjustRightInd/>
        <w:ind w:left="360" w:firstLine="0"/>
        <w:textAlignment w:val="auto"/>
        <w:rPr>
          <w:sz w:val="24"/>
          <w:szCs w:val="24"/>
        </w:rPr>
      </w:pPr>
      <w:r w:rsidRPr="00DA2C49">
        <w:rPr>
          <w:sz w:val="24"/>
          <w:szCs w:val="24"/>
        </w:rPr>
        <w:t xml:space="preserve">Creating </w:t>
      </w:r>
      <w:r w:rsidR="00A635D1" w:rsidRPr="00DA2C49">
        <w:rPr>
          <w:sz w:val="24"/>
          <w:szCs w:val="24"/>
        </w:rPr>
        <w:t xml:space="preserve">and managing </w:t>
      </w:r>
      <w:r w:rsidR="00485137" w:rsidRPr="00DA2C49">
        <w:rPr>
          <w:sz w:val="24"/>
          <w:szCs w:val="24"/>
        </w:rPr>
        <w:t>Elastic Load Balancers &amp; attaching EC2 instances under it.</w:t>
      </w:r>
    </w:p>
    <w:p w:rsidR="00A12296" w:rsidRPr="00DA2C49" w:rsidRDefault="00A12296" w:rsidP="00A12296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DA2C49">
        <w:rPr>
          <w:sz w:val="24"/>
          <w:szCs w:val="24"/>
        </w:rPr>
        <w:t>Setting Cloud Watch Alarm for monitoring &amp; integrating it with ELB</w:t>
      </w:r>
      <w:r w:rsidR="00856B70" w:rsidRPr="00DA2C49">
        <w:rPr>
          <w:sz w:val="24"/>
          <w:szCs w:val="24"/>
        </w:rPr>
        <w:t xml:space="preserve">, EC2, </w:t>
      </w:r>
      <w:r w:rsidR="00575591" w:rsidRPr="00DA2C49">
        <w:rPr>
          <w:sz w:val="24"/>
          <w:szCs w:val="24"/>
        </w:rPr>
        <w:t>Auto scale</w:t>
      </w:r>
      <w:r w:rsidR="00686C17" w:rsidRPr="00DA2C49">
        <w:rPr>
          <w:sz w:val="24"/>
          <w:szCs w:val="24"/>
        </w:rPr>
        <w:t>etc.</w:t>
      </w:r>
    </w:p>
    <w:p w:rsidR="001D2546" w:rsidRPr="00DA2C49" w:rsidRDefault="001D2546" w:rsidP="0048703B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DA2C49">
        <w:rPr>
          <w:sz w:val="24"/>
          <w:szCs w:val="24"/>
        </w:rPr>
        <w:t>Setting RDS &amp; snapshot policies</w:t>
      </w:r>
    </w:p>
    <w:p w:rsidR="003F07AF" w:rsidRDefault="008F5C08" w:rsidP="003F07AF">
      <w:pPr>
        <w:numPr>
          <w:ilvl w:val="0"/>
          <w:numId w:val="32"/>
        </w:numPr>
        <w:tabs>
          <w:tab w:val="left" w:pos="360"/>
          <w:tab w:val="left" w:pos="720"/>
        </w:tabs>
        <w:suppressAutoHyphens/>
        <w:overflowPunct/>
        <w:autoSpaceDN/>
        <w:adjustRightInd/>
        <w:textAlignment w:val="auto"/>
        <w:rPr>
          <w:sz w:val="24"/>
          <w:szCs w:val="24"/>
        </w:rPr>
      </w:pPr>
      <w:r w:rsidRPr="00DA2C49">
        <w:rPr>
          <w:sz w:val="24"/>
          <w:szCs w:val="24"/>
        </w:rPr>
        <w:t>Creating</w:t>
      </w:r>
      <w:hyperlink r:id="rId8" w:history="1">
        <w:r w:rsidR="003F07AF" w:rsidRPr="00DA2C49">
          <w:rPr>
            <w:sz w:val="24"/>
            <w:szCs w:val="24"/>
          </w:rPr>
          <w:t>Elastic Beanstalk‎</w:t>
        </w:r>
      </w:hyperlink>
    </w:p>
    <w:p w:rsidR="00CC7A5B" w:rsidRDefault="00CC7A5B" w:rsidP="008E7EC8">
      <w:pPr>
        <w:widowControl/>
        <w:overflowPunct/>
        <w:ind w:left="720"/>
        <w:textAlignment w:val="auto"/>
        <w:rPr>
          <w:rFonts w:ascii="Courier New" w:eastAsia="Calibri" w:hAnsi="Courier New" w:cs="Courier New"/>
          <w:sz w:val="22"/>
          <w:szCs w:val="22"/>
        </w:rPr>
      </w:pPr>
    </w:p>
    <w:p w:rsidR="000959D6" w:rsidRPr="00AC62F8" w:rsidRDefault="000959D6" w:rsidP="008E7EC8">
      <w:pPr>
        <w:widowControl/>
        <w:overflowPunct/>
        <w:ind w:left="720"/>
        <w:textAlignment w:val="auto"/>
        <w:rPr>
          <w:rFonts w:ascii="Courier New" w:eastAsia="Calibri" w:hAnsi="Courier New" w:cs="Courier New"/>
          <w:sz w:val="22"/>
          <w:szCs w:val="22"/>
        </w:rPr>
      </w:pPr>
    </w:p>
    <w:p w:rsidR="0048703B" w:rsidRPr="003F07AF" w:rsidRDefault="0048703B" w:rsidP="0048703B">
      <w:pPr>
        <w:pStyle w:val="MessageHeader"/>
        <w:pBdr>
          <w:left w:val="single" w:sz="4" w:space="3" w:color="000000"/>
        </w:pBdr>
        <w:spacing w:line="276" w:lineRule="auto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>Technical Skill Set</w:t>
      </w:r>
    </w:p>
    <w:p w:rsidR="00CC7A5B" w:rsidRDefault="00CC7A5B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</w:p>
    <w:p w:rsidR="00C5156C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Configuration Management </w:t>
      </w:r>
      <w:r w:rsidR="00DA2C49">
        <w:rPr>
          <w:color w:val="000000"/>
          <w:sz w:val="24"/>
          <w:szCs w:val="24"/>
        </w:rPr>
        <w:t xml:space="preserve"> :</w:t>
      </w:r>
      <w:r w:rsidR="00DB1176">
        <w:rPr>
          <w:color w:val="000000"/>
          <w:sz w:val="24"/>
          <w:szCs w:val="24"/>
        </w:rPr>
        <w:t>Ansible, Chef</w:t>
      </w:r>
      <w:r w:rsidR="00DA2C49">
        <w:rPr>
          <w:color w:val="000000"/>
          <w:sz w:val="24"/>
          <w:szCs w:val="24"/>
        </w:rPr>
        <w:t>,</w:t>
      </w:r>
    </w:p>
    <w:p w:rsidR="00C5156C" w:rsidRDefault="00930E1E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 Tool</w:t>
      </w:r>
      <w:r w:rsidR="00C5156C">
        <w:rPr>
          <w:color w:val="000000"/>
          <w:sz w:val="24"/>
          <w:szCs w:val="24"/>
        </w:rPr>
        <w:t xml:space="preserve">: </w:t>
      </w:r>
      <w:r w:rsidR="00DA2C49">
        <w:rPr>
          <w:color w:val="000000"/>
          <w:sz w:val="24"/>
          <w:szCs w:val="24"/>
        </w:rPr>
        <w:t xml:space="preserve"> Jenkins, Maven, </w:t>
      </w:r>
    </w:p>
    <w:p w:rsidR="00C5156C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Version Control                               : </w:t>
      </w:r>
      <w:r w:rsidR="00DA2C49">
        <w:rPr>
          <w:color w:val="000000"/>
          <w:sz w:val="24"/>
          <w:szCs w:val="24"/>
        </w:rPr>
        <w:t xml:space="preserve">Git, </w:t>
      </w:r>
    </w:p>
    <w:p w:rsidR="007C00F3" w:rsidRDefault="007C00F3" w:rsidP="007C00F3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Code analysis                                    :  Sonarqube</w:t>
      </w:r>
    </w:p>
    <w:p w:rsidR="00C5156C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Containerization                              : </w:t>
      </w:r>
      <w:r w:rsidR="00DA2C49">
        <w:rPr>
          <w:color w:val="000000"/>
          <w:sz w:val="24"/>
          <w:szCs w:val="24"/>
        </w:rPr>
        <w:t>Docker,</w:t>
      </w:r>
      <w:r w:rsidR="005F63D2">
        <w:rPr>
          <w:color w:val="000000"/>
          <w:sz w:val="24"/>
          <w:szCs w:val="24"/>
        </w:rPr>
        <w:t>Kube</w:t>
      </w:r>
      <w:r>
        <w:rPr>
          <w:color w:val="000000"/>
          <w:sz w:val="24"/>
          <w:szCs w:val="24"/>
        </w:rPr>
        <w:t>rn</w:t>
      </w:r>
      <w:r w:rsidR="005F63D2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t</w:t>
      </w:r>
      <w:r w:rsidR="005F63D2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s</w:t>
      </w:r>
    </w:p>
    <w:p w:rsidR="005F63D2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</w:t>
      </w:r>
      <w:r w:rsidR="005F63D2">
        <w:rPr>
          <w:color w:val="000000"/>
          <w:sz w:val="24"/>
          <w:szCs w:val="24"/>
        </w:rPr>
        <w:t xml:space="preserve">  :Nagios</w:t>
      </w:r>
    </w:p>
    <w:p w:rsidR="00DA2C49" w:rsidRDefault="00C5156C" w:rsidP="007C00F3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Application monitoring </w:t>
      </w:r>
      <w:r w:rsidR="005F63D2">
        <w:rPr>
          <w:color w:val="000000"/>
          <w:sz w:val="24"/>
          <w:szCs w:val="24"/>
        </w:rPr>
        <w:t xml:space="preserve">:ELK </w:t>
      </w:r>
    </w:p>
    <w:p w:rsidR="00930E1E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Virtualization </w:t>
      </w:r>
      <w:r w:rsidR="005F63D2">
        <w:rPr>
          <w:color w:val="000000"/>
          <w:sz w:val="24"/>
          <w:szCs w:val="24"/>
        </w:rPr>
        <w:t>:</w:t>
      </w:r>
      <w:r w:rsidR="007C00F3">
        <w:rPr>
          <w:color w:val="000000"/>
          <w:sz w:val="24"/>
          <w:szCs w:val="24"/>
        </w:rPr>
        <w:t>Vagrant</w:t>
      </w:r>
      <w:r w:rsidR="005F63D2">
        <w:rPr>
          <w:color w:val="000000"/>
          <w:sz w:val="24"/>
          <w:szCs w:val="24"/>
        </w:rPr>
        <w:t>, VirtualBox</w:t>
      </w:r>
    </w:p>
    <w:p w:rsidR="009536CE" w:rsidRPr="003F07AF" w:rsidRDefault="0048703B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Cloud            : Amazon Web Services</w:t>
      </w:r>
      <w:r w:rsidR="009536CE" w:rsidRPr="003F07AF">
        <w:rPr>
          <w:color w:val="000000"/>
          <w:sz w:val="24"/>
          <w:szCs w:val="24"/>
        </w:rPr>
        <w:t xml:space="preserve"> cloud</w:t>
      </w:r>
      <w:r w:rsidR="00930E1E" w:rsidRPr="003F07AF">
        <w:rPr>
          <w:color w:val="000000"/>
          <w:sz w:val="24"/>
          <w:szCs w:val="24"/>
        </w:rPr>
        <w:t>(EC2</w:t>
      </w:r>
      <w:r w:rsidRPr="003F07AF">
        <w:rPr>
          <w:sz w:val="24"/>
          <w:szCs w:val="24"/>
        </w:rPr>
        <w:t xml:space="preserve">, EBS, VPC,  </w:t>
      </w:r>
    </w:p>
    <w:p w:rsidR="009536CE" w:rsidRDefault="00930E1E" w:rsidP="00930E1E">
      <w:pPr>
        <w:tabs>
          <w:tab w:val="left" w:pos="338"/>
        </w:tabs>
        <w:suppressAutoHyphens/>
        <w:overflowPunct/>
        <w:autoSpaceDE/>
        <w:autoSpaceDN/>
        <w:adjustRightInd/>
        <w:ind w:left="72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Route53,</w:t>
      </w:r>
      <w:r w:rsidR="0048703B" w:rsidRPr="003F07AF">
        <w:rPr>
          <w:sz w:val="24"/>
          <w:szCs w:val="24"/>
        </w:rPr>
        <w:t xml:space="preserve"> RDS, ELB, Cloud Watch,</w:t>
      </w:r>
      <w:r w:rsidRPr="003F07AF">
        <w:rPr>
          <w:sz w:val="24"/>
          <w:szCs w:val="24"/>
        </w:rPr>
        <w:t>SNS and Auto Scaling</w:t>
      </w:r>
      <w:r>
        <w:rPr>
          <w:sz w:val="24"/>
          <w:szCs w:val="24"/>
        </w:rPr>
        <w:t>)</w:t>
      </w:r>
    </w:p>
    <w:p w:rsidR="0048703B" w:rsidRPr="003F07AF" w:rsidRDefault="00930E1E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Application servers                         : Tomcat, Jboss</w:t>
      </w:r>
    </w:p>
    <w:p w:rsidR="0048703B" w:rsidRDefault="0048703B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Operating Systems:</w:t>
      </w:r>
      <w:r w:rsidR="008248F2">
        <w:rPr>
          <w:sz w:val="24"/>
          <w:szCs w:val="24"/>
        </w:rPr>
        <w:t>Linux</w:t>
      </w:r>
      <w:r w:rsidR="00C021E5">
        <w:rPr>
          <w:sz w:val="24"/>
          <w:szCs w:val="24"/>
        </w:rPr>
        <w:t xml:space="preserve"> and U</w:t>
      </w:r>
      <w:r w:rsidR="008248F2">
        <w:rPr>
          <w:sz w:val="24"/>
          <w:szCs w:val="24"/>
        </w:rPr>
        <w:t xml:space="preserve">buntu </w:t>
      </w:r>
    </w:p>
    <w:p w:rsidR="00C5156C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Scripting: </w:t>
      </w:r>
      <w:r w:rsidR="00BA6197" w:rsidRPr="00BA6197">
        <w:rPr>
          <w:color w:val="000000"/>
          <w:sz w:val="24"/>
          <w:szCs w:val="24"/>
        </w:rPr>
        <w:t>Shell, Ruby</w:t>
      </w:r>
    </w:p>
    <w:p w:rsidR="0048703B" w:rsidRDefault="001605CD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ALM &amp;</w:t>
      </w:r>
      <w:r w:rsidR="00930E1E">
        <w:rPr>
          <w:color w:val="000000"/>
          <w:sz w:val="24"/>
          <w:szCs w:val="24"/>
        </w:rPr>
        <w:t xml:space="preserve">Issue tracking </w:t>
      </w:r>
      <w:r w:rsidR="0048703B" w:rsidRPr="003F07AF">
        <w:rPr>
          <w:color w:val="000000"/>
          <w:sz w:val="24"/>
          <w:szCs w:val="24"/>
        </w:rPr>
        <w:t>Tools</w:t>
      </w:r>
      <w:r w:rsidR="005A31CF">
        <w:rPr>
          <w:color w:val="000000"/>
          <w:sz w:val="24"/>
          <w:szCs w:val="24"/>
        </w:rPr>
        <w:tab/>
      </w:r>
      <w:r w:rsidR="0048703B" w:rsidRPr="003F07AF">
        <w:rPr>
          <w:color w:val="000000"/>
          <w:sz w:val="24"/>
          <w:szCs w:val="24"/>
        </w:rPr>
        <w:t>:</w:t>
      </w:r>
      <w:r>
        <w:rPr>
          <w:sz w:val="24"/>
          <w:szCs w:val="24"/>
        </w:rPr>
        <w:t>J</w:t>
      </w:r>
      <w:r w:rsidR="00876B41">
        <w:rPr>
          <w:sz w:val="24"/>
          <w:szCs w:val="24"/>
        </w:rPr>
        <w:t>ira</w:t>
      </w:r>
      <w:r w:rsidR="0048703B" w:rsidRPr="003F07AF">
        <w:rPr>
          <w:sz w:val="24"/>
          <w:szCs w:val="24"/>
        </w:rPr>
        <w:t>Mantis,</w:t>
      </w:r>
      <w:r w:rsidR="009504C1">
        <w:rPr>
          <w:color w:val="000000"/>
          <w:sz w:val="24"/>
          <w:szCs w:val="24"/>
        </w:rPr>
        <w:t xml:space="preserve"> Remedy</w:t>
      </w:r>
    </w:p>
    <w:p w:rsidR="009B4BE6" w:rsidRDefault="009B4BE6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</w:p>
    <w:p w:rsidR="009B4BE6" w:rsidRDefault="009B4BE6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</w:p>
    <w:p w:rsidR="00A960AD" w:rsidRPr="003F07AF" w:rsidRDefault="00A960AD" w:rsidP="00137CF9">
      <w:pPr>
        <w:spacing w:line="276" w:lineRule="auto"/>
        <w:ind w:left="720"/>
        <w:jc w:val="both"/>
        <w:rPr>
          <w:sz w:val="24"/>
          <w:szCs w:val="24"/>
        </w:rPr>
      </w:pPr>
    </w:p>
    <w:p w:rsidR="00325D3C" w:rsidRPr="003F07AF" w:rsidRDefault="00044BF5" w:rsidP="00044BF5">
      <w:pPr>
        <w:pStyle w:val="MessageHeader"/>
        <w:pBdr>
          <w:left w:val="single" w:sz="4" w:space="3" w:color="000000"/>
        </w:pBdr>
        <w:spacing w:line="276" w:lineRule="auto"/>
        <w:ind w:left="0" w:firstLine="0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>Personal Details</w:t>
      </w:r>
    </w:p>
    <w:p w:rsidR="00885742" w:rsidRDefault="00885742" w:rsidP="00E86950">
      <w:pPr>
        <w:spacing w:line="276" w:lineRule="auto"/>
        <w:ind w:left="360"/>
        <w:jc w:val="both"/>
        <w:rPr>
          <w:b/>
          <w:bCs/>
          <w:color w:val="000000"/>
          <w:sz w:val="24"/>
          <w:szCs w:val="24"/>
        </w:rPr>
      </w:pPr>
    </w:p>
    <w:p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>Name</w:t>
      </w:r>
      <w:r w:rsidR="003E4F52" w:rsidRPr="00E86950">
        <w:rPr>
          <w:sz w:val="24"/>
          <w:szCs w:val="24"/>
        </w:rPr>
        <w:tab/>
      </w:r>
      <w:r w:rsidR="003E4F52" w:rsidRPr="00E86950">
        <w:rPr>
          <w:sz w:val="24"/>
          <w:szCs w:val="24"/>
        </w:rPr>
        <w:tab/>
      </w:r>
      <w:r w:rsidR="003E4F52" w:rsidRPr="00E86950">
        <w:rPr>
          <w:sz w:val="24"/>
          <w:szCs w:val="24"/>
        </w:rPr>
        <w:tab/>
        <w:t xml:space="preserve"> : </w:t>
      </w:r>
      <w:r w:rsidR="00940D72">
        <w:rPr>
          <w:b/>
          <w:color w:val="000000"/>
          <w:sz w:val="24"/>
          <w:szCs w:val="24"/>
        </w:rPr>
        <w:t>xxxxxx</w:t>
      </w:r>
    </w:p>
    <w:p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Date of Birth</w:t>
      </w:r>
      <w:r w:rsidRPr="00E86950">
        <w:rPr>
          <w:sz w:val="24"/>
          <w:szCs w:val="24"/>
        </w:rPr>
        <w:tab/>
      </w:r>
      <w:r w:rsidRPr="00E86950">
        <w:rPr>
          <w:sz w:val="24"/>
          <w:szCs w:val="24"/>
        </w:rPr>
        <w:tab/>
      </w:r>
      <w:r w:rsidR="00044BF5" w:rsidRPr="00E86950">
        <w:rPr>
          <w:sz w:val="24"/>
          <w:szCs w:val="24"/>
        </w:rPr>
        <w:t xml:space="preserve"> : 30</w:t>
      </w:r>
      <w:r w:rsidRPr="00E86950">
        <w:rPr>
          <w:sz w:val="24"/>
          <w:szCs w:val="24"/>
        </w:rPr>
        <w:t xml:space="preserve">th </w:t>
      </w:r>
      <w:r w:rsidR="00FC34DA" w:rsidRPr="00E86950">
        <w:rPr>
          <w:sz w:val="24"/>
          <w:szCs w:val="24"/>
        </w:rPr>
        <w:t>Jan 1</w:t>
      </w:r>
      <w:r w:rsidR="00940D72">
        <w:rPr>
          <w:sz w:val="24"/>
          <w:szCs w:val="24"/>
        </w:rPr>
        <w:t>xxx</w:t>
      </w:r>
    </w:p>
    <w:p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Sex</w:t>
      </w:r>
      <w:r w:rsidR="00044BF5" w:rsidRPr="00E86950">
        <w:rPr>
          <w:sz w:val="24"/>
          <w:szCs w:val="24"/>
        </w:rPr>
        <w:tab/>
      </w:r>
      <w:r w:rsidR="00044BF5" w:rsidRPr="00E86950">
        <w:rPr>
          <w:sz w:val="24"/>
          <w:szCs w:val="24"/>
        </w:rPr>
        <w:tab/>
      </w:r>
      <w:r w:rsidR="00044BF5" w:rsidRPr="00E86950">
        <w:rPr>
          <w:sz w:val="24"/>
          <w:szCs w:val="24"/>
        </w:rPr>
        <w:tab/>
        <w:t xml:space="preserve"> : </w:t>
      </w:r>
      <w:r w:rsidRPr="00E86950">
        <w:rPr>
          <w:sz w:val="24"/>
          <w:szCs w:val="24"/>
        </w:rPr>
        <w:t>Male</w:t>
      </w:r>
    </w:p>
    <w:p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 xml:space="preserve">Marital Status    </w:t>
      </w:r>
      <w:r w:rsidRPr="00E86950">
        <w:rPr>
          <w:sz w:val="24"/>
          <w:szCs w:val="24"/>
        </w:rPr>
        <w:tab/>
        <w:t xml:space="preserve"> :</w:t>
      </w:r>
      <w:r w:rsidR="006D7193" w:rsidRPr="00E86950">
        <w:rPr>
          <w:sz w:val="24"/>
          <w:szCs w:val="24"/>
        </w:rPr>
        <w:t xml:space="preserve">Married </w:t>
      </w:r>
    </w:p>
    <w:p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Nationality</w:t>
      </w:r>
      <w:r w:rsidRPr="00E86950">
        <w:rPr>
          <w:sz w:val="24"/>
          <w:szCs w:val="24"/>
        </w:rPr>
        <w:tab/>
      </w:r>
      <w:r w:rsidRPr="00E86950">
        <w:rPr>
          <w:sz w:val="24"/>
          <w:szCs w:val="24"/>
        </w:rPr>
        <w:tab/>
        <w:t xml:space="preserve"> :Indian</w:t>
      </w:r>
    </w:p>
    <w:p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Languages Known</w:t>
      </w:r>
      <w:r w:rsidRPr="00E86950">
        <w:rPr>
          <w:sz w:val="24"/>
          <w:szCs w:val="24"/>
        </w:rPr>
        <w:tab/>
        <w:t xml:space="preserve"> :English, Hindi, and Telugu</w:t>
      </w:r>
    </w:p>
    <w:p w:rsidR="00325D3C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Address</w:t>
      </w:r>
      <w:r w:rsidRPr="00E86950">
        <w:rPr>
          <w:sz w:val="24"/>
          <w:szCs w:val="24"/>
        </w:rPr>
        <w:tab/>
      </w:r>
      <w:r w:rsidRPr="00E86950">
        <w:rPr>
          <w:sz w:val="24"/>
          <w:szCs w:val="24"/>
        </w:rPr>
        <w:tab/>
        <w:t xml:space="preserve"> :</w:t>
      </w:r>
      <w:r w:rsidR="00940D72">
        <w:rPr>
          <w:sz w:val="24"/>
          <w:szCs w:val="24"/>
        </w:rPr>
        <w:t>xxxxxxx</w:t>
      </w:r>
    </w:p>
    <w:p w:rsidR="009B4BE6" w:rsidRDefault="009B4BE6" w:rsidP="00E86950">
      <w:pPr>
        <w:spacing w:line="276" w:lineRule="auto"/>
        <w:ind w:left="360"/>
        <w:jc w:val="both"/>
        <w:rPr>
          <w:sz w:val="24"/>
          <w:szCs w:val="24"/>
        </w:rPr>
      </w:pPr>
    </w:p>
    <w:p w:rsidR="00783EF8" w:rsidRPr="003F07AF" w:rsidRDefault="00783EF8" w:rsidP="00783EF8">
      <w:pPr>
        <w:spacing w:line="276" w:lineRule="auto"/>
        <w:jc w:val="both"/>
        <w:rPr>
          <w:b/>
          <w:sz w:val="24"/>
          <w:szCs w:val="24"/>
        </w:rPr>
      </w:pPr>
    </w:p>
    <w:p w:rsidR="005B348B" w:rsidRPr="003F07AF" w:rsidRDefault="005B348B" w:rsidP="003605AC">
      <w:pPr>
        <w:spacing w:line="276" w:lineRule="auto"/>
        <w:rPr>
          <w:b/>
          <w:sz w:val="24"/>
          <w:szCs w:val="24"/>
        </w:rPr>
      </w:pPr>
      <w:r w:rsidRPr="003F07AF">
        <w:rPr>
          <w:b/>
          <w:sz w:val="24"/>
          <w:szCs w:val="24"/>
        </w:rPr>
        <w:t>Thanks &amp;</w:t>
      </w:r>
      <w:r w:rsidRPr="003F07AF">
        <w:rPr>
          <w:b/>
          <w:noProof/>
          <w:sz w:val="24"/>
          <w:szCs w:val="24"/>
        </w:rPr>
        <w:t>Regards</w:t>
      </w:r>
      <w:r w:rsidRPr="003F07AF">
        <w:rPr>
          <w:b/>
          <w:sz w:val="24"/>
          <w:szCs w:val="24"/>
        </w:rPr>
        <w:t>,</w:t>
      </w:r>
    </w:p>
    <w:p w:rsidR="003C5759" w:rsidRPr="003F07AF" w:rsidRDefault="00541780" w:rsidP="00B32BA8">
      <w:pPr>
        <w:spacing w:line="276" w:lineRule="auto"/>
        <w:rPr>
          <w:sz w:val="24"/>
          <w:szCs w:val="24"/>
        </w:rPr>
      </w:pPr>
      <w:r w:rsidRPr="003F07AF">
        <w:rPr>
          <w:b/>
          <w:sz w:val="24"/>
          <w:szCs w:val="24"/>
        </w:rPr>
        <w:t>B</w:t>
      </w:r>
      <w:r w:rsidR="00940D72">
        <w:rPr>
          <w:b/>
          <w:sz w:val="24"/>
          <w:szCs w:val="24"/>
        </w:rPr>
        <w:t>xxxxxxxxxxxxxxx</w:t>
      </w:r>
    </w:p>
    <w:sectPr w:rsidR="003C5759" w:rsidRPr="003F07AF" w:rsidSect="00835146">
      <w:headerReference w:type="default" r:id="rId9"/>
      <w:endnotePr>
        <w:numFmt w:val="decimal"/>
        <w:numStart w:val="0"/>
      </w:endnotePr>
      <w:pgSz w:w="12240" w:h="15840"/>
      <w:pgMar w:top="810" w:right="900" w:bottom="270" w:left="990" w:header="720" w:footer="28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5F5" w:rsidRDefault="00E255F5" w:rsidP="007B76FB">
      <w:r>
        <w:separator/>
      </w:r>
    </w:p>
  </w:endnote>
  <w:endnote w:type="continuationSeparator" w:id="1">
    <w:p w:rsidR="00E255F5" w:rsidRDefault="00E255F5" w:rsidP="007B7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5F5" w:rsidRDefault="00E255F5" w:rsidP="007B76FB">
      <w:r>
        <w:separator/>
      </w:r>
    </w:p>
  </w:footnote>
  <w:footnote w:type="continuationSeparator" w:id="1">
    <w:p w:rsidR="00E255F5" w:rsidRDefault="00E255F5" w:rsidP="007B76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380" w:rsidRDefault="00D35380" w:rsidP="00D35380">
    <w:pPr>
      <w:pStyle w:val="Header"/>
      <w:tabs>
        <w:tab w:val="clear" w:pos="4680"/>
        <w:tab w:val="clear" w:pos="9360"/>
        <w:tab w:val="center" w:pos="5175"/>
        <w:tab w:val="right" w:pos="10350"/>
      </w:tabs>
    </w:pPr>
    <w:r w:rsidRPr="00D35380"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5"/>
    <w:multiLevelType w:val="multilevel"/>
    <w:tmpl w:val="00000005"/>
    <w:name w:val="WW8Num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5">
    <w:nsid w:val="04AF4C1F"/>
    <w:multiLevelType w:val="multilevel"/>
    <w:tmpl w:val="2712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310056"/>
    <w:multiLevelType w:val="hybridMultilevel"/>
    <w:tmpl w:val="0CF8003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0CC474D5"/>
    <w:multiLevelType w:val="multilevel"/>
    <w:tmpl w:val="A836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FE005A"/>
    <w:multiLevelType w:val="multilevel"/>
    <w:tmpl w:val="4D52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CC3AA9"/>
    <w:multiLevelType w:val="hybridMultilevel"/>
    <w:tmpl w:val="1EB8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D1E19"/>
    <w:multiLevelType w:val="multilevel"/>
    <w:tmpl w:val="A71A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0E5F80"/>
    <w:multiLevelType w:val="hybridMultilevel"/>
    <w:tmpl w:val="08D6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202BB3"/>
    <w:multiLevelType w:val="hybridMultilevel"/>
    <w:tmpl w:val="6F188D26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4D297D"/>
    <w:multiLevelType w:val="hybridMultilevel"/>
    <w:tmpl w:val="A9D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976E8"/>
    <w:multiLevelType w:val="hybridMultilevel"/>
    <w:tmpl w:val="DC8EC4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3B8526C"/>
    <w:multiLevelType w:val="hybridMultilevel"/>
    <w:tmpl w:val="7898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54CE5"/>
    <w:multiLevelType w:val="hybridMultilevel"/>
    <w:tmpl w:val="60A647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C5C48AD"/>
    <w:multiLevelType w:val="multilevel"/>
    <w:tmpl w:val="C10C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D375FB"/>
    <w:multiLevelType w:val="hybridMultilevel"/>
    <w:tmpl w:val="C13CC49C"/>
    <w:lvl w:ilvl="0" w:tplc="C2BC40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>
    <w:nsid w:val="3F6D0CD1"/>
    <w:multiLevelType w:val="hybridMultilevel"/>
    <w:tmpl w:val="B22E3D5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6227C2"/>
    <w:multiLevelType w:val="multilevel"/>
    <w:tmpl w:val="12B8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5B770C"/>
    <w:multiLevelType w:val="hybridMultilevel"/>
    <w:tmpl w:val="7010B0CA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4B15236C"/>
    <w:multiLevelType w:val="multilevel"/>
    <w:tmpl w:val="4C3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E42EB2"/>
    <w:multiLevelType w:val="hybridMultilevel"/>
    <w:tmpl w:val="713211CC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CF173A"/>
    <w:multiLevelType w:val="multilevel"/>
    <w:tmpl w:val="9448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D64C53"/>
    <w:multiLevelType w:val="hybridMultilevel"/>
    <w:tmpl w:val="6DE8DD70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8E659A"/>
    <w:multiLevelType w:val="hybridMultilevel"/>
    <w:tmpl w:val="FF86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964C76"/>
    <w:multiLevelType w:val="multilevel"/>
    <w:tmpl w:val="0A9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100C6A"/>
    <w:multiLevelType w:val="hybridMultilevel"/>
    <w:tmpl w:val="065A1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C805C6"/>
    <w:multiLevelType w:val="hybridMultilevel"/>
    <w:tmpl w:val="79366986"/>
    <w:lvl w:ilvl="0" w:tplc="61C40E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hint="default"/>
        <w:sz w:val="20"/>
      </w:rPr>
    </w:lvl>
    <w:lvl w:ilvl="2" w:tplc="9DDC9D2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D158A86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07C465F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04BAAC5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E6BC79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DC42639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628FB6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60503869"/>
    <w:multiLevelType w:val="hybridMultilevel"/>
    <w:tmpl w:val="B91CD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0A73E65"/>
    <w:multiLevelType w:val="hybridMultilevel"/>
    <w:tmpl w:val="C624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C7E28"/>
    <w:multiLevelType w:val="hybridMultilevel"/>
    <w:tmpl w:val="3CD06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93D0D11"/>
    <w:multiLevelType w:val="multilevel"/>
    <w:tmpl w:val="FF9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511C1C"/>
    <w:multiLevelType w:val="hybridMultilevel"/>
    <w:tmpl w:val="6E4CF75C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5">
    <w:nsid w:val="6B9F082D"/>
    <w:multiLevelType w:val="hybridMultilevel"/>
    <w:tmpl w:val="B6AEE20C"/>
    <w:lvl w:ilvl="0" w:tplc="C2BC40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BEF08EC"/>
    <w:multiLevelType w:val="hybridMultilevel"/>
    <w:tmpl w:val="DD606A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F760EB"/>
    <w:multiLevelType w:val="multilevel"/>
    <w:tmpl w:val="E46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BF255B"/>
    <w:multiLevelType w:val="hybridMultilevel"/>
    <w:tmpl w:val="A85ED0F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7350AB4"/>
    <w:multiLevelType w:val="hybridMultilevel"/>
    <w:tmpl w:val="153C18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9F6C4D"/>
    <w:multiLevelType w:val="hybridMultilevel"/>
    <w:tmpl w:val="02FE25A6"/>
    <w:lvl w:ilvl="0" w:tplc="04090009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41">
    <w:nsid w:val="78A22305"/>
    <w:multiLevelType w:val="hybridMultilevel"/>
    <w:tmpl w:val="6F4E79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D71FDA"/>
    <w:multiLevelType w:val="hybridMultilevel"/>
    <w:tmpl w:val="3CB2E96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29"/>
  </w:num>
  <w:num w:numId="4">
    <w:abstractNumId w:val="19"/>
  </w:num>
  <w:num w:numId="5">
    <w:abstractNumId w:val="41"/>
  </w:num>
  <w:num w:numId="6">
    <w:abstractNumId w:val="39"/>
  </w:num>
  <w:num w:numId="7">
    <w:abstractNumId w:val="1"/>
  </w:num>
  <w:num w:numId="8">
    <w:abstractNumId w:val="34"/>
  </w:num>
  <w:num w:numId="9">
    <w:abstractNumId w:val="14"/>
  </w:num>
  <w:num w:numId="10">
    <w:abstractNumId w:val="16"/>
  </w:num>
  <w:num w:numId="11">
    <w:abstractNumId w:val="3"/>
  </w:num>
  <w:num w:numId="12">
    <w:abstractNumId w:val="4"/>
  </w:num>
  <w:num w:numId="13">
    <w:abstractNumId w:val="0"/>
  </w:num>
  <w:num w:numId="14">
    <w:abstractNumId w:val="34"/>
  </w:num>
  <w:num w:numId="15">
    <w:abstractNumId w:val="32"/>
  </w:num>
  <w:num w:numId="16">
    <w:abstractNumId w:val="40"/>
  </w:num>
  <w:num w:numId="17">
    <w:abstractNumId w:val="22"/>
  </w:num>
  <w:num w:numId="18">
    <w:abstractNumId w:val="7"/>
  </w:num>
  <w:num w:numId="19">
    <w:abstractNumId w:val="5"/>
  </w:num>
  <w:num w:numId="20">
    <w:abstractNumId w:val="24"/>
  </w:num>
  <w:num w:numId="21">
    <w:abstractNumId w:val="37"/>
  </w:num>
  <w:num w:numId="22">
    <w:abstractNumId w:val="8"/>
  </w:num>
  <w:num w:numId="23">
    <w:abstractNumId w:val="20"/>
  </w:num>
  <w:num w:numId="24">
    <w:abstractNumId w:val="27"/>
  </w:num>
  <w:num w:numId="25">
    <w:abstractNumId w:val="10"/>
  </w:num>
  <w:num w:numId="26">
    <w:abstractNumId w:val="33"/>
  </w:num>
  <w:num w:numId="27">
    <w:abstractNumId w:val="6"/>
  </w:num>
  <w:num w:numId="28">
    <w:abstractNumId w:val="31"/>
  </w:num>
  <w:num w:numId="29">
    <w:abstractNumId w:val="2"/>
  </w:num>
  <w:num w:numId="30">
    <w:abstractNumId w:val="42"/>
  </w:num>
  <w:num w:numId="31">
    <w:abstractNumId w:val="17"/>
  </w:num>
  <w:num w:numId="32">
    <w:abstractNumId w:val="26"/>
  </w:num>
  <w:num w:numId="33">
    <w:abstractNumId w:val="11"/>
  </w:num>
  <w:num w:numId="34">
    <w:abstractNumId w:val="21"/>
  </w:num>
  <w:num w:numId="35">
    <w:abstractNumId w:val="12"/>
  </w:num>
  <w:num w:numId="36">
    <w:abstractNumId w:val="25"/>
  </w:num>
  <w:num w:numId="37">
    <w:abstractNumId w:val="23"/>
  </w:num>
  <w:num w:numId="38">
    <w:abstractNumId w:val="38"/>
  </w:num>
  <w:num w:numId="39">
    <w:abstractNumId w:val="9"/>
  </w:num>
  <w:num w:numId="40">
    <w:abstractNumId w:val="13"/>
  </w:num>
  <w:num w:numId="41">
    <w:abstractNumId w:val="28"/>
  </w:num>
  <w:num w:numId="42">
    <w:abstractNumId w:val="36"/>
  </w:num>
  <w:num w:numId="43">
    <w:abstractNumId w:val="30"/>
  </w:num>
  <w:num w:numId="4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0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numFmt w:val="decimal"/>
    <w:numStart w:val="0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__Grammarly_42____i" w:val="H4sIAAAAAAAEAKtWckksSQxILCpxzi/NK1GyMqwFAAEhoTITAAAA"/>
    <w:docVar w:name="__Grammarly_42___1" w:val="H4sIAAAAAAAEAKtWcslP9kxRslIyNDY0tDQ0MzQzNjU0MTU2NjdT0lEKTi0uzszPAykwNKsFAPMe0W0tAAAA"/>
  </w:docVars>
  <w:rsids>
    <w:rsidRoot w:val="006C0036"/>
    <w:rsid w:val="00001142"/>
    <w:rsid w:val="0000222F"/>
    <w:rsid w:val="000078F8"/>
    <w:rsid w:val="00010DC0"/>
    <w:rsid w:val="0001115E"/>
    <w:rsid w:val="000142E5"/>
    <w:rsid w:val="0001464C"/>
    <w:rsid w:val="00014A08"/>
    <w:rsid w:val="000158FA"/>
    <w:rsid w:val="00015B1A"/>
    <w:rsid w:val="00016880"/>
    <w:rsid w:val="00017218"/>
    <w:rsid w:val="00022441"/>
    <w:rsid w:val="000258A5"/>
    <w:rsid w:val="00026554"/>
    <w:rsid w:val="000274EE"/>
    <w:rsid w:val="000304C5"/>
    <w:rsid w:val="000305C3"/>
    <w:rsid w:val="00032B38"/>
    <w:rsid w:val="00033397"/>
    <w:rsid w:val="00037BE0"/>
    <w:rsid w:val="00037E67"/>
    <w:rsid w:val="00040339"/>
    <w:rsid w:val="00041E85"/>
    <w:rsid w:val="00042122"/>
    <w:rsid w:val="000422CF"/>
    <w:rsid w:val="00042AB8"/>
    <w:rsid w:val="00043CF5"/>
    <w:rsid w:val="00044BF5"/>
    <w:rsid w:val="00046144"/>
    <w:rsid w:val="00047134"/>
    <w:rsid w:val="00047329"/>
    <w:rsid w:val="00047559"/>
    <w:rsid w:val="00050DFD"/>
    <w:rsid w:val="00051A98"/>
    <w:rsid w:val="00054839"/>
    <w:rsid w:val="000549A6"/>
    <w:rsid w:val="0005528D"/>
    <w:rsid w:val="00057E99"/>
    <w:rsid w:val="00062DBD"/>
    <w:rsid w:val="00063B86"/>
    <w:rsid w:val="00064BD5"/>
    <w:rsid w:val="00067665"/>
    <w:rsid w:val="0006776C"/>
    <w:rsid w:val="00071950"/>
    <w:rsid w:val="00073431"/>
    <w:rsid w:val="00074CEF"/>
    <w:rsid w:val="0007702D"/>
    <w:rsid w:val="0007725D"/>
    <w:rsid w:val="000826BD"/>
    <w:rsid w:val="00083AEB"/>
    <w:rsid w:val="00083CDE"/>
    <w:rsid w:val="00087822"/>
    <w:rsid w:val="00093892"/>
    <w:rsid w:val="00093E02"/>
    <w:rsid w:val="00094A14"/>
    <w:rsid w:val="000959D6"/>
    <w:rsid w:val="00096352"/>
    <w:rsid w:val="00096782"/>
    <w:rsid w:val="000A0CD7"/>
    <w:rsid w:val="000A2305"/>
    <w:rsid w:val="000A55A5"/>
    <w:rsid w:val="000A69BB"/>
    <w:rsid w:val="000A7178"/>
    <w:rsid w:val="000A71BC"/>
    <w:rsid w:val="000B091A"/>
    <w:rsid w:val="000B13D9"/>
    <w:rsid w:val="000B16B5"/>
    <w:rsid w:val="000B45B2"/>
    <w:rsid w:val="000C2336"/>
    <w:rsid w:val="000C3463"/>
    <w:rsid w:val="000C4096"/>
    <w:rsid w:val="000C5C4F"/>
    <w:rsid w:val="000C661C"/>
    <w:rsid w:val="000D0834"/>
    <w:rsid w:val="000D0FDA"/>
    <w:rsid w:val="000D2226"/>
    <w:rsid w:val="000D3714"/>
    <w:rsid w:val="000D67BD"/>
    <w:rsid w:val="000D7FC9"/>
    <w:rsid w:val="000E0441"/>
    <w:rsid w:val="000E0D90"/>
    <w:rsid w:val="000E32CE"/>
    <w:rsid w:val="000E32EB"/>
    <w:rsid w:val="000E352E"/>
    <w:rsid w:val="000E384F"/>
    <w:rsid w:val="000E445E"/>
    <w:rsid w:val="000E4FB8"/>
    <w:rsid w:val="000E6EA4"/>
    <w:rsid w:val="000E7171"/>
    <w:rsid w:val="000F1D3E"/>
    <w:rsid w:val="000F2C81"/>
    <w:rsid w:val="000F3B05"/>
    <w:rsid w:val="000F4EB7"/>
    <w:rsid w:val="000F5F1B"/>
    <w:rsid w:val="000F75F5"/>
    <w:rsid w:val="001011AE"/>
    <w:rsid w:val="00101BB6"/>
    <w:rsid w:val="00102857"/>
    <w:rsid w:val="0010654D"/>
    <w:rsid w:val="00107253"/>
    <w:rsid w:val="001135A2"/>
    <w:rsid w:val="001149DB"/>
    <w:rsid w:val="00114D58"/>
    <w:rsid w:val="0013134F"/>
    <w:rsid w:val="00134E08"/>
    <w:rsid w:val="00135023"/>
    <w:rsid w:val="00135692"/>
    <w:rsid w:val="00136640"/>
    <w:rsid w:val="00137CF9"/>
    <w:rsid w:val="0014342F"/>
    <w:rsid w:val="00144FCF"/>
    <w:rsid w:val="00145561"/>
    <w:rsid w:val="00153BF6"/>
    <w:rsid w:val="001543E5"/>
    <w:rsid w:val="001545BA"/>
    <w:rsid w:val="00155789"/>
    <w:rsid w:val="00156314"/>
    <w:rsid w:val="0015719C"/>
    <w:rsid w:val="001605CD"/>
    <w:rsid w:val="00163355"/>
    <w:rsid w:val="0016355A"/>
    <w:rsid w:val="00163681"/>
    <w:rsid w:val="00163732"/>
    <w:rsid w:val="00164533"/>
    <w:rsid w:val="001650AC"/>
    <w:rsid w:val="0016589C"/>
    <w:rsid w:val="00172223"/>
    <w:rsid w:val="00185AAE"/>
    <w:rsid w:val="00186325"/>
    <w:rsid w:val="00187792"/>
    <w:rsid w:val="001920AC"/>
    <w:rsid w:val="0019216A"/>
    <w:rsid w:val="0019425B"/>
    <w:rsid w:val="00194BFD"/>
    <w:rsid w:val="00195C48"/>
    <w:rsid w:val="00196C18"/>
    <w:rsid w:val="001970F6"/>
    <w:rsid w:val="0019712E"/>
    <w:rsid w:val="001971D4"/>
    <w:rsid w:val="001A1744"/>
    <w:rsid w:val="001A2A91"/>
    <w:rsid w:val="001A71FD"/>
    <w:rsid w:val="001B2B6A"/>
    <w:rsid w:val="001B2D0F"/>
    <w:rsid w:val="001B37F1"/>
    <w:rsid w:val="001B5450"/>
    <w:rsid w:val="001B6429"/>
    <w:rsid w:val="001B77DB"/>
    <w:rsid w:val="001B7FDE"/>
    <w:rsid w:val="001C0CF3"/>
    <w:rsid w:val="001C1A54"/>
    <w:rsid w:val="001C3480"/>
    <w:rsid w:val="001C4E9F"/>
    <w:rsid w:val="001C4EB2"/>
    <w:rsid w:val="001C59CB"/>
    <w:rsid w:val="001C6171"/>
    <w:rsid w:val="001C6535"/>
    <w:rsid w:val="001D0196"/>
    <w:rsid w:val="001D2546"/>
    <w:rsid w:val="001D7026"/>
    <w:rsid w:val="001D709D"/>
    <w:rsid w:val="001D7968"/>
    <w:rsid w:val="001E1BF3"/>
    <w:rsid w:val="001E7967"/>
    <w:rsid w:val="001F0FE6"/>
    <w:rsid w:val="001F1A68"/>
    <w:rsid w:val="001F235A"/>
    <w:rsid w:val="001F28BC"/>
    <w:rsid w:val="001F3C96"/>
    <w:rsid w:val="001F42EA"/>
    <w:rsid w:val="00201547"/>
    <w:rsid w:val="0020328A"/>
    <w:rsid w:val="00204E99"/>
    <w:rsid w:val="00205DB1"/>
    <w:rsid w:val="00206EA5"/>
    <w:rsid w:val="00207169"/>
    <w:rsid w:val="00207CEB"/>
    <w:rsid w:val="002105F9"/>
    <w:rsid w:val="002125D2"/>
    <w:rsid w:val="0021282E"/>
    <w:rsid w:val="0021508B"/>
    <w:rsid w:val="00216089"/>
    <w:rsid w:val="00216693"/>
    <w:rsid w:val="002179D8"/>
    <w:rsid w:val="0022159A"/>
    <w:rsid w:val="00221B45"/>
    <w:rsid w:val="00221CE6"/>
    <w:rsid w:val="00221E0E"/>
    <w:rsid w:val="00222D57"/>
    <w:rsid w:val="00223ED9"/>
    <w:rsid w:val="00224A97"/>
    <w:rsid w:val="00226E0A"/>
    <w:rsid w:val="00230A6E"/>
    <w:rsid w:val="00232F38"/>
    <w:rsid w:val="00236244"/>
    <w:rsid w:val="0023660B"/>
    <w:rsid w:val="00237890"/>
    <w:rsid w:val="002402FF"/>
    <w:rsid w:val="00244F4A"/>
    <w:rsid w:val="002461D6"/>
    <w:rsid w:val="00246D01"/>
    <w:rsid w:val="0025020D"/>
    <w:rsid w:val="002504E3"/>
    <w:rsid w:val="002551CB"/>
    <w:rsid w:val="002572DE"/>
    <w:rsid w:val="0025762C"/>
    <w:rsid w:val="00257C55"/>
    <w:rsid w:val="00260B5D"/>
    <w:rsid w:val="002620B2"/>
    <w:rsid w:val="00262BF1"/>
    <w:rsid w:val="00267DB9"/>
    <w:rsid w:val="00270204"/>
    <w:rsid w:val="00271AC6"/>
    <w:rsid w:val="002724EB"/>
    <w:rsid w:val="002747E2"/>
    <w:rsid w:val="0027512C"/>
    <w:rsid w:val="00281F29"/>
    <w:rsid w:val="00283F5B"/>
    <w:rsid w:val="00284CCB"/>
    <w:rsid w:val="00285435"/>
    <w:rsid w:val="00290A37"/>
    <w:rsid w:val="0029332C"/>
    <w:rsid w:val="002934CD"/>
    <w:rsid w:val="00294953"/>
    <w:rsid w:val="0029631B"/>
    <w:rsid w:val="002A116C"/>
    <w:rsid w:val="002A567F"/>
    <w:rsid w:val="002A66D6"/>
    <w:rsid w:val="002A7BE6"/>
    <w:rsid w:val="002B06F6"/>
    <w:rsid w:val="002B0F04"/>
    <w:rsid w:val="002B0F60"/>
    <w:rsid w:val="002B5F6C"/>
    <w:rsid w:val="002B6607"/>
    <w:rsid w:val="002B68A4"/>
    <w:rsid w:val="002B7ABD"/>
    <w:rsid w:val="002C269F"/>
    <w:rsid w:val="002C28D7"/>
    <w:rsid w:val="002C3C94"/>
    <w:rsid w:val="002C4C68"/>
    <w:rsid w:val="002C6179"/>
    <w:rsid w:val="002C6BD7"/>
    <w:rsid w:val="002D13BE"/>
    <w:rsid w:val="002D536E"/>
    <w:rsid w:val="002E0030"/>
    <w:rsid w:val="002E00B0"/>
    <w:rsid w:val="002E24BE"/>
    <w:rsid w:val="002E4A96"/>
    <w:rsid w:val="002E5838"/>
    <w:rsid w:val="002E5B00"/>
    <w:rsid w:val="002E60B2"/>
    <w:rsid w:val="002E73BA"/>
    <w:rsid w:val="002E7F9C"/>
    <w:rsid w:val="002F2D9F"/>
    <w:rsid w:val="002F3F2C"/>
    <w:rsid w:val="002F5B75"/>
    <w:rsid w:val="002F722C"/>
    <w:rsid w:val="00300787"/>
    <w:rsid w:val="003012C6"/>
    <w:rsid w:val="00301966"/>
    <w:rsid w:val="00302425"/>
    <w:rsid w:val="00303716"/>
    <w:rsid w:val="00303906"/>
    <w:rsid w:val="00310DDA"/>
    <w:rsid w:val="00311978"/>
    <w:rsid w:val="00312F0C"/>
    <w:rsid w:val="00313165"/>
    <w:rsid w:val="0031357C"/>
    <w:rsid w:val="00314D24"/>
    <w:rsid w:val="0031610C"/>
    <w:rsid w:val="0031778D"/>
    <w:rsid w:val="00317E95"/>
    <w:rsid w:val="00320041"/>
    <w:rsid w:val="00321A61"/>
    <w:rsid w:val="00321BA6"/>
    <w:rsid w:val="00323AAA"/>
    <w:rsid w:val="00323F3B"/>
    <w:rsid w:val="00324116"/>
    <w:rsid w:val="0032485D"/>
    <w:rsid w:val="00324F62"/>
    <w:rsid w:val="00325297"/>
    <w:rsid w:val="00325306"/>
    <w:rsid w:val="00325AD3"/>
    <w:rsid w:val="00325D3C"/>
    <w:rsid w:val="00332EF6"/>
    <w:rsid w:val="00333893"/>
    <w:rsid w:val="003344E2"/>
    <w:rsid w:val="003346A9"/>
    <w:rsid w:val="00334D33"/>
    <w:rsid w:val="0033671C"/>
    <w:rsid w:val="00336A90"/>
    <w:rsid w:val="003415D7"/>
    <w:rsid w:val="00342321"/>
    <w:rsid w:val="0034525E"/>
    <w:rsid w:val="003473BE"/>
    <w:rsid w:val="003532DE"/>
    <w:rsid w:val="00355369"/>
    <w:rsid w:val="0035704A"/>
    <w:rsid w:val="003605AC"/>
    <w:rsid w:val="003636D2"/>
    <w:rsid w:val="00363E7D"/>
    <w:rsid w:val="003640D4"/>
    <w:rsid w:val="00366A33"/>
    <w:rsid w:val="003710D2"/>
    <w:rsid w:val="0037166F"/>
    <w:rsid w:val="0037176F"/>
    <w:rsid w:val="00374938"/>
    <w:rsid w:val="003750D0"/>
    <w:rsid w:val="00376FB5"/>
    <w:rsid w:val="00377A27"/>
    <w:rsid w:val="003825F4"/>
    <w:rsid w:val="00383729"/>
    <w:rsid w:val="00384296"/>
    <w:rsid w:val="00385F2A"/>
    <w:rsid w:val="003868A6"/>
    <w:rsid w:val="00386F45"/>
    <w:rsid w:val="00387926"/>
    <w:rsid w:val="00390A08"/>
    <w:rsid w:val="003915FA"/>
    <w:rsid w:val="003916F8"/>
    <w:rsid w:val="00392500"/>
    <w:rsid w:val="0039378E"/>
    <w:rsid w:val="003952F3"/>
    <w:rsid w:val="0039574B"/>
    <w:rsid w:val="00396FE8"/>
    <w:rsid w:val="003A0FBF"/>
    <w:rsid w:val="003A14BF"/>
    <w:rsid w:val="003A3D60"/>
    <w:rsid w:val="003A42AA"/>
    <w:rsid w:val="003A5736"/>
    <w:rsid w:val="003A752A"/>
    <w:rsid w:val="003B0F55"/>
    <w:rsid w:val="003B1482"/>
    <w:rsid w:val="003B27D8"/>
    <w:rsid w:val="003B2A74"/>
    <w:rsid w:val="003C0063"/>
    <w:rsid w:val="003C20BB"/>
    <w:rsid w:val="003C3596"/>
    <w:rsid w:val="003C3686"/>
    <w:rsid w:val="003C48BE"/>
    <w:rsid w:val="003C5759"/>
    <w:rsid w:val="003C5A93"/>
    <w:rsid w:val="003D1654"/>
    <w:rsid w:val="003D2D53"/>
    <w:rsid w:val="003D2DEB"/>
    <w:rsid w:val="003D6A73"/>
    <w:rsid w:val="003E4F52"/>
    <w:rsid w:val="003E5209"/>
    <w:rsid w:val="003E6B92"/>
    <w:rsid w:val="003E7EAE"/>
    <w:rsid w:val="003F07AF"/>
    <w:rsid w:val="003F0C17"/>
    <w:rsid w:val="003F3C84"/>
    <w:rsid w:val="003F3D86"/>
    <w:rsid w:val="003F47F3"/>
    <w:rsid w:val="003F4E01"/>
    <w:rsid w:val="003F5A5F"/>
    <w:rsid w:val="004024F5"/>
    <w:rsid w:val="00402F18"/>
    <w:rsid w:val="0040381D"/>
    <w:rsid w:val="00403E45"/>
    <w:rsid w:val="00404850"/>
    <w:rsid w:val="0040799B"/>
    <w:rsid w:val="00410C48"/>
    <w:rsid w:val="0041160C"/>
    <w:rsid w:val="00412712"/>
    <w:rsid w:val="004145D6"/>
    <w:rsid w:val="0041541B"/>
    <w:rsid w:val="004159AF"/>
    <w:rsid w:val="004203DA"/>
    <w:rsid w:val="00421E37"/>
    <w:rsid w:val="00426539"/>
    <w:rsid w:val="004266E0"/>
    <w:rsid w:val="00427204"/>
    <w:rsid w:val="00431F7F"/>
    <w:rsid w:val="00432DFB"/>
    <w:rsid w:val="0043441C"/>
    <w:rsid w:val="00434662"/>
    <w:rsid w:val="0043525B"/>
    <w:rsid w:val="004411BF"/>
    <w:rsid w:val="00441429"/>
    <w:rsid w:val="00441666"/>
    <w:rsid w:val="00442B8E"/>
    <w:rsid w:val="00443566"/>
    <w:rsid w:val="0044584E"/>
    <w:rsid w:val="00445954"/>
    <w:rsid w:val="00445CE3"/>
    <w:rsid w:val="004463C4"/>
    <w:rsid w:val="00446E64"/>
    <w:rsid w:val="0045241C"/>
    <w:rsid w:val="0045293D"/>
    <w:rsid w:val="00454013"/>
    <w:rsid w:val="00457C90"/>
    <w:rsid w:val="00457E8B"/>
    <w:rsid w:val="00461248"/>
    <w:rsid w:val="00462B3D"/>
    <w:rsid w:val="00465373"/>
    <w:rsid w:val="0047455E"/>
    <w:rsid w:val="00480307"/>
    <w:rsid w:val="004844F2"/>
    <w:rsid w:val="00484E70"/>
    <w:rsid w:val="00485137"/>
    <w:rsid w:val="0048703B"/>
    <w:rsid w:val="00487096"/>
    <w:rsid w:val="00487DBF"/>
    <w:rsid w:val="004908F4"/>
    <w:rsid w:val="00490D37"/>
    <w:rsid w:val="00491E93"/>
    <w:rsid w:val="004923EF"/>
    <w:rsid w:val="00493C81"/>
    <w:rsid w:val="00496882"/>
    <w:rsid w:val="00497ADE"/>
    <w:rsid w:val="004A2A43"/>
    <w:rsid w:val="004A518E"/>
    <w:rsid w:val="004A61DE"/>
    <w:rsid w:val="004A79B1"/>
    <w:rsid w:val="004B0BDC"/>
    <w:rsid w:val="004B0D36"/>
    <w:rsid w:val="004B409C"/>
    <w:rsid w:val="004B4772"/>
    <w:rsid w:val="004B4D0B"/>
    <w:rsid w:val="004B5218"/>
    <w:rsid w:val="004B5EF9"/>
    <w:rsid w:val="004B690C"/>
    <w:rsid w:val="004C04C3"/>
    <w:rsid w:val="004C27B1"/>
    <w:rsid w:val="004C33D1"/>
    <w:rsid w:val="004C3841"/>
    <w:rsid w:val="004C501B"/>
    <w:rsid w:val="004C50DC"/>
    <w:rsid w:val="004C55F5"/>
    <w:rsid w:val="004C5D13"/>
    <w:rsid w:val="004C75BC"/>
    <w:rsid w:val="004C7D64"/>
    <w:rsid w:val="004D177F"/>
    <w:rsid w:val="004D2E96"/>
    <w:rsid w:val="004D2F72"/>
    <w:rsid w:val="004D3BAB"/>
    <w:rsid w:val="004D542B"/>
    <w:rsid w:val="004D5BFC"/>
    <w:rsid w:val="004E235C"/>
    <w:rsid w:val="004E3769"/>
    <w:rsid w:val="004E5DED"/>
    <w:rsid w:val="004F2ADB"/>
    <w:rsid w:val="004F5C27"/>
    <w:rsid w:val="004F664F"/>
    <w:rsid w:val="004F6AC6"/>
    <w:rsid w:val="005006ED"/>
    <w:rsid w:val="00503D73"/>
    <w:rsid w:val="00503FDA"/>
    <w:rsid w:val="0050426A"/>
    <w:rsid w:val="005043BA"/>
    <w:rsid w:val="00507093"/>
    <w:rsid w:val="005125EE"/>
    <w:rsid w:val="00513CF2"/>
    <w:rsid w:val="005146F8"/>
    <w:rsid w:val="00515454"/>
    <w:rsid w:val="005160D2"/>
    <w:rsid w:val="005206E8"/>
    <w:rsid w:val="00521FE2"/>
    <w:rsid w:val="0052222A"/>
    <w:rsid w:val="00522F2D"/>
    <w:rsid w:val="005240E4"/>
    <w:rsid w:val="00525D1F"/>
    <w:rsid w:val="0052636B"/>
    <w:rsid w:val="0052732D"/>
    <w:rsid w:val="00532F2F"/>
    <w:rsid w:val="00536DCA"/>
    <w:rsid w:val="00541780"/>
    <w:rsid w:val="00541A93"/>
    <w:rsid w:val="0054240B"/>
    <w:rsid w:val="00543B22"/>
    <w:rsid w:val="0054755C"/>
    <w:rsid w:val="005532C2"/>
    <w:rsid w:val="0056030F"/>
    <w:rsid w:val="00565FEF"/>
    <w:rsid w:val="00571CBA"/>
    <w:rsid w:val="0057248E"/>
    <w:rsid w:val="005752C3"/>
    <w:rsid w:val="00575591"/>
    <w:rsid w:val="00576E94"/>
    <w:rsid w:val="0057782B"/>
    <w:rsid w:val="00582E73"/>
    <w:rsid w:val="005919CF"/>
    <w:rsid w:val="005959E3"/>
    <w:rsid w:val="005A12A0"/>
    <w:rsid w:val="005A31CF"/>
    <w:rsid w:val="005A62F5"/>
    <w:rsid w:val="005B0DAB"/>
    <w:rsid w:val="005B0F70"/>
    <w:rsid w:val="005B172A"/>
    <w:rsid w:val="005B348B"/>
    <w:rsid w:val="005B41CA"/>
    <w:rsid w:val="005B51EF"/>
    <w:rsid w:val="005B5FCD"/>
    <w:rsid w:val="005B7EA8"/>
    <w:rsid w:val="005C0629"/>
    <w:rsid w:val="005C1D41"/>
    <w:rsid w:val="005C229C"/>
    <w:rsid w:val="005C3292"/>
    <w:rsid w:val="005C41CE"/>
    <w:rsid w:val="005C4548"/>
    <w:rsid w:val="005C6C6C"/>
    <w:rsid w:val="005D085E"/>
    <w:rsid w:val="005D10C8"/>
    <w:rsid w:val="005D2605"/>
    <w:rsid w:val="005D2BA8"/>
    <w:rsid w:val="005D4C31"/>
    <w:rsid w:val="005D4EDA"/>
    <w:rsid w:val="005D5099"/>
    <w:rsid w:val="005D56A3"/>
    <w:rsid w:val="005D6378"/>
    <w:rsid w:val="005E1073"/>
    <w:rsid w:val="005E1962"/>
    <w:rsid w:val="005E3948"/>
    <w:rsid w:val="005E4DAE"/>
    <w:rsid w:val="005F054D"/>
    <w:rsid w:val="005F0EBB"/>
    <w:rsid w:val="005F27DF"/>
    <w:rsid w:val="005F63D2"/>
    <w:rsid w:val="006014E2"/>
    <w:rsid w:val="00601795"/>
    <w:rsid w:val="00602571"/>
    <w:rsid w:val="006026DA"/>
    <w:rsid w:val="00602A4C"/>
    <w:rsid w:val="006033D0"/>
    <w:rsid w:val="00605003"/>
    <w:rsid w:val="0060635C"/>
    <w:rsid w:val="006069ED"/>
    <w:rsid w:val="00606F3E"/>
    <w:rsid w:val="00606F9D"/>
    <w:rsid w:val="00611F36"/>
    <w:rsid w:val="00612B0B"/>
    <w:rsid w:val="00613159"/>
    <w:rsid w:val="00613A3D"/>
    <w:rsid w:val="00613F74"/>
    <w:rsid w:val="006141CD"/>
    <w:rsid w:val="006166E2"/>
    <w:rsid w:val="006224D0"/>
    <w:rsid w:val="00622600"/>
    <w:rsid w:val="00623C5A"/>
    <w:rsid w:val="00623DAA"/>
    <w:rsid w:val="0062428D"/>
    <w:rsid w:val="006242B0"/>
    <w:rsid w:val="0062786E"/>
    <w:rsid w:val="006311CA"/>
    <w:rsid w:val="00631DC7"/>
    <w:rsid w:val="006332F5"/>
    <w:rsid w:val="0063508E"/>
    <w:rsid w:val="006353AC"/>
    <w:rsid w:val="00636231"/>
    <w:rsid w:val="00640AC9"/>
    <w:rsid w:val="00642D78"/>
    <w:rsid w:val="00647F1C"/>
    <w:rsid w:val="006504C3"/>
    <w:rsid w:val="00650D03"/>
    <w:rsid w:val="006529CA"/>
    <w:rsid w:val="006535ED"/>
    <w:rsid w:val="00654671"/>
    <w:rsid w:val="006548E7"/>
    <w:rsid w:val="00655455"/>
    <w:rsid w:val="00656E28"/>
    <w:rsid w:val="00661218"/>
    <w:rsid w:val="00661B58"/>
    <w:rsid w:val="006653E1"/>
    <w:rsid w:val="00666D0E"/>
    <w:rsid w:val="0067007F"/>
    <w:rsid w:val="0067503E"/>
    <w:rsid w:val="00676625"/>
    <w:rsid w:val="00676A46"/>
    <w:rsid w:val="006777F2"/>
    <w:rsid w:val="00681055"/>
    <w:rsid w:val="0068187F"/>
    <w:rsid w:val="00682E50"/>
    <w:rsid w:val="006833BA"/>
    <w:rsid w:val="00683FF1"/>
    <w:rsid w:val="006847A9"/>
    <w:rsid w:val="00684F2B"/>
    <w:rsid w:val="00685290"/>
    <w:rsid w:val="0068697B"/>
    <w:rsid w:val="00686C17"/>
    <w:rsid w:val="00691449"/>
    <w:rsid w:val="00692D34"/>
    <w:rsid w:val="00695435"/>
    <w:rsid w:val="00695530"/>
    <w:rsid w:val="00696EC3"/>
    <w:rsid w:val="006976D9"/>
    <w:rsid w:val="00697F42"/>
    <w:rsid w:val="006B3361"/>
    <w:rsid w:val="006B3FB3"/>
    <w:rsid w:val="006B58EA"/>
    <w:rsid w:val="006B64FA"/>
    <w:rsid w:val="006B74B4"/>
    <w:rsid w:val="006C0036"/>
    <w:rsid w:val="006C026F"/>
    <w:rsid w:val="006C03FB"/>
    <w:rsid w:val="006C1685"/>
    <w:rsid w:val="006C1934"/>
    <w:rsid w:val="006C25F0"/>
    <w:rsid w:val="006C4246"/>
    <w:rsid w:val="006C4DCE"/>
    <w:rsid w:val="006C5578"/>
    <w:rsid w:val="006C622B"/>
    <w:rsid w:val="006C6AF4"/>
    <w:rsid w:val="006D0E0D"/>
    <w:rsid w:val="006D21E3"/>
    <w:rsid w:val="006D4C8E"/>
    <w:rsid w:val="006D4DD4"/>
    <w:rsid w:val="006D52FA"/>
    <w:rsid w:val="006D6872"/>
    <w:rsid w:val="006D7193"/>
    <w:rsid w:val="006D7E66"/>
    <w:rsid w:val="006E1CFE"/>
    <w:rsid w:val="006E261A"/>
    <w:rsid w:val="006E2D7C"/>
    <w:rsid w:val="006E432A"/>
    <w:rsid w:val="006E4FF2"/>
    <w:rsid w:val="006E5E63"/>
    <w:rsid w:val="006E6CDE"/>
    <w:rsid w:val="006F01BF"/>
    <w:rsid w:val="006F0B3A"/>
    <w:rsid w:val="006F0E47"/>
    <w:rsid w:val="006F1379"/>
    <w:rsid w:val="006F165B"/>
    <w:rsid w:val="006F1F8B"/>
    <w:rsid w:val="006F30FF"/>
    <w:rsid w:val="006F372C"/>
    <w:rsid w:val="006F5A6E"/>
    <w:rsid w:val="00700C10"/>
    <w:rsid w:val="007064EA"/>
    <w:rsid w:val="00707247"/>
    <w:rsid w:val="00710271"/>
    <w:rsid w:val="00711458"/>
    <w:rsid w:val="007128DF"/>
    <w:rsid w:val="0071344E"/>
    <w:rsid w:val="00715ABC"/>
    <w:rsid w:val="00717AF5"/>
    <w:rsid w:val="007210DB"/>
    <w:rsid w:val="00721130"/>
    <w:rsid w:val="00724EDB"/>
    <w:rsid w:val="007322F1"/>
    <w:rsid w:val="00733550"/>
    <w:rsid w:val="00733789"/>
    <w:rsid w:val="0073524D"/>
    <w:rsid w:val="00740CB8"/>
    <w:rsid w:val="00741A94"/>
    <w:rsid w:val="00745EE6"/>
    <w:rsid w:val="00747AF3"/>
    <w:rsid w:val="007534F5"/>
    <w:rsid w:val="007570E4"/>
    <w:rsid w:val="0076070A"/>
    <w:rsid w:val="00761711"/>
    <w:rsid w:val="00762805"/>
    <w:rsid w:val="0076349D"/>
    <w:rsid w:val="0076373F"/>
    <w:rsid w:val="00764E45"/>
    <w:rsid w:val="00772A74"/>
    <w:rsid w:val="00777D13"/>
    <w:rsid w:val="00780338"/>
    <w:rsid w:val="007815E6"/>
    <w:rsid w:val="007826A6"/>
    <w:rsid w:val="007831D3"/>
    <w:rsid w:val="007833AF"/>
    <w:rsid w:val="0078377D"/>
    <w:rsid w:val="00783EF8"/>
    <w:rsid w:val="00784339"/>
    <w:rsid w:val="0078563C"/>
    <w:rsid w:val="00786492"/>
    <w:rsid w:val="0078744E"/>
    <w:rsid w:val="00791D4F"/>
    <w:rsid w:val="007927B6"/>
    <w:rsid w:val="00792918"/>
    <w:rsid w:val="00792CDC"/>
    <w:rsid w:val="0079489B"/>
    <w:rsid w:val="00797F9E"/>
    <w:rsid w:val="007A0DCD"/>
    <w:rsid w:val="007A1692"/>
    <w:rsid w:val="007A44E1"/>
    <w:rsid w:val="007A5CD4"/>
    <w:rsid w:val="007A74C9"/>
    <w:rsid w:val="007B5208"/>
    <w:rsid w:val="007B52E6"/>
    <w:rsid w:val="007B59E0"/>
    <w:rsid w:val="007B5C18"/>
    <w:rsid w:val="007B5CA3"/>
    <w:rsid w:val="007B76FB"/>
    <w:rsid w:val="007C00F3"/>
    <w:rsid w:val="007C2451"/>
    <w:rsid w:val="007C3EBA"/>
    <w:rsid w:val="007C4B99"/>
    <w:rsid w:val="007C6698"/>
    <w:rsid w:val="007C678B"/>
    <w:rsid w:val="007C6E87"/>
    <w:rsid w:val="007C7CB5"/>
    <w:rsid w:val="007D0591"/>
    <w:rsid w:val="007D1A1A"/>
    <w:rsid w:val="007D47E2"/>
    <w:rsid w:val="007D5C3D"/>
    <w:rsid w:val="007D5DEF"/>
    <w:rsid w:val="007D67F3"/>
    <w:rsid w:val="007E049E"/>
    <w:rsid w:val="007E2769"/>
    <w:rsid w:val="007E3300"/>
    <w:rsid w:val="007E4969"/>
    <w:rsid w:val="007E5377"/>
    <w:rsid w:val="007E6259"/>
    <w:rsid w:val="007E66E1"/>
    <w:rsid w:val="007F00B0"/>
    <w:rsid w:val="007F068B"/>
    <w:rsid w:val="007F1070"/>
    <w:rsid w:val="00800642"/>
    <w:rsid w:val="00803024"/>
    <w:rsid w:val="00804729"/>
    <w:rsid w:val="00805856"/>
    <w:rsid w:val="0080728D"/>
    <w:rsid w:val="008076FE"/>
    <w:rsid w:val="00812721"/>
    <w:rsid w:val="00812981"/>
    <w:rsid w:val="00813D8C"/>
    <w:rsid w:val="0081418C"/>
    <w:rsid w:val="00814321"/>
    <w:rsid w:val="00814618"/>
    <w:rsid w:val="0081536C"/>
    <w:rsid w:val="00820A04"/>
    <w:rsid w:val="00820DB7"/>
    <w:rsid w:val="00821220"/>
    <w:rsid w:val="00821BEA"/>
    <w:rsid w:val="0082219C"/>
    <w:rsid w:val="00824352"/>
    <w:rsid w:val="0082467F"/>
    <w:rsid w:val="008248F2"/>
    <w:rsid w:val="00826987"/>
    <w:rsid w:val="00834D6D"/>
    <w:rsid w:val="00835146"/>
    <w:rsid w:val="00835318"/>
    <w:rsid w:val="00835ACE"/>
    <w:rsid w:val="00835FBD"/>
    <w:rsid w:val="00836EE7"/>
    <w:rsid w:val="0084037D"/>
    <w:rsid w:val="00840D05"/>
    <w:rsid w:val="0084155A"/>
    <w:rsid w:val="00841DE4"/>
    <w:rsid w:val="0084217F"/>
    <w:rsid w:val="008450E6"/>
    <w:rsid w:val="0084725C"/>
    <w:rsid w:val="00847321"/>
    <w:rsid w:val="00850326"/>
    <w:rsid w:val="00851211"/>
    <w:rsid w:val="00851A90"/>
    <w:rsid w:val="00852DFE"/>
    <w:rsid w:val="00856341"/>
    <w:rsid w:val="00856B70"/>
    <w:rsid w:val="00857195"/>
    <w:rsid w:val="0086223A"/>
    <w:rsid w:val="0086229A"/>
    <w:rsid w:val="00864267"/>
    <w:rsid w:val="008672E1"/>
    <w:rsid w:val="00867CC6"/>
    <w:rsid w:val="00873648"/>
    <w:rsid w:val="00875862"/>
    <w:rsid w:val="00876B41"/>
    <w:rsid w:val="00877171"/>
    <w:rsid w:val="008773E3"/>
    <w:rsid w:val="008830DA"/>
    <w:rsid w:val="00883172"/>
    <w:rsid w:val="00883E69"/>
    <w:rsid w:val="00885742"/>
    <w:rsid w:val="0088582A"/>
    <w:rsid w:val="00886C5A"/>
    <w:rsid w:val="00891691"/>
    <w:rsid w:val="0089181E"/>
    <w:rsid w:val="00891893"/>
    <w:rsid w:val="00891D85"/>
    <w:rsid w:val="00896EC7"/>
    <w:rsid w:val="008975D0"/>
    <w:rsid w:val="008A6705"/>
    <w:rsid w:val="008A6871"/>
    <w:rsid w:val="008B0288"/>
    <w:rsid w:val="008B0725"/>
    <w:rsid w:val="008B0A07"/>
    <w:rsid w:val="008B2708"/>
    <w:rsid w:val="008B2EA9"/>
    <w:rsid w:val="008B3593"/>
    <w:rsid w:val="008B546D"/>
    <w:rsid w:val="008B6354"/>
    <w:rsid w:val="008B6889"/>
    <w:rsid w:val="008B708F"/>
    <w:rsid w:val="008B7BEB"/>
    <w:rsid w:val="008C0A8A"/>
    <w:rsid w:val="008C0FAB"/>
    <w:rsid w:val="008C106D"/>
    <w:rsid w:val="008C1984"/>
    <w:rsid w:val="008C19B2"/>
    <w:rsid w:val="008C2485"/>
    <w:rsid w:val="008C5F58"/>
    <w:rsid w:val="008C61CC"/>
    <w:rsid w:val="008C63D3"/>
    <w:rsid w:val="008D3C10"/>
    <w:rsid w:val="008D4049"/>
    <w:rsid w:val="008D4CFC"/>
    <w:rsid w:val="008D53EF"/>
    <w:rsid w:val="008D6B40"/>
    <w:rsid w:val="008D7ACB"/>
    <w:rsid w:val="008E0C0A"/>
    <w:rsid w:val="008E1184"/>
    <w:rsid w:val="008E2EAF"/>
    <w:rsid w:val="008E313D"/>
    <w:rsid w:val="008E38C3"/>
    <w:rsid w:val="008E3CB8"/>
    <w:rsid w:val="008E7EC8"/>
    <w:rsid w:val="008F039B"/>
    <w:rsid w:val="008F1086"/>
    <w:rsid w:val="008F32EF"/>
    <w:rsid w:val="008F3334"/>
    <w:rsid w:val="008F414F"/>
    <w:rsid w:val="008F5C08"/>
    <w:rsid w:val="008F7C74"/>
    <w:rsid w:val="008F7CD9"/>
    <w:rsid w:val="00900BE1"/>
    <w:rsid w:val="0090161C"/>
    <w:rsid w:val="00902BC8"/>
    <w:rsid w:val="00904035"/>
    <w:rsid w:val="00905360"/>
    <w:rsid w:val="00906235"/>
    <w:rsid w:val="0091343E"/>
    <w:rsid w:val="00913724"/>
    <w:rsid w:val="00913A03"/>
    <w:rsid w:val="00915ECB"/>
    <w:rsid w:val="00916562"/>
    <w:rsid w:val="009203E6"/>
    <w:rsid w:val="009204F9"/>
    <w:rsid w:val="00921F9E"/>
    <w:rsid w:val="00922D0F"/>
    <w:rsid w:val="00923EFD"/>
    <w:rsid w:val="009243B7"/>
    <w:rsid w:val="00924C0C"/>
    <w:rsid w:val="00924C26"/>
    <w:rsid w:val="00925486"/>
    <w:rsid w:val="009258E0"/>
    <w:rsid w:val="00927BAC"/>
    <w:rsid w:val="00930790"/>
    <w:rsid w:val="00930E1E"/>
    <w:rsid w:val="009310AE"/>
    <w:rsid w:val="00931E37"/>
    <w:rsid w:val="0093316D"/>
    <w:rsid w:val="00934255"/>
    <w:rsid w:val="009361CB"/>
    <w:rsid w:val="0093628F"/>
    <w:rsid w:val="00940D72"/>
    <w:rsid w:val="00942706"/>
    <w:rsid w:val="00946DAD"/>
    <w:rsid w:val="00947D84"/>
    <w:rsid w:val="009504C1"/>
    <w:rsid w:val="00950E51"/>
    <w:rsid w:val="00951308"/>
    <w:rsid w:val="00952CD6"/>
    <w:rsid w:val="009536CE"/>
    <w:rsid w:val="009537D1"/>
    <w:rsid w:val="00956198"/>
    <w:rsid w:val="009628D3"/>
    <w:rsid w:val="00962AFB"/>
    <w:rsid w:val="009641F3"/>
    <w:rsid w:val="009663B9"/>
    <w:rsid w:val="009668C4"/>
    <w:rsid w:val="00966F79"/>
    <w:rsid w:val="00967535"/>
    <w:rsid w:val="00967C0D"/>
    <w:rsid w:val="00970445"/>
    <w:rsid w:val="00971AAF"/>
    <w:rsid w:val="00974AAF"/>
    <w:rsid w:val="00975FC2"/>
    <w:rsid w:val="00977C1F"/>
    <w:rsid w:val="00980F9D"/>
    <w:rsid w:val="00986796"/>
    <w:rsid w:val="0099020E"/>
    <w:rsid w:val="009912B9"/>
    <w:rsid w:val="00992946"/>
    <w:rsid w:val="00995905"/>
    <w:rsid w:val="009973F4"/>
    <w:rsid w:val="00997517"/>
    <w:rsid w:val="009977BE"/>
    <w:rsid w:val="00997C89"/>
    <w:rsid w:val="009A0146"/>
    <w:rsid w:val="009A0BD4"/>
    <w:rsid w:val="009A0E68"/>
    <w:rsid w:val="009A4462"/>
    <w:rsid w:val="009A5157"/>
    <w:rsid w:val="009A5FEB"/>
    <w:rsid w:val="009A6914"/>
    <w:rsid w:val="009A6D2E"/>
    <w:rsid w:val="009B1B9F"/>
    <w:rsid w:val="009B1C08"/>
    <w:rsid w:val="009B27FE"/>
    <w:rsid w:val="009B459F"/>
    <w:rsid w:val="009B474A"/>
    <w:rsid w:val="009B4BE6"/>
    <w:rsid w:val="009B4F7B"/>
    <w:rsid w:val="009C0BC3"/>
    <w:rsid w:val="009C0FCA"/>
    <w:rsid w:val="009C7A07"/>
    <w:rsid w:val="009C7C81"/>
    <w:rsid w:val="009D0762"/>
    <w:rsid w:val="009D1F03"/>
    <w:rsid w:val="009D1FC6"/>
    <w:rsid w:val="009D2044"/>
    <w:rsid w:val="009D308B"/>
    <w:rsid w:val="009D3F13"/>
    <w:rsid w:val="009D4FA5"/>
    <w:rsid w:val="009D6DD5"/>
    <w:rsid w:val="009D7154"/>
    <w:rsid w:val="009E1E65"/>
    <w:rsid w:val="009E3487"/>
    <w:rsid w:val="009E3F51"/>
    <w:rsid w:val="009E689C"/>
    <w:rsid w:val="009E6DB5"/>
    <w:rsid w:val="009F2898"/>
    <w:rsid w:val="009F328F"/>
    <w:rsid w:val="009F5782"/>
    <w:rsid w:val="009F6572"/>
    <w:rsid w:val="009F6A69"/>
    <w:rsid w:val="009F71F6"/>
    <w:rsid w:val="00A06911"/>
    <w:rsid w:val="00A0745E"/>
    <w:rsid w:val="00A0782B"/>
    <w:rsid w:val="00A10A0F"/>
    <w:rsid w:val="00A10D29"/>
    <w:rsid w:val="00A1155A"/>
    <w:rsid w:val="00A12296"/>
    <w:rsid w:val="00A12A93"/>
    <w:rsid w:val="00A14C70"/>
    <w:rsid w:val="00A171F6"/>
    <w:rsid w:val="00A215C0"/>
    <w:rsid w:val="00A255A5"/>
    <w:rsid w:val="00A270C2"/>
    <w:rsid w:val="00A27B4C"/>
    <w:rsid w:val="00A356EE"/>
    <w:rsid w:val="00A35AA8"/>
    <w:rsid w:val="00A35BA7"/>
    <w:rsid w:val="00A35E2C"/>
    <w:rsid w:val="00A36C3E"/>
    <w:rsid w:val="00A36C85"/>
    <w:rsid w:val="00A403D6"/>
    <w:rsid w:val="00A4053E"/>
    <w:rsid w:val="00A40C95"/>
    <w:rsid w:val="00A411AD"/>
    <w:rsid w:val="00A4152A"/>
    <w:rsid w:val="00A44582"/>
    <w:rsid w:val="00A4527C"/>
    <w:rsid w:val="00A45616"/>
    <w:rsid w:val="00A477F0"/>
    <w:rsid w:val="00A52E08"/>
    <w:rsid w:val="00A536E6"/>
    <w:rsid w:val="00A538F2"/>
    <w:rsid w:val="00A55EDF"/>
    <w:rsid w:val="00A56BE3"/>
    <w:rsid w:val="00A635D1"/>
    <w:rsid w:val="00A63895"/>
    <w:rsid w:val="00A65802"/>
    <w:rsid w:val="00A66D06"/>
    <w:rsid w:val="00A66D53"/>
    <w:rsid w:val="00A66DD8"/>
    <w:rsid w:val="00A67350"/>
    <w:rsid w:val="00A67B4A"/>
    <w:rsid w:val="00A73B8E"/>
    <w:rsid w:val="00A73D6F"/>
    <w:rsid w:val="00A75869"/>
    <w:rsid w:val="00A75AC9"/>
    <w:rsid w:val="00A77BB4"/>
    <w:rsid w:val="00A77C1E"/>
    <w:rsid w:val="00A8082E"/>
    <w:rsid w:val="00A80C94"/>
    <w:rsid w:val="00A8181A"/>
    <w:rsid w:val="00A81E2D"/>
    <w:rsid w:val="00A82189"/>
    <w:rsid w:val="00A85050"/>
    <w:rsid w:val="00A87655"/>
    <w:rsid w:val="00A9250B"/>
    <w:rsid w:val="00A92CD5"/>
    <w:rsid w:val="00A94B6F"/>
    <w:rsid w:val="00A960AD"/>
    <w:rsid w:val="00AA070F"/>
    <w:rsid w:val="00AA1FF4"/>
    <w:rsid w:val="00AA3DC2"/>
    <w:rsid w:val="00AA639D"/>
    <w:rsid w:val="00AA7CC6"/>
    <w:rsid w:val="00AB0D83"/>
    <w:rsid w:val="00AB3708"/>
    <w:rsid w:val="00AB7385"/>
    <w:rsid w:val="00AB7546"/>
    <w:rsid w:val="00AB7779"/>
    <w:rsid w:val="00AC0282"/>
    <w:rsid w:val="00AC123E"/>
    <w:rsid w:val="00AC3287"/>
    <w:rsid w:val="00AC375E"/>
    <w:rsid w:val="00AC62F8"/>
    <w:rsid w:val="00AC6443"/>
    <w:rsid w:val="00AD20B1"/>
    <w:rsid w:val="00AD2433"/>
    <w:rsid w:val="00AD29C9"/>
    <w:rsid w:val="00AD7774"/>
    <w:rsid w:val="00AE1153"/>
    <w:rsid w:val="00AE2226"/>
    <w:rsid w:val="00AE346A"/>
    <w:rsid w:val="00AE4BAD"/>
    <w:rsid w:val="00AE6909"/>
    <w:rsid w:val="00AE6C39"/>
    <w:rsid w:val="00AE6FDF"/>
    <w:rsid w:val="00AE78D4"/>
    <w:rsid w:val="00AE7FA5"/>
    <w:rsid w:val="00AF04F1"/>
    <w:rsid w:val="00AF16AD"/>
    <w:rsid w:val="00AF1BD9"/>
    <w:rsid w:val="00AF1F0C"/>
    <w:rsid w:val="00AF38A7"/>
    <w:rsid w:val="00B01222"/>
    <w:rsid w:val="00B03669"/>
    <w:rsid w:val="00B03F0D"/>
    <w:rsid w:val="00B040E5"/>
    <w:rsid w:val="00B060A8"/>
    <w:rsid w:val="00B0696C"/>
    <w:rsid w:val="00B1028E"/>
    <w:rsid w:val="00B12620"/>
    <w:rsid w:val="00B13A1C"/>
    <w:rsid w:val="00B1525F"/>
    <w:rsid w:val="00B1578B"/>
    <w:rsid w:val="00B17F4C"/>
    <w:rsid w:val="00B2053B"/>
    <w:rsid w:val="00B20C0B"/>
    <w:rsid w:val="00B21CD3"/>
    <w:rsid w:val="00B22157"/>
    <w:rsid w:val="00B22C20"/>
    <w:rsid w:val="00B253FA"/>
    <w:rsid w:val="00B260A6"/>
    <w:rsid w:val="00B27F95"/>
    <w:rsid w:val="00B307BE"/>
    <w:rsid w:val="00B32BA8"/>
    <w:rsid w:val="00B33A5C"/>
    <w:rsid w:val="00B34429"/>
    <w:rsid w:val="00B357C2"/>
    <w:rsid w:val="00B3731F"/>
    <w:rsid w:val="00B376A4"/>
    <w:rsid w:val="00B37733"/>
    <w:rsid w:val="00B37CC4"/>
    <w:rsid w:val="00B40C39"/>
    <w:rsid w:val="00B44462"/>
    <w:rsid w:val="00B468C9"/>
    <w:rsid w:val="00B47EE7"/>
    <w:rsid w:val="00B50E2B"/>
    <w:rsid w:val="00B539FF"/>
    <w:rsid w:val="00B53F9F"/>
    <w:rsid w:val="00B54E1A"/>
    <w:rsid w:val="00B55A95"/>
    <w:rsid w:val="00B568D5"/>
    <w:rsid w:val="00B57A3B"/>
    <w:rsid w:val="00B6049D"/>
    <w:rsid w:val="00B61AE7"/>
    <w:rsid w:val="00B6269E"/>
    <w:rsid w:val="00B63400"/>
    <w:rsid w:val="00B63A2E"/>
    <w:rsid w:val="00B63A7E"/>
    <w:rsid w:val="00B64819"/>
    <w:rsid w:val="00B65F67"/>
    <w:rsid w:val="00B6650F"/>
    <w:rsid w:val="00B6679B"/>
    <w:rsid w:val="00B67528"/>
    <w:rsid w:val="00B67A2C"/>
    <w:rsid w:val="00B67E93"/>
    <w:rsid w:val="00B702D8"/>
    <w:rsid w:val="00B710AC"/>
    <w:rsid w:val="00B72007"/>
    <w:rsid w:val="00B76ACA"/>
    <w:rsid w:val="00B772CF"/>
    <w:rsid w:val="00B8042E"/>
    <w:rsid w:val="00B80DEE"/>
    <w:rsid w:val="00B838F3"/>
    <w:rsid w:val="00B84160"/>
    <w:rsid w:val="00B84673"/>
    <w:rsid w:val="00B8507D"/>
    <w:rsid w:val="00B8677D"/>
    <w:rsid w:val="00B87B65"/>
    <w:rsid w:val="00B87DF8"/>
    <w:rsid w:val="00B87E56"/>
    <w:rsid w:val="00B906BB"/>
    <w:rsid w:val="00B90D33"/>
    <w:rsid w:val="00B918C4"/>
    <w:rsid w:val="00B965D8"/>
    <w:rsid w:val="00BA0A05"/>
    <w:rsid w:val="00BA36A6"/>
    <w:rsid w:val="00BA4591"/>
    <w:rsid w:val="00BA6197"/>
    <w:rsid w:val="00BB1A31"/>
    <w:rsid w:val="00BB26CD"/>
    <w:rsid w:val="00BB583C"/>
    <w:rsid w:val="00BB6995"/>
    <w:rsid w:val="00BC0072"/>
    <w:rsid w:val="00BC1DB0"/>
    <w:rsid w:val="00BC2129"/>
    <w:rsid w:val="00BC31CE"/>
    <w:rsid w:val="00BC47B9"/>
    <w:rsid w:val="00BC53C0"/>
    <w:rsid w:val="00BC666F"/>
    <w:rsid w:val="00BC6E06"/>
    <w:rsid w:val="00BD0FE1"/>
    <w:rsid w:val="00BD1573"/>
    <w:rsid w:val="00BD238A"/>
    <w:rsid w:val="00BD33DA"/>
    <w:rsid w:val="00BD3C61"/>
    <w:rsid w:val="00BD3DCA"/>
    <w:rsid w:val="00BD446B"/>
    <w:rsid w:val="00BD5BCD"/>
    <w:rsid w:val="00BD610C"/>
    <w:rsid w:val="00BE2FDB"/>
    <w:rsid w:val="00BE39C2"/>
    <w:rsid w:val="00BE609D"/>
    <w:rsid w:val="00BE6276"/>
    <w:rsid w:val="00BE6BAF"/>
    <w:rsid w:val="00BE705F"/>
    <w:rsid w:val="00BE76B3"/>
    <w:rsid w:val="00BF078D"/>
    <w:rsid w:val="00BF6651"/>
    <w:rsid w:val="00BF6DE6"/>
    <w:rsid w:val="00BF759F"/>
    <w:rsid w:val="00C013E7"/>
    <w:rsid w:val="00C021E5"/>
    <w:rsid w:val="00C03A52"/>
    <w:rsid w:val="00C03C96"/>
    <w:rsid w:val="00C03ED8"/>
    <w:rsid w:val="00C040F1"/>
    <w:rsid w:val="00C05934"/>
    <w:rsid w:val="00C0671F"/>
    <w:rsid w:val="00C07515"/>
    <w:rsid w:val="00C07F3C"/>
    <w:rsid w:val="00C12043"/>
    <w:rsid w:val="00C149C2"/>
    <w:rsid w:val="00C15196"/>
    <w:rsid w:val="00C153A3"/>
    <w:rsid w:val="00C15FC8"/>
    <w:rsid w:val="00C20BBD"/>
    <w:rsid w:val="00C2359A"/>
    <w:rsid w:val="00C33676"/>
    <w:rsid w:val="00C33F83"/>
    <w:rsid w:val="00C34876"/>
    <w:rsid w:val="00C348E6"/>
    <w:rsid w:val="00C37CAB"/>
    <w:rsid w:val="00C4018F"/>
    <w:rsid w:val="00C42E05"/>
    <w:rsid w:val="00C4383D"/>
    <w:rsid w:val="00C44775"/>
    <w:rsid w:val="00C451C8"/>
    <w:rsid w:val="00C457AE"/>
    <w:rsid w:val="00C507B2"/>
    <w:rsid w:val="00C50DE9"/>
    <w:rsid w:val="00C513F8"/>
    <w:rsid w:val="00C5156C"/>
    <w:rsid w:val="00C52C4A"/>
    <w:rsid w:val="00C554D4"/>
    <w:rsid w:val="00C57629"/>
    <w:rsid w:val="00C57B46"/>
    <w:rsid w:val="00C611BB"/>
    <w:rsid w:val="00C6153A"/>
    <w:rsid w:val="00C62805"/>
    <w:rsid w:val="00C6331F"/>
    <w:rsid w:val="00C63B8E"/>
    <w:rsid w:val="00C671EC"/>
    <w:rsid w:val="00C7323C"/>
    <w:rsid w:val="00C735E9"/>
    <w:rsid w:val="00C8028B"/>
    <w:rsid w:val="00C85121"/>
    <w:rsid w:val="00C909B9"/>
    <w:rsid w:val="00C90A5A"/>
    <w:rsid w:val="00C90ADD"/>
    <w:rsid w:val="00C91917"/>
    <w:rsid w:val="00C92F26"/>
    <w:rsid w:val="00C945DB"/>
    <w:rsid w:val="00C94BB3"/>
    <w:rsid w:val="00C95CEF"/>
    <w:rsid w:val="00C970E2"/>
    <w:rsid w:val="00CA0982"/>
    <w:rsid w:val="00CA30AC"/>
    <w:rsid w:val="00CA5987"/>
    <w:rsid w:val="00CA5FE5"/>
    <w:rsid w:val="00CA667C"/>
    <w:rsid w:val="00CB1E54"/>
    <w:rsid w:val="00CB2729"/>
    <w:rsid w:val="00CB4D4F"/>
    <w:rsid w:val="00CB63CB"/>
    <w:rsid w:val="00CB6979"/>
    <w:rsid w:val="00CC02A4"/>
    <w:rsid w:val="00CC1CB5"/>
    <w:rsid w:val="00CC3F6E"/>
    <w:rsid w:val="00CC5061"/>
    <w:rsid w:val="00CC7A5B"/>
    <w:rsid w:val="00CD0BF3"/>
    <w:rsid w:val="00CD0E2D"/>
    <w:rsid w:val="00CD2EEE"/>
    <w:rsid w:val="00CD3625"/>
    <w:rsid w:val="00CD39E8"/>
    <w:rsid w:val="00CD5493"/>
    <w:rsid w:val="00CE0EA9"/>
    <w:rsid w:val="00CE19D3"/>
    <w:rsid w:val="00CE7CF6"/>
    <w:rsid w:val="00CF1616"/>
    <w:rsid w:val="00CF73D4"/>
    <w:rsid w:val="00CF7974"/>
    <w:rsid w:val="00CF7F5A"/>
    <w:rsid w:val="00D00E49"/>
    <w:rsid w:val="00D06DAC"/>
    <w:rsid w:val="00D101A1"/>
    <w:rsid w:val="00D11A67"/>
    <w:rsid w:val="00D15E3B"/>
    <w:rsid w:val="00D1606B"/>
    <w:rsid w:val="00D236DD"/>
    <w:rsid w:val="00D24A19"/>
    <w:rsid w:val="00D25BDD"/>
    <w:rsid w:val="00D316CA"/>
    <w:rsid w:val="00D31C42"/>
    <w:rsid w:val="00D32128"/>
    <w:rsid w:val="00D33C1E"/>
    <w:rsid w:val="00D3401F"/>
    <w:rsid w:val="00D342D9"/>
    <w:rsid w:val="00D35380"/>
    <w:rsid w:val="00D3699F"/>
    <w:rsid w:val="00D370EE"/>
    <w:rsid w:val="00D40617"/>
    <w:rsid w:val="00D4489D"/>
    <w:rsid w:val="00D47C6B"/>
    <w:rsid w:val="00D526C4"/>
    <w:rsid w:val="00D535E6"/>
    <w:rsid w:val="00D54A60"/>
    <w:rsid w:val="00D56595"/>
    <w:rsid w:val="00D57F2D"/>
    <w:rsid w:val="00D60042"/>
    <w:rsid w:val="00D621F4"/>
    <w:rsid w:val="00D62CDA"/>
    <w:rsid w:val="00D632A7"/>
    <w:rsid w:val="00D63A56"/>
    <w:rsid w:val="00D64508"/>
    <w:rsid w:val="00D65502"/>
    <w:rsid w:val="00D65651"/>
    <w:rsid w:val="00D65DBD"/>
    <w:rsid w:val="00D67E56"/>
    <w:rsid w:val="00D70EB2"/>
    <w:rsid w:val="00D71450"/>
    <w:rsid w:val="00D71572"/>
    <w:rsid w:val="00D719FE"/>
    <w:rsid w:val="00D73FC9"/>
    <w:rsid w:val="00D80CB6"/>
    <w:rsid w:val="00D83354"/>
    <w:rsid w:val="00D867F8"/>
    <w:rsid w:val="00D87B6A"/>
    <w:rsid w:val="00D92C78"/>
    <w:rsid w:val="00D94515"/>
    <w:rsid w:val="00D95E9A"/>
    <w:rsid w:val="00D9769D"/>
    <w:rsid w:val="00D97BF8"/>
    <w:rsid w:val="00DA2C49"/>
    <w:rsid w:val="00DA309A"/>
    <w:rsid w:val="00DB1122"/>
    <w:rsid w:val="00DB1176"/>
    <w:rsid w:val="00DB3AEF"/>
    <w:rsid w:val="00DB4ABE"/>
    <w:rsid w:val="00DB6528"/>
    <w:rsid w:val="00DB793A"/>
    <w:rsid w:val="00DB7EE0"/>
    <w:rsid w:val="00DC0C03"/>
    <w:rsid w:val="00DC1D0C"/>
    <w:rsid w:val="00DC1E93"/>
    <w:rsid w:val="00DC21B7"/>
    <w:rsid w:val="00DC2277"/>
    <w:rsid w:val="00DC3770"/>
    <w:rsid w:val="00DC48E0"/>
    <w:rsid w:val="00DD227D"/>
    <w:rsid w:val="00DD55A2"/>
    <w:rsid w:val="00DD5DE3"/>
    <w:rsid w:val="00DD7612"/>
    <w:rsid w:val="00DE1D09"/>
    <w:rsid w:val="00DE4583"/>
    <w:rsid w:val="00DE5899"/>
    <w:rsid w:val="00DF0738"/>
    <w:rsid w:val="00DF1350"/>
    <w:rsid w:val="00DF13E5"/>
    <w:rsid w:val="00DF2F33"/>
    <w:rsid w:val="00DF30B9"/>
    <w:rsid w:val="00DF52A7"/>
    <w:rsid w:val="00DF6A69"/>
    <w:rsid w:val="00E01432"/>
    <w:rsid w:val="00E015CA"/>
    <w:rsid w:val="00E025C1"/>
    <w:rsid w:val="00E03623"/>
    <w:rsid w:val="00E05275"/>
    <w:rsid w:val="00E054F1"/>
    <w:rsid w:val="00E06310"/>
    <w:rsid w:val="00E0692D"/>
    <w:rsid w:val="00E11DC0"/>
    <w:rsid w:val="00E12513"/>
    <w:rsid w:val="00E13E43"/>
    <w:rsid w:val="00E15AE2"/>
    <w:rsid w:val="00E17707"/>
    <w:rsid w:val="00E17A0F"/>
    <w:rsid w:val="00E200FD"/>
    <w:rsid w:val="00E2092E"/>
    <w:rsid w:val="00E20F5B"/>
    <w:rsid w:val="00E20F8C"/>
    <w:rsid w:val="00E21A01"/>
    <w:rsid w:val="00E23338"/>
    <w:rsid w:val="00E255F5"/>
    <w:rsid w:val="00E27E57"/>
    <w:rsid w:val="00E31F63"/>
    <w:rsid w:val="00E3238B"/>
    <w:rsid w:val="00E327F0"/>
    <w:rsid w:val="00E41B56"/>
    <w:rsid w:val="00E42D40"/>
    <w:rsid w:val="00E44D1C"/>
    <w:rsid w:val="00E4566D"/>
    <w:rsid w:val="00E463FD"/>
    <w:rsid w:val="00E471E2"/>
    <w:rsid w:val="00E50107"/>
    <w:rsid w:val="00E52001"/>
    <w:rsid w:val="00E54E02"/>
    <w:rsid w:val="00E54E41"/>
    <w:rsid w:val="00E61782"/>
    <w:rsid w:val="00E61C12"/>
    <w:rsid w:val="00E62BC8"/>
    <w:rsid w:val="00E6375E"/>
    <w:rsid w:val="00E65375"/>
    <w:rsid w:val="00E65874"/>
    <w:rsid w:val="00E66B90"/>
    <w:rsid w:val="00E67C71"/>
    <w:rsid w:val="00E71447"/>
    <w:rsid w:val="00E71A3A"/>
    <w:rsid w:val="00E7540B"/>
    <w:rsid w:val="00E76BEA"/>
    <w:rsid w:val="00E7723C"/>
    <w:rsid w:val="00E77A17"/>
    <w:rsid w:val="00E77CA0"/>
    <w:rsid w:val="00E81CBA"/>
    <w:rsid w:val="00E81E31"/>
    <w:rsid w:val="00E82225"/>
    <w:rsid w:val="00E83A91"/>
    <w:rsid w:val="00E8422C"/>
    <w:rsid w:val="00E84689"/>
    <w:rsid w:val="00E85E21"/>
    <w:rsid w:val="00E86950"/>
    <w:rsid w:val="00E87927"/>
    <w:rsid w:val="00E90617"/>
    <w:rsid w:val="00E9263E"/>
    <w:rsid w:val="00E93BDE"/>
    <w:rsid w:val="00E95130"/>
    <w:rsid w:val="00E956AF"/>
    <w:rsid w:val="00EA0589"/>
    <w:rsid w:val="00EA07BE"/>
    <w:rsid w:val="00EA2CE8"/>
    <w:rsid w:val="00EA50BF"/>
    <w:rsid w:val="00EB0809"/>
    <w:rsid w:val="00EB206F"/>
    <w:rsid w:val="00EB5599"/>
    <w:rsid w:val="00EC20BD"/>
    <w:rsid w:val="00EC20CD"/>
    <w:rsid w:val="00EC3474"/>
    <w:rsid w:val="00EC35D8"/>
    <w:rsid w:val="00EC4B8B"/>
    <w:rsid w:val="00EC7FF4"/>
    <w:rsid w:val="00ED069F"/>
    <w:rsid w:val="00ED12D4"/>
    <w:rsid w:val="00ED566E"/>
    <w:rsid w:val="00ED6156"/>
    <w:rsid w:val="00ED798A"/>
    <w:rsid w:val="00EE0AE0"/>
    <w:rsid w:val="00EE5A3A"/>
    <w:rsid w:val="00EE611E"/>
    <w:rsid w:val="00EE6477"/>
    <w:rsid w:val="00EF0289"/>
    <w:rsid w:val="00EF1063"/>
    <w:rsid w:val="00EF1E62"/>
    <w:rsid w:val="00EF5292"/>
    <w:rsid w:val="00F042DE"/>
    <w:rsid w:val="00F06309"/>
    <w:rsid w:val="00F0637A"/>
    <w:rsid w:val="00F145FC"/>
    <w:rsid w:val="00F1647B"/>
    <w:rsid w:val="00F166AD"/>
    <w:rsid w:val="00F16BDD"/>
    <w:rsid w:val="00F20586"/>
    <w:rsid w:val="00F205AC"/>
    <w:rsid w:val="00F20C41"/>
    <w:rsid w:val="00F20D9A"/>
    <w:rsid w:val="00F2274D"/>
    <w:rsid w:val="00F22C3A"/>
    <w:rsid w:val="00F2364B"/>
    <w:rsid w:val="00F24F2D"/>
    <w:rsid w:val="00F26E15"/>
    <w:rsid w:val="00F30383"/>
    <w:rsid w:val="00F31645"/>
    <w:rsid w:val="00F3191D"/>
    <w:rsid w:val="00F322AD"/>
    <w:rsid w:val="00F3400E"/>
    <w:rsid w:val="00F37212"/>
    <w:rsid w:val="00F46798"/>
    <w:rsid w:val="00F5123B"/>
    <w:rsid w:val="00F5355B"/>
    <w:rsid w:val="00F54933"/>
    <w:rsid w:val="00F54BFB"/>
    <w:rsid w:val="00F604B0"/>
    <w:rsid w:val="00F60596"/>
    <w:rsid w:val="00F615C0"/>
    <w:rsid w:val="00F61A2D"/>
    <w:rsid w:val="00F62BF5"/>
    <w:rsid w:val="00F71218"/>
    <w:rsid w:val="00F72EDE"/>
    <w:rsid w:val="00F738C0"/>
    <w:rsid w:val="00F738F9"/>
    <w:rsid w:val="00F73C37"/>
    <w:rsid w:val="00F7707C"/>
    <w:rsid w:val="00F776C6"/>
    <w:rsid w:val="00F77E4F"/>
    <w:rsid w:val="00F80375"/>
    <w:rsid w:val="00F80989"/>
    <w:rsid w:val="00F80D48"/>
    <w:rsid w:val="00F80ECC"/>
    <w:rsid w:val="00F8153C"/>
    <w:rsid w:val="00F8241F"/>
    <w:rsid w:val="00F83B37"/>
    <w:rsid w:val="00F867A8"/>
    <w:rsid w:val="00F97CC1"/>
    <w:rsid w:val="00FA01B5"/>
    <w:rsid w:val="00FA3053"/>
    <w:rsid w:val="00FA3DAB"/>
    <w:rsid w:val="00FA529B"/>
    <w:rsid w:val="00FA64A9"/>
    <w:rsid w:val="00FA6D55"/>
    <w:rsid w:val="00FB0DB8"/>
    <w:rsid w:val="00FB1B3C"/>
    <w:rsid w:val="00FB3657"/>
    <w:rsid w:val="00FB3965"/>
    <w:rsid w:val="00FC0C0F"/>
    <w:rsid w:val="00FC11B4"/>
    <w:rsid w:val="00FC16CE"/>
    <w:rsid w:val="00FC287E"/>
    <w:rsid w:val="00FC34DA"/>
    <w:rsid w:val="00FC4598"/>
    <w:rsid w:val="00FC48B1"/>
    <w:rsid w:val="00FC6741"/>
    <w:rsid w:val="00FD04DB"/>
    <w:rsid w:val="00FD2F81"/>
    <w:rsid w:val="00FD422A"/>
    <w:rsid w:val="00FD643D"/>
    <w:rsid w:val="00FE0442"/>
    <w:rsid w:val="00FE1E21"/>
    <w:rsid w:val="00FE2FFA"/>
    <w:rsid w:val="00FE3B0A"/>
    <w:rsid w:val="00FE3C62"/>
    <w:rsid w:val="00FE6237"/>
    <w:rsid w:val="00FE67FC"/>
    <w:rsid w:val="00FE6D5D"/>
    <w:rsid w:val="00FF06E6"/>
    <w:rsid w:val="00FF0F82"/>
    <w:rsid w:val="00FF1148"/>
    <w:rsid w:val="00FF4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ypewriter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036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6C0036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0"/>
    </w:pPr>
    <w:rPr>
      <w:rFonts w:ascii="Verdana" w:hAnsi="Verdana"/>
      <w:b/>
      <w:color w:val="0000FF"/>
    </w:rPr>
  </w:style>
  <w:style w:type="paragraph" w:styleId="Heading2">
    <w:name w:val="heading 2"/>
    <w:basedOn w:val="Normal"/>
    <w:next w:val="Normal"/>
    <w:link w:val="Heading2Char"/>
    <w:qFormat/>
    <w:rsid w:val="006C0036"/>
    <w:pPr>
      <w:keepNext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6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6C0036"/>
    <w:pPr>
      <w:keepNext/>
      <w:outlineLvl w:val="8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C0036"/>
    <w:rPr>
      <w:rFonts w:ascii="Verdana" w:eastAsia="Times New Roman" w:hAnsi="Verdana" w:cs="Times New Roman"/>
      <w:b/>
      <w:color w:val="0000FF"/>
      <w:sz w:val="20"/>
      <w:szCs w:val="20"/>
    </w:rPr>
  </w:style>
  <w:style w:type="character" w:customStyle="1" w:styleId="Heading2Char">
    <w:name w:val="Heading 2 Char"/>
    <w:link w:val="Heading2"/>
    <w:rsid w:val="006C0036"/>
    <w:rPr>
      <w:rFonts w:ascii="Arial" w:eastAsia="Times New Roman" w:hAnsi="Arial" w:cs="Times New Roman"/>
      <w:b/>
      <w:szCs w:val="20"/>
      <w:u w:val="single"/>
    </w:rPr>
  </w:style>
  <w:style w:type="character" w:customStyle="1" w:styleId="Heading9Char">
    <w:name w:val="Heading 9 Char"/>
    <w:link w:val="Heading9"/>
    <w:rsid w:val="006C0036"/>
    <w:rPr>
      <w:rFonts w:ascii="Arial" w:eastAsia="Times New Roman" w:hAnsi="Arial" w:cs="Times New Roman"/>
      <w:sz w:val="20"/>
      <w:szCs w:val="20"/>
      <w:u w:val="single"/>
    </w:rPr>
  </w:style>
  <w:style w:type="paragraph" w:styleId="Title">
    <w:name w:val="Title"/>
    <w:basedOn w:val="Normal"/>
    <w:link w:val="TitleChar"/>
    <w:qFormat/>
    <w:rsid w:val="006C0036"/>
    <w:pPr>
      <w:jc w:val="center"/>
    </w:pPr>
    <w:rPr>
      <w:sz w:val="28"/>
    </w:rPr>
  </w:style>
  <w:style w:type="character" w:customStyle="1" w:styleId="TitleChar">
    <w:name w:val="Title Char"/>
    <w:link w:val="Title"/>
    <w:rsid w:val="006C0036"/>
    <w:rPr>
      <w:rFonts w:ascii="Times New Roman" w:eastAsia="Times New Roman" w:hAnsi="Times New Roman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rsid w:val="006C00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C0036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__char"/>
    <w:basedOn w:val="DefaultParagraphFont"/>
    <w:rsid w:val="006C0036"/>
  </w:style>
  <w:style w:type="character" w:styleId="HTMLTypewriter">
    <w:name w:val="HTML Typewriter"/>
    <w:rsid w:val="006C00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0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6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76F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6D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26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08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5D085E"/>
    <w:rPr>
      <w:b/>
      <w:bCs/>
    </w:rPr>
  </w:style>
  <w:style w:type="character" w:styleId="Hyperlink">
    <w:name w:val="Hyperlink"/>
    <w:uiPriority w:val="99"/>
    <w:unhideWhenUsed/>
    <w:rsid w:val="00AC6443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3C5759"/>
    <w:pPr>
      <w:widowControl/>
      <w:tabs>
        <w:tab w:val="left" w:pos="5040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sz w:val="18"/>
      <w:szCs w:val="24"/>
    </w:rPr>
  </w:style>
  <w:style w:type="character" w:customStyle="1" w:styleId="BodyTextChar">
    <w:name w:val="Body Text Char"/>
    <w:link w:val="BodyText"/>
    <w:rsid w:val="003C5759"/>
    <w:rPr>
      <w:rFonts w:ascii="Verdana" w:eastAsia="Times New Roman" w:hAnsi="Verdana"/>
      <w:sz w:val="18"/>
      <w:szCs w:val="24"/>
    </w:rPr>
  </w:style>
  <w:style w:type="character" w:customStyle="1" w:styleId="apple-converted-space">
    <w:name w:val="apple-converted-space"/>
    <w:rsid w:val="00A35AA8"/>
  </w:style>
  <w:style w:type="paragraph" w:styleId="MessageHeader">
    <w:name w:val="Message Header"/>
    <w:basedOn w:val="Normal"/>
    <w:link w:val="MessageHeaderChar"/>
    <w:rsid w:val="00916562"/>
    <w:pPr>
      <w:widowControl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overflowPunct/>
      <w:autoSpaceDE/>
      <w:autoSpaceDN/>
      <w:adjustRightInd/>
      <w:ind w:left="1080" w:hanging="1080"/>
      <w:textAlignment w:val="auto"/>
    </w:pPr>
    <w:rPr>
      <w:rFonts w:ascii="Arial" w:hAnsi="Arial"/>
      <w:sz w:val="24"/>
      <w:szCs w:val="24"/>
      <w:lang w:eastAsia="ar-SA"/>
    </w:rPr>
  </w:style>
  <w:style w:type="character" w:customStyle="1" w:styleId="MessageHeaderChar">
    <w:name w:val="Message Header Char"/>
    <w:link w:val="MessageHeader"/>
    <w:rsid w:val="00916562"/>
    <w:rPr>
      <w:rFonts w:ascii="Arial" w:eastAsia="Times New Roman" w:hAnsi="Arial" w:cs="Arial"/>
      <w:sz w:val="24"/>
      <w:szCs w:val="24"/>
      <w:shd w:val="clear" w:color="auto" w:fill="CCCCCC"/>
      <w:lang w:eastAsia="ar-SA"/>
    </w:rPr>
  </w:style>
  <w:style w:type="paragraph" w:styleId="PlainText">
    <w:name w:val="Plain Text"/>
    <w:basedOn w:val="Normal"/>
    <w:link w:val="PlainTextChar"/>
    <w:semiHidden/>
    <w:rsid w:val="001543E5"/>
    <w:pPr>
      <w:widowControl/>
      <w:overflowPunct/>
      <w:autoSpaceDE/>
      <w:autoSpaceDN/>
      <w:adjustRightInd/>
      <w:textAlignment w:val="auto"/>
    </w:pPr>
    <w:rPr>
      <w:rFonts w:ascii="Courier New" w:hAnsi="Courier New"/>
    </w:rPr>
  </w:style>
  <w:style w:type="character" w:customStyle="1" w:styleId="PlainTextChar">
    <w:name w:val="Plain Text Char"/>
    <w:link w:val="PlainText"/>
    <w:semiHidden/>
    <w:rsid w:val="001543E5"/>
    <w:rPr>
      <w:rFonts w:ascii="Courier New" w:eastAsia="Times New Roman" w:hAnsi="Courier New"/>
    </w:rPr>
  </w:style>
  <w:style w:type="character" w:customStyle="1" w:styleId="Heading3Char">
    <w:name w:val="Heading 3 Char"/>
    <w:link w:val="Heading3"/>
    <w:uiPriority w:val="9"/>
    <w:semiHidden/>
    <w:rsid w:val="006C026F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uiPriority w:val="1"/>
    <w:qFormat/>
    <w:rsid w:val="0028543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25762C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Default">
    <w:name w:val="Default"/>
    <w:rsid w:val="006B58EA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lasticbeanstal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AED4F-C3AB-43F0-BFD1-A257320D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1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Links>
    <vt:vector size="24" baseType="variant">
      <vt:variant>
        <vt:i4>7209013</vt:i4>
      </vt:variant>
      <vt:variant>
        <vt:i4>9</vt:i4>
      </vt:variant>
      <vt:variant>
        <vt:i4>0</vt:i4>
      </vt:variant>
      <vt:variant>
        <vt:i4>5</vt:i4>
      </vt:variant>
      <vt:variant>
        <vt:lpwstr>http://www.travelindiainsurance.in/</vt:lpwstr>
      </vt:variant>
      <vt:variant>
        <vt:lpwstr/>
      </vt:variant>
      <vt:variant>
        <vt:i4>4653065</vt:i4>
      </vt:variant>
      <vt:variant>
        <vt:i4>6</vt:i4>
      </vt:variant>
      <vt:variant>
        <vt:i4>0</vt:i4>
      </vt:variant>
      <vt:variant>
        <vt:i4>5</vt:i4>
      </vt:variant>
      <vt:variant>
        <vt:lpwstr>http://www.medicalindiainsurance.com/</vt:lpwstr>
      </vt:variant>
      <vt:variant>
        <vt:lpwstr/>
      </vt:variant>
      <vt:variant>
        <vt:i4>3866741</vt:i4>
      </vt:variant>
      <vt:variant>
        <vt:i4>3</vt:i4>
      </vt:variant>
      <vt:variant>
        <vt:i4>0</vt:i4>
      </vt:variant>
      <vt:variant>
        <vt:i4>5</vt:i4>
      </vt:variant>
      <vt:variant>
        <vt:lpwstr>http://www.motorinsuranceindia.com/</vt:lpwstr>
      </vt:variant>
      <vt:variant>
        <vt:lpwstr/>
      </vt:variant>
      <vt:variant>
        <vt:i4>3604531</vt:i4>
      </vt:variant>
      <vt:variant>
        <vt:i4>0</vt:i4>
      </vt:variant>
      <vt:variant>
        <vt:i4>0</vt:i4>
      </vt:variant>
      <vt:variant>
        <vt:i4>5</vt:i4>
      </vt:variant>
      <vt:variant>
        <vt:lpwstr>http://www.easyinsuranceindia.com/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maha</cp:lastModifiedBy>
  <cp:revision>605</cp:revision>
  <cp:lastPrinted>2016-02-22T12:06:00Z</cp:lastPrinted>
  <dcterms:created xsi:type="dcterms:W3CDTF">2016-09-21T13:01:00Z</dcterms:created>
  <dcterms:modified xsi:type="dcterms:W3CDTF">2022-03-17T08:59:00Z</dcterms:modified>
</cp:coreProperties>
</file>